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9ABE" w14:textId="77777777" w:rsidR="009C1D30" w:rsidRDefault="009C1D30" w:rsidP="00F15075">
      <w:pPr>
        <w:pStyle w:val="Titre"/>
        <w:rPr>
          <w:lang w:eastAsia="fr-FR"/>
        </w:rPr>
      </w:pPr>
      <w:r>
        <w:rPr>
          <w:lang w:eastAsia="fr-FR"/>
        </w:rPr>
        <w:t>Port mirroring</w:t>
      </w:r>
    </w:p>
    <w:p w14:paraId="45215AD1" w14:textId="77777777" w:rsidR="009C1D30" w:rsidRDefault="009C1D30" w:rsidP="00F15075">
      <w:pPr>
        <w:rPr>
          <w:szCs w:val="24"/>
          <w:lang w:eastAsia="fr-FR"/>
        </w:rPr>
      </w:pPr>
    </w:p>
    <w:p w14:paraId="2BA5DE11" w14:textId="77777777" w:rsidR="009C1D30" w:rsidRPr="009C1D30" w:rsidRDefault="009C1D30" w:rsidP="00F15075">
      <w:pPr>
        <w:rPr>
          <w:szCs w:val="24"/>
          <w:lang w:eastAsia="fr-FR"/>
        </w:rPr>
      </w:pPr>
      <w:r w:rsidRPr="009C1D30">
        <w:rPr>
          <w:szCs w:val="24"/>
          <w:lang w:eastAsia="fr-FR"/>
        </w:rPr>
        <w:t xml:space="preserve">Un bon administrateur a souvent besoin d’analyser les trames qui circulent sur son réseau, mais à cause du fonctionnement des </w:t>
      </w:r>
      <w:proofErr w:type="spellStart"/>
      <w:r w:rsidRPr="009C1D30">
        <w:rPr>
          <w:szCs w:val="24"/>
          <w:lang w:eastAsia="fr-FR"/>
        </w:rPr>
        <w:t>Switchs</w:t>
      </w:r>
      <w:proofErr w:type="spellEnd"/>
      <w:r w:rsidRPr="009C1D30">
        <w:rPr>
          <w:szCs w:val="24"/>
          <w:lang w:eastAsia="fr-FR"/>
        </w:rPr>
        <w:t xml:space="preserve"> cela n’est pas possible. La solution consiste à configurer un port en mode mirroring. Le principe du mirroring est de recopier toutes les trames des ports voulu</w:t>
      </w:r>
      <w:r w:rsidR="0081324B">
        <w:rPr>
          <w:szCs w:val="24"/>
          <w:lang w:eastAsia="fr-FR"/>
        </w:rPr>
        <w:t>s</w:t>
      </w:r>
      <w:r w:rsidRPr="009C1D30">
        <w:rPr>
          <w:szCs w:val="24"/>
          <w:lang w:eastAsia="fr-FR"/>
        </w:rPr>
        <w:t xml:space="preserve"> en mode « mirroring source » vers le port configuré en mode « mirroring destination ». Une fois cette étape réalisée vous pouvez ainsi analyser toutes les trames des ports en utilisant un logiciel comme « </w:t>
      </w:r>
      <w:proofErr w:type="spellStart"/>
      <w:r w:rsidRPr="009C1D30">
        <w:rPr>
          <w:szCs w:val="24"/>
          <w:lang w:eastAsia="fr-FR"/>
        </w:rPr>
        <w:t>wireshark</w:t>
      </w:r>
      <w:proofErr w:type="spellEnd"/>
      <w:r w:rsidRPr="009C1D30">
        <w:rPr>
          <w:szCs w:val="24"/>
          <w:lang w:eastAsia="fr-FR"/>
        </w:rPr>
        <w:t> ».</w:t>
      </w:r>
    </w:p>
    <w:p w14:paraId="13FB9531" w14:textId="3681E6EA" w:rsidR="009C1D30" w:rsidRDefault="009C1D30" w:rsidP="00F15075">
      <w:pPr>
        <w:rPr>
          <w:szCs w:val="24"/>
          <w:lang w:eastAsia="fr-FR"/>
        </w:rPr>
      </w:pPr>
    </w:p>
    <w:p w14:paraId="30847D92" w14:textId="77777777" w:rsidR="007B5587" w:rsidRPr="009C1D30" w:rsidRDefault="007B5587" w:rsidP="00F15075">
      <w:pPr>
        <w:rPr>
          <w:szCs w:val="24"/>
          <w:lang w:eastAsia="fr-FR"/>
        </w:rPr>
      </w:pPr>
    </w:p>
    <w:p w14:paraId="35973F16" w14:textId="02256638" w:rsidR="009C1D30" w:rsidRDefault="009C1D30" w:rsidP="00F15075">
      <w:pPr>
        <w:pStyle w:val="Titre1"/>
      </w:pPr>
      <w:r w:rsidRPr="009C1D30">
        <w:t>Configuration d’un port mirroring</w:t>
      </w:r>
    </w:p>
    <w:p w14:paraId="6FCF18EE" w14:textId="65D2065B" w:rsidR="007B5587" w:rsidRDefault="007B5587" w:rsidP="007B5587"/>
    <w:p w14:paraId="454AB35D" w14:textId="77777777" w:rsidR="007B5587" w:rsidRPr="007B5587" w:rsidRDefault="007B5587" w:rsidP="007B5587"/>
    <w:p w14:paraId="065BF102" w14:textId="30512CBD" w:rsidR="009C1D30" w:rsidRDefault="009C1D30" w:rsidP="00F15075">
      <w:pPr>
        <w:rPr>
          <w:szCs w:val="24"/>
          <w:lang w:eastAsia="fr-FR"/>
        </w:rPr>
      </w:pPr>
      <w:r w:rsidRPr="009C1D30">
        <w:rPr>
          <w:szCs w:val="24"/>
          <w:lang w:eastAsia="fr-FR"/>
        </w:rPr>
        <w:t>Pour configurer un port mirroring suivez cette procédure :</w:t>
      </w:r>
    </w:p>
    <w:p w14:paraId="352E1D69" w14:textId="77777777" w:rsidR="00F15075" w:rsidRPr="009C1D30" w:rsidRDefault="00F15075" w:rsidP="00F15075">
      <w:pPr>
        <w:rPr>
          <w:szCs w:val="24"/>
          <w:lang w:eastAsia="fr-FR"/>
        </w:rPr>
      </w:pPr>
    </w:p>
    <w:p w14:paraId="2E7F0867" w14:textId="77777777" w:rsidR="00F15075" w:rsidRPr="009C1D30" w:rsidRDefault="00F15075" w:rsidP="00F15075">
      <w:pPr>
        <w:rPr>
          <w:szCs w:val="24"/>
          <w:lang w:eastAsia="fr-FR"/>
        </w:rPr>
      </w:pPr>
      <w:r w:rsidRPr="009C1D30">
        <w:rPr>
          <w:noProof/>
          <w:szCs w:val="24"/>
          <w:lang w:eastAsia="fr-FR"/>
        </w:rPr>
        <w:drawing>
          <wp:inline distT="0" distB="0" distL="0" distR="0" wp14:anchorId="5A7229B0" wp14:editId="68B62FB5">
            <wp:extent cx="78740" cy="106680"/>
            <wp:effectExtent l="0" t="0" r="0" b="7620"/>
            <wp:docPr id="4" name="Image 4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D30">
        <w:rPr>
          <w:szCs w:val="24"/>
          <w:lang w:eastAsia="fr-FR"/>
        </w:rPr>
        <w:t>On définie les ports sources qui seront recopiés.</w:t>
      </w:r>
    </w:p>
    <w:p w14:paraId="5FE01AE2" w14:textId="15D1167C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Switch# configure terminal</w:t>
      </w:r>
    </w:p>
    <w:p w14:paraId="10398E2E" w14:textId="0B791751" w:rsidR="009C1D30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(config)# monitor session 1 source interface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fastethernet</w:t>
      </w:r>
      <w:proofErr w:type="spellEnd"/>
      <w:r w:rsidR="0081324B">
        <w:rPr>
          <w:rFonts w:ascii="Courier New" w:hAnsi="Courier New" w:cs="Courier New"/>
          <w:sz w:val="20"/>
          <w:lang w:eastAsia="fr-FR"/>
        </w:rPr>
        <w:t> </w:t>
      </w:r>
      <w:r w:rsidRPr="009C1D30">
        <w:rPr>
          <w:rFonts w:ascii="Courier New" w:hAnsi="Courier New" w:cs="Courier New"/>
          <w:sz w:val="20"/>
          <w:lang w:eastAsia="fr-FR"/>
        </w:rPr>
        <w:t>0/1 – 20</w:t>
      </w:r>
    </w:p>
    <w:p w14:paraId="3F8035B9" w14:textId="77777777" w:rsidR="00F15075" w:rsidRDefault="00F15075" w:rsidP="00F15075">
      <w:pPr>
        <w:rPr>
          <w:rFonts w:ascii="Courier New" w:hAnsi="Courier New" w:cs="Courier New"/>
          <w:sz w:val="20"/>
          <w:lang w:eastAsia="fr-FR"/>
        </w:rPr>
      </w:pPr>
    </w:p>
    <w:p w14:paraId="047CFC1C" w14:textId="77777777" w:rsidR="00F15075" w:rsidRPr="009C1D30" w:rsidRDefault="00F15075" w:rsidP="00F15075">
      <w:pPr>
        <w:rPr>
          <w:szCs w:val="24"/>
          <w:lang w:eastAsia="fr-FR"/>
        </w:rPr>
      </w:pPr>
      <w:r w:rsidRPr="009C1D30">
        <w:rPr>
          <w:noProof/>
          <w:szCs w:val="24"/>
          <w:lang w:eastAsia="fr-FR"/>
        </w:rPr>
        <w:drawing>
          <wp:inline distT="0" distB="0" distL="0" distR="0" wp14:anchorId="49E08414" wp14:editId="4537DF2A">
            <wp:extent cx="78740" cy="106680"/>
            <wp:effectExtent l="0" t="0" r="0" b="7620"/>
            <wp:docPr id="3" name="Image 3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D30">
        <w:rPr>
          <w:szCs w:val="24"/>
          <w:lang w:eastAsia="fr-FR"/>
        </w:rPr>
        <w:t>On définie le port destination qui recevra les trames.</w:t>
      </w:r>
    </w:p>
    <w:p w14:paraId="07A32F49" w14:textId="7002EA35" w:rsidR="009C1D30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(config)# monitor session 1 destination interface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fastethernet</w:t>
      </w:r>
      <w:proofErr w:type="spellEnd"/>
      <w:r w:rsidR="0081324B">
        <w:rPr>
          <w:rFonts w:ascii="Courier New" w:hAnsi="Courier New" w:cs="Courier New"/>
          <w:sz w:val="20"/>
          <w:lang w:eastAsia="fr-FR"/>
        </w:rPr>
        <w:t> </w:t>
      </w:r>
      <w:r w:rsidRPr="009C1D30">
        <w:rPr>
          <w:rFonts w:ascii="Courier New" w:hAnsi="Courier New" w:cs="Courier New"/>
          <w:sz w:val="20"/>
          <w:lang w:eastAsia="fr-FR"/>
        </w:rPr>
        <w:t>0/24</w:t>
      </w:r>
    </w:p>
    <w:p w14:paraId="3ADFD88F" w14:textId="30BB3D6A" w:rsidR="00F15075" w:rsidRDefault="00F15075" w:rsidP="00F15075">
      <w:pPr>
        <w:rPr>
          <w:szCs w:val="24"/>
          <w:lang w:eastAsia="fr-FR"/>
        </w:rPr>
      </w:pPr>
    </w:p>
    <w:p w14:paraId="1A2FCAC0" w14:textId="77777777" w:rsidR="007B5587" w:rsidRPr="009C1D30" w:rsidRDefault="007B5587" w:rsidP="00F15075">
      <w:pPr>
        <w:rPr>
          <w:szCs w:val="24"/>
          <w:lang w:eastAsia="fr-FR"/>
        </w:rPr>
      </w:pPr>
    </w:p>
    <w:p w14:paraId="7DCB71F2" w14:textId="4C933FDF" w:rsidR="009C1D30" w:rsidRPr="009C1D30" w:rsidRDefault="009C1D30" w:rsidP="00F15075">
      <w:pPr>
        <w:pStyle w:val="Titre1"/>
      </w:pPr>
      <w:r w:rsidRPr="009C1D30">
        <w:t>Configuration d’un mirroring de vlan</w:t>
      </w:r>
    </w:p>
    <w:p w14:paraId="7CBBBC4A" w14:textId="77777777" w:rsidR="00F15075" w:rsidRDefault="00F15075" w:rsidP="00F15075">
      <w:pPr>
        <w:rPr>
          <w:szCs w:val="24"/>
          <w:lang w:eastAsia="fr-FR"/>
        </w:rPr>
      </w:pPr>
    </w:p>
    <w:p w14:paraId="103DD469" w14:textId="480624DA" w:rsidR="009C1D30" w:rsidRDefault="009C1D30" w:rsidP="00F15075">
      <w:pPr>
        <w:pStyle w:val="Titre2"/>
        <w:rPr>
          <w:bCs/>
        </w:rPr>
      </w:pPr>
      <w:r w:rsidRPr="009C1D30">
        <w:rPr>
          <w:bCs/>
        </w:rPr>
        <w:t>1) Première étape</w:t>
      </w:r>
    </w:p>
    <w:p w14:paraId="2EC0AD0B" w14:textId="77777777" w:rsidR="007B5587" w:rsidRPr="007B5587" w:rsidRDefault="007B5587" w:rsidP="007B5587">
      <w:pPr>
        <w:rPr>
          <w:lang w:val="x-none"/>
        </w:rPr>
      </w:pPr>
    </w:p>
    <w:p w14:paraId="2F0A768C" w14:textId="3495D664" w:rsidR="009C1D30" w:rsidRPr="009C1D30" w:rsidRDefault="009C1D30" w:rsidP="00F15075">
      <w:pPr>
        <w:rPr>
          <w:szCs w:val="24"/>
          <w:lang w:eastAsia="fr-FR"/>
        </w:rPr>
      </w:pPr>
      <w:r w:rsidRPr="009C1D30">
        <w:rPr>
          <w:szCs w:val="24"/>
          <w:lang w:eastAsia="fr-FR"/>
        </w:rPr>
        <w:t xml:space="preserve">On commence par crée </w:t>
      </w:r>
      <w:r w:rsidR="00F15075">
        <w:rPr>
          <w:szCs w:val="24"/>
          <w:lang w:eastAsia="fr-FR"/>
        </w:rPr>
        <w:t>trois</w:t>
      </w:r>
      <w:r w:rsidRPr="009C1D30">
        <w:rPr>
          <w:szCs w:val="24"/>
          <w:lang w:eastAsia="fr-FR"/>
        </w:rPr>
        <w:t xml:space="preserve"> </w:t>
      </w:r>
      <w:proofErr w:type="spellStart"/>
      <w:r w:rsidRPr="009C1D30">
        <w:rPr>
          <w:szCs w:val="24"/>
          <w:lang w:eastAsia="fr-FR"/>
        </w:rPr>
        <w:t>Vlans</w:t>
      </w:r>
      <w:proofErr w:type="spellEnd"/>
      <w:r w:rsidRPr="009C1D30">
        <w:rPr>
          <w:szCs w:val="24"/>
          <w:lang w:eastAsia="fr-FR"/>
        </w:rPr>
        <w:t> :</w:t>
      </w:r>
    </w:p>
    <w:p w14:paraId="54DFE3FB" w14:textId="77777777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Switch# configure terminal</w:t>
      </w:r>
    </w:p>
    <w:p w14:paraId="492E8F4D" w14:textId="77777777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>(config)# vlan 10</w:t>
      </w:r>
    </w:p>
    <w:p w14:paraId="793ECFBE" w14:textId="77777777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 xml:space="preserve">Switch(config)#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name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test1</w:t>
      </w:r>
    </w:p>
    <w:p w14:paraId="205D0821" w14:textId="77777777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>(config)# exit</w:t>
      </w:r>
    </w:p>
    <w:p w14:paraId="142EC7FF" w14:textId="77777777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>(config)# vlan 20</w:t>
      </w:r>
    </w:p>
    <w:p w14:paraId="6505F88E" w14:textId="734E96B6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 xml:space="preserve">Switch(config)#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name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test2</w:t>
      </w:r>
    </w:p>
    <w:p w14:paraId="65552D59" w14:textId="77C05DE8" w:rsidR="00F15075" w:rsidRDefault="00F15075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(config)# vlan </w:t>
      </w:r>
      <w:r>
        <w:rPr>
          <w:rFonts w:ascii="Courier New" w:hAnsi="Courier New" w:cs="Courier New"/>
          <w:sz w:val="20"/>
          <w:lang w:eastAsia="fr-FR"/>
        </w:rPr>
        <w:t>99</w:t>
      </w:r>
    </w:p>
    <w:p w14:paraId="0FB997A3" w14:textId="55C25052" w:rsidR="00F15075" w:rsidRDefault="00F15075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 xml:space="preserve">Switch(config)#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name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</w:t>
      </w:r>
      <w:r>
        <w:rPr>
          <w:rFonts w:ascii="Courier New" w:hAnsi="Courier New" w:cs="Courier New"/>
          <w:sz w:val="20"/>
          <w:lang w:eastAsia="fr-FR"/>
        </w:rPr>
        <w:t>administration</w:t>
      </w:r>
    </w:p>
    <w:p w14:paraId="3F7292E4" w14:textId="3499D5FF" w:rsidR="009C1D30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>(config)# exit</w:t>
      </w:r>
    </w:p>
    <w:p w14:paraId="0CB35EAC" w14:textId="77777777" w:rsidR="00F15075" w:rsidRPr="009C1D30" w:rsidRDefault="00F15075" w:rsidP="00F15075">
      <w:pPr>
        <w:rPr>
          <w:szCs w:val="24"/>
          <w:lang w:eastAsia="fr-FR"/>
        </w:rPr>
      </w:pPr>
    </w:p>
    <w:p w14:paraId="297A159A" w14:textId="5C749C5C" w:rsidR="009C1D30" w:rsidRDefault="009C1D30" w:rsidP="00F15075">
      <w:pPr>
        <w:pStyle w:val="Titre2"/>
        <w:rPr>
          <w:bCs/>
        </w:rPr>
      </w:pPr>
      <w:r w:rsidRPr="009C1D30">
        <w:rPr>
          <w:bCs/>
        </w:rPr>
        <w:t>Deuxième étape</w:t>
      </w:r>
    </w:p>
    <w:p w14:paraId="0A4F471C" w14:textId="77777777" w:rsidR="007B5587" w:rsidRPr="007B5587" w:rsidRDefault="007B5587" w:rsidP="007B5587">
      <w:pPr>
        <w:rPr>
          <w:lang w:val="x-none"/>
        </w:rPr>
      </w:pPr>
    </w:p>
    <w:p w14:paraId="4B9B6BCB" w14:textId="77777777" w:rsidR="009C1D30" w:rsidRPr="009C1D30" w:rsidRDefault="009C1D30" w:rsidP="00F15075">
      <w:pPr>
        <w:rPr>
          <w:szCs w:val="24"/>
          <w:lang w:eastAsia="fr-FR"/>
        </w:rPr>
      </w:pPr>
      <w:r w:rsidRPr="009C1D30">
        <w:rPr>
          <w:szCs w:val="24"/>
          <w:lang w:eastAsia="fr-FR"/>
        </w:rPr>
        <w:t xml:space="preserve">Ensuite nous configurons les ports dans les </w:t>
      </w:r>
      <w:proofErr w:type="spellStart"/>
      <w:r w:rsidRPr="009C1D30">
        <w:rPr>
          <w:szCs w:val="24"/>
          <w:lang w:eastAsia="fr-FR"/>
        </w:rPr>
        <w:t>Vlans</w:t>
      </w:r>
      <w:proofErr w:type="spellEnd"/>
      <w:r w:rsidRPr="009C1D30">
        <w:rPr>
          <w:szCs w:val="24"/>
          <w:lang w:eastAsia="fr-FR"/>
        </w:rPr>
        <w:t> :</w:t>
      </w:r>
    </w:p>
    <w:p w14:paraId="164A0955" w14:textId="77777777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Switch# configure terminal</w:t>
      </w:r>
    </w:p>
    <w:p w14:paraId="6E8A516F" w14:textId="3DCE407F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(config)# interface range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fastethernet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0/</w:t>
      </w:r>
      <w:r w:rsidR="00F15075">
        <w:rPr>
          <w:rFonts w:ascii="Courier New" w:hAnsi="Courier New" w:cs="Courier New"/>
          <w:sz w:val="20"/>
          <w:lang w:eastAsia="fr-FR"/>
        </w:rPr>
        <w:t>2</w:t>
      </w:r>
      <w:r w:rsidRPr="009C1D30">
        <w:rPr>
          <w:rFonts w:ascii="Courier New" w:hAnsi="Courier New" w:cs="Courier New"/>
          <w:sz w:val="20"/>
          <w:lang w:eastAsia="fr-FR"/>
        </w:rPr>
        <w:t xml:space="preserve"> – 10</w:t>
      </w:r>
    </w:p>
    <w:p w14:paraId="48620B88" w14:textId="77777777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(config-if-range)#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switchport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mode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access</w:t>
      </w:r>
      <w:proofErr w:type="spellEnd"/>
    </w:p>
    <w:p w14:paraId="0E92165B" w14:textId="77777777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(config-if-range)#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switchport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access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vlan 10</w:t>
      </w:r>
    </w:p>
    <w:p w14:paraId="4D2D6569" w14:textId="77777777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(config-if-range)# no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shutdown</w:t>
      </w:r>
      <w:proofErr w:type="spellEnd"/>
    </w:p>
    <w:p w14:paraId="30B629ED" w14:textId="45E17052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(config-if-range)# </w:t>
      </w:r>
      <w:r w:rsidR="00F15075" w:rsidRPr="009C1D30">
        <w:rPr>
          <w:rFonts w:ascii="Courier New" w:hAnsi="Courier New" w:cs="Courier New"/>
          <w:sz w:val="20"/>
          <w:lang w:eastAsia="fr-FR"/>
        </w:rPr>
        <w:t xml:space="preserve">interface </w:t>
      </w:r>
      <w:r w:rsidR="00F15075">
        <w:rPr>
          <w:rFonts w:ascii="Courier New" w:hAnsi="Courier New" w:cs="Courier New"/>
          <w:sz w:val="20"/>
          <w:lang w:eastAsia="fr-FR"/>
        </w:rPr>
        <w:t xml:space="preserve">range </w:t>
      </w:r>
      <w:proofErr w:type="spellStart"/>
      <w:r w:rsidR="00F15075" w:rsidRPr="009C1D30">
        <w:rPr>
          <w:rFonts w:ascii="Courier New" w:hAnsi="Courier New" w:cs="Courier New"/>
          <w:sz w:val="20"/>
          <w:lang w:eastAsia="fr-FR"/>
        </w:rPr>
        <w:t>fastethernet</w:t>
      </w:r>
      <w:proofErr w:type="spellEnd"/>
      <w:r w:rsidR="00F15075">
        <w:rPr>
          <w:rFonts w:ascii="Courier New" w:hAnsi="Courier New" w:cs="Courier New"/>
          <w:sz w:val="20"/>
          <w:lang w:eastAsia="fr-FR"/>
        </w:rPr>
        <w:t> </w:t>
      </w:r>
      <w:r w:rsidR="00F15075" w:rsidRPr="009C1D30">
        <w:rPr>
          <w:rFonts w:ascii="Courier New" w:hAnsi="Courier New" w:cs="Courier New"/>
          <w:sz w:val="20"/>
          <w:lang w:eastAsia="fr-FR"/>
        </w:rPr>
        <w:t>0/</w:t>
      </w:r>
      <w:r w:rsidR="00F15075">
        <w:rPr>
          <w:rFonts w:ascii="Courier New" w:hAnsi="Courier New" w:cs="Courier New"/>
          <w:sz w:val="20"/>
          <w:lang w:eastAsia="fr-FR"/>
        </w:rPr>
        <w:t>11 - 20</w:t>
      </w:r>
    </w:p>
    <w:p w14:paraId="306A2383" w14:textId="3A66C548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>(config-if</w:t>
      </w:r>
      <w:r w:rsidR="00F15075" w:rsidRPr="009C1D30">
        <w:rPr>
          <w:rFonts w:ascii="Courier New" w:hAnsi="Courier New" w:cs="Courier New"/>
          <w:sz w:val="20"/>
          <w:lang w:eastAsia="fr-FR"/>
        </w:rPr>
        <w:t>-range</w:t>
      </w:r>
      <w:r w:rsidRPr="009C1D30">
        <w:rPr>
          <w:rFonts w:ascii="Courier New" w:hAnsi="Courier New" w:cs="Courier New"/>
          <w:sz w:val="20"/>
          <w:lang w:eastAsia="fr-FR"/>
        </w:rPr>
        <w:t xml:space="preserve">)#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swichtport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mode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access</w:t>
      </w:r>
      <w:proofErr w:type="spellEnd"/>
    </w:p>
    <w:p w14:paraId="233A2F3C" w14:textId="13AB1BF9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Switch(config-if</w:t>
      </w:r>
      <w:r w:rsidR="00F15075" w:rsidRPr="009C1D30">
        <w:rPr>
          <w:rFonts w:ascii="Courier New" w:hAnsi="Courier New" w:cs="Courier New"/>
          <w:sz w:val="20"/>
          <w:lang w:eastAsia="fr-FR"/>
        </w:rPr>
        <w:t>-range</w:t>
      </w:r>
      <w:r w:rsidRPr="009C1D30">
        <w:rPr>
          <w:rFonts w:ascii="Courier New" w:hAnsi="Courier New" w:cs="Courier New"/>
          <w:sz w:val="20"/>
          <w:lang w:eastAsia="fr-FR"/>
        </w:rPr>
        <w:t xml:space="preserve">)#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switchport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access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vlan 20</w:t>
      </w:r>
    </w:p>
    <w:p w14:paraId="35835FCA" w14:textId="265CD781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>(config-if</w:t>
      </w:r>
      <w:r w:rsidR="00F15075" w:rsidRPr="009C1D30">
        <w:rPr>
          <w:rFonts w:ascii="Courier New" w:hAnsi="Courier New" w:cs="Courier New"/>
          <w:sz w:val="20"/>
          <w:lang w:eastAsia="fr-FR"/>
        </w:rPr>
        <w:t>-range</w:t>
      </w:r>
      <w:r w:rsidRPr="009C1D30">
        <w:rPr>
          <w:rFonts w:ascii="Courier New" w:hAnsi="Courier New" w:cs="Courier New"/>
          <w:sz w:val="20"/>
          <w:lang w:eastAsia="fr-FR"/>
        </w:rPr>
        <w:t xml:space="preserve">)# no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shutdown</w:t>
      </w:r>
      <w:proofErr w:type="spellEnd"/>
    </w:p>
    <w:p w14:paraId="10D27CCE" w14:textId="4FFA783C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>(config-if</w:t>
      </w:r>
      <w:r w:rsidR="00F15075" w:rsidRPr="009C1D30">
        <w:rPr>
          <w:rFonts w:ascii="Courier New" w:hAnsi="Courier New" w:cs="Courier New"/>
          <w:sz w:val="20"/>
          <w:lang w:eastAsia="fr-FR"/>
        </w:rPr>
        <w:t>-range</w:t>
      </w:r>
      <w:r w:rsidRPr="009C1D30">
        <w:rPr>
          <w:rFonts w:ascii="Courier New" w:hAnsi="Courier New" w:cs="Courier New"/>
          <w:sz w:val="20"/>
          <w:lang w:eastAsia="fr-FR"/>
        </w:rPr>
        <w:t xml:space="preserve">)# </w:t>
      </w:r>
      <w:r w:rsidR="00F15075" w:rsidRPr="009C1D30">
        <w:rPr>
          <w:rFonts w:ascii="Courier New" w:hAnsi="Courier New" w:cs="Courier New"/>
          <w:sz w:val="20"/>
          <w:lang w:eastAsia="fr-FR"/>
        </w:rPr>
        <w:t xml:space="preserve">interface </w:t>
      </w:r>
      <w:proofErr w:type="spellStart"/>
      <w:r w:rsidR="00F15075" w:rsidRPr="009C1D30">
        <w:rPr>
          <w:rFonts w:ascii="Courier New" w:hAnsi="Courier New" w:cs="Courier New"/>
          <w:sz w:val="20"/>
          <w:lang w:eastAsia="fr-FR"/>
        </w:rPr>
        <w:t>fastethernet</w:t>
      </w:r>
      <w:proofErr w:type="spellEnd"/>
      <w:r w:rsidR="00F15075">
        <w:rPr>
          <w:rFonts w:ascii="Courier New" w:hAnsi="Courier New" w:cs="Courier New"/>
          <w:sz w:val="20"/>
          <w:lang w:eastAsia="fr-FR"/>
        </w:rPr>
        <w:t> </w:t>
      </w:r>
      <w:r w:rsidR="00F15075" w:rsidRPr="009C1D30">
        <w:rPr>
          <w:rFonts w:ascii="Courier New" w:hAnsi="Courier New" w:cs="Courier New"/>
          <w:sz w:val="20"/>
          <w:lang w:eastAsia="fr-FR"/>
        </w:rPr>
        <w:t>0/</w:t>
      </w:r>
      <w:r w:rsidR="00F15075">
        <w:rPr>
          <w:rFonts w:ascii="Courier New" w:hAnsi="Courier New" w:cs="Courier New"/>
          <w:sz w:val="20"/>
          <w:lang w:eastAsia="fr-FR"/>
        </w:rPr>
        <w:t>23</w:t>
      </w:r>
    </w:p>
    <w:p w14:paraId="43C72CEB" w14:textId="700DBE18" w:rsidR="00F15075" w:rsidRDefault="00F15075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(config-if)#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swichtport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mode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access</w:t>
      </w:r>
      <w:proofErr w:type="spellEnd"/>
    </w:p>
    <w:p w14:paraId="4B131CF2" w14:textId="326B5DFF" w:rsidR="00F15075" w:rsidRDefault="00F15075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 xml:space="preserve">Switch(config-if)#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switchport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access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vlan </w:t>
      </w:r>
      <w:r>
        <w:rPr>
          <w:rFonts w:ascii="Courier New" w:hAnsi="Courier New" w:cs="Courier New"/>
          <w:sz w:val="20"/>
          <w:lang w:eastAsia="fr-FR"/>
        </w:rPr>
        <w:t>99</w:t>
      </w:r>
    </w:p>
    <w:p w14:paraId="374A4722" w14:textId="61B96EB1" w:rsidR="00F15075" w:rsidRDefault="00F15075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(config-if)# no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shutdown</w:t>
      </w:r>
      <w:proofErr w:type="spellEnd"/>
    </w:p>
    <w:p w14:paraId="5E3C4FDB" w14:textId="77777777" w:rsidR="00F15075" w:rsidRDefault="00F15075" w:rsidP="00F15075">
      <w:pPr>
        <w:rPr>
          <w:rFonts w:ascii="Courier New" w:hAnsi="Courier New" w:cs="Courier New"/>
          <w:sz w:val="20"/>
          <w:lang w:eastAsia="fr-FR"/>
        </w:rPr>
      </w:pPr>
    </w:p>
    <w:p w14:paraId="24832317" w14:textId="3C0F35C6" w:rsidR="009C1D30" w:rsidRDefault="009C1D30" w:rsidP="00F15075">
      <w:pPr>
        <w:rPr>
          <w:szCs w:val="24"/>
          <w:lang w:eastAsia="fr-FR"/>
        </w:rPr>
      </w:pPr>
    </w:p>
    <w:p w14:paraId="2E8EC918" w14:textId="77777777" w:rsidR="007B5587" w:rsidRPr="009C1D30" w:rsidRDefault="007B5587" w:rsidP="00F15075">
      <w:pPr>
        <w:rPr>
          <w:szCs w:val="24"/>
          <w:lang w:eastAsia="fr-FR"/>
        </w:rPr>
      </w:pPr>
    </w:p>
    <w:p w14:paraId="55E5E2C0" w14:textId="3037F58B" w:rsidR="009C1D30" w:rsidRDefault="009C1D30" w:rsidP="007B5587">
      <w:pPr>
        <w:pStyle w:val="Titre1"/>
        <w:rPr>
          <w:lang w:eastAsia="fr-FR"/>
        </w:rPr>
      </w:pPr>
      <w:r w:rsidRPr="009C1D30">
        <w:rPr>
          <w:lang w:eastAsia="fr-FR"/>
        </w:rPr>
        <w:t>Troisième et dernière partie</w:t>
      </w:r>
    </w:p>
    <w:p w14:paraId="6DD3A884" w14:textId="6BF4B3AE" w:rsidR="007B5587" w:rsidRDefault="007B5587" w:rsidP="007B5587">
      <w:pPr>
        <w:rPr>
          <w:lang w:eastAsia="fr-FR"/>
        </w:rPr>
      </w:pPr>
    </w:p>
    <w:p w14:paraId="259E116C" w14:textId="77777777" w:rsidR="007B5587" w:rsidRPr="007B5587" w:rsidRDefault="007B5587" w:rsidP="007B5587">
      <w:pPr>
        <w:rPr>
          <w:lang w:eastAsia="fr-FR"/>
        </w:rPr>
      </w:pPr>
    </w:p>
    <w:p w14:paraId="6F38BED5" w14:textId="558DCAFA" w:rsidR="009C1D30" w:rsidRDefault="009C1D30" w:rsidP="00F15075">
      <w:pPr>
        <w:rPr>
          <w:szCs w:val="24"/>
          <w:lang w:eastAsia="fr-FR"/>
        </w:rPr>
      </w:pPr>
      <w:r w:rsidRPr="009C1D30">
        <w:rPr>
          <w:szCs w:val="24"/>
          <w:lang w:eastAsia="fr-FR"/>
        </w:rPr>
        <w:t>Et pour finir nous activons le mirrorin</w:t>
      </w:r>
      <w:r w:rsidR="00F15075">
        <w:rPr>
          <w:szCs w:val="24"/>
          <w:lang w:eastAsia="fr-FR"/>
        </w:rPr>
        <w:t>g en ne cherchant à voir que le vlan 10.</w:t>
      </w:r>
    </w:p>
    <w:p w14:paraId="3BB0C05F" w14:textId="77777777" w:rsidR="00F15075" w:rsidRDefault="00F15075" w:rsidP="00F15075">
      <w:pPr>
        <w:rPr>
          <w:szCs w:val="24"/>
          <w:lang w:eastAsia="fr-FR"/>
        </w:rPr>
      </w:pPr>
    </w:p>
    <w:p w14:paraId="1EB011E3" w14:textId="77777777" w:rsidR="00F15075" w:rsidRPr="009C1D30" w:rsidRDefault="00F15075" w:rsidP="00F15075">
      <w:pPr>
        <w:rPr>
          <w:szCs w:val="24"/>
          <w:lang w:eastAsia="fr-FR"/>
        </w:rPr>
      </w:pPr>
      <w:r w:rsidRPr="009C1D30">
        <w:rPr>
          <w:noProof/>
          <w:szCs w:val="24"/>
          <w:lang w:eastAsia="fr-FR"/>
        </w:rPr>
        <w:drawing>
          <wp:inline distT="0" distB="0" distL="0" distR="0" wp14:anchorId="63AB05C2" wp14:editId="3308CA94">
            <wp:extent cx="78740" cy="106680"/>
            <wp:effectExtent l="0" t="0" r="0" b="7620"/>
            <wp:docPr id="2" name="Image 2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D30">
        <w:rPr>
          <w:szCs w:val="24"/>
          <w:lang w:eastAsia="fr-FR"/>
        </w:rPr>
        <w:t>On définie le vlan source dont toutes les trames seront recopié</w:t>
      </w:r>
      <w:r>
        <w:rPr>
          <w:szCs w:val="24"/>
          <w:lang w:eastAsia="fr-FR"/>
        </w:rPr>
        <w:t>e</w:t>
      </w:r>
      <w:r w:rsidRPr="009C1D30">
        <w:rPr>
          <w:szCs w:val="24"/>
          <w:lang w:eastAsia="fr-FR"/>
        </w:rPr>
        <w:t>s.</w:t>
      </w:r>
    </w:p>
    <w:p w14:paraId="44FA8D76" w14:textId="77777777" w:rsidR="00F15075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Switch# configure terminal</w:t>
      </w:r>
    </w:p>
    <w:p w14:paraId="6EFDDE79" w14:textId="01631749" w:rsidR="009C1D30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(config)# monitor session 1 source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remote</w:t>
      </w:r>
      <w:proofErr w:type="spellEnd"/>
      <w:r w:rsidRPr="009C1D30">
        <w:rPr>
          <w:rFonts w:ascii="Courier New" w:hAnsi="Courier New" w:cs="Courier New"/>
          <w:sz w:val="20"/>
          <w:lang w:eastAsia="fr-FR"/>
        </w:rPr>
        <w:t xml:space="preserve"> vlan 10</w:t>
      </w:r>
    </w:p>
    <w:p w14:paraId="5180F926" w14:textId="77777777" w:rsidR="00F15075" w:rsidRDefault="00F15075" w:rsidP="00F15075">
      <w:pPr>
        <w:rPr>
          <w:rFonts w:ascii="Courier New" w:hAnsi="Courier New" w:cs="Courier New"/>
          <w:sz w:val="20"/>
          <w:lang w:eastAsia="fr-FR"/>
        </w:rPr>
      </w:pPr>
    </w:p>
    <w:p w14:paraId="026F9ED4" w14:textId="77777777" w:rsidR="00F15075" w:rsidRPr="009C1D30" w:rsidRDefault="00F15075" w:rsidP="00F15075">
      <w:pPr>
        <w:rPr>
          <w:szCs w:val="24"/>
          <w:lang w:eastAsia="fr-FR"/>
        </w:rPr>
      </w:pPr>
      <w:r w:rsidRPr="009C1D30">
        <w:rPr>
          <w:noProof/>
          <w:szCs w:val="24"/>
          <w:lang w:eastAsia="fr-FR"/>
        </w:rPr>
        <w:drawing>
          <wp:inline distT="0" distB="0" distL="0" distR="0" wp14:anchorId="0F2CE922" wp14:editId="48F88715">
            <wp:extent cx="78740" cy="106680"/>
            <wp:effectExtent l="0" t="0" r="0" b="7620"/>
            <wp:docPr id="1" name="Image 1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eastAsia="fr-FR"/>
        </w:rPr>
        <w:t>o</w:t>
      </w:r>
      <w:r w:rsidRPr="009C1D30">
        <w:rPr>
          <w:szCs w:val="24"/>
          <w:lang w:eastAsia="fr-FR"/>
        </w:rPr>
        <w:t>n définie le port destination qui recevra les trames.</w:t>
      </w:r>
    </w:p>
    <w:p w14:paraId="4599C1D1" w14:textId="6D99923C" w:rsidR="009C1D30" w:rsidRDefault="009C1D30" w:rsidP="00F15075">
      <w:pPr>
        <w:rPr>
          <w:rFonts w:ascii="Courier New" w:hAnsi="Courier New" w:cs="Courier New"/>
          <w:sz w:val="20"/>
          <w:lang w:eastAsia="fr-FR"/>
        </w:rPr>
      </w:pPr>
      <w:r w:rsidRPr="009C1D30">
        <w:rPr>
          <w:rFonts w:ascii="Courier New" w:hAnsi="Courier New" w:cs="Courier New"/>
          <w:sz w:val="20"/>
          <w:lang w:eastAsia="fr-FR"/>
        </w:rPr>
        <w:t>Switch</w:t>
      </w:r>
      <w:r w:rsidR="0081324B">
        <w:rPr>
          <w:rFonts w:ascii="Courier New" w:hAnsi="Courier New" w:cs="Courier New"/>
          <w:sz w:val="20"/>
          <w:lang w:eastAsia="fr-FR"/>
        </w:rPr>
        <w:t xml:space="preserve"> </w:t>
      </w:r>
      <w:r w:rsidRPr="009C1D30">
        <w:rPr>
          <w:rFonts w:ascii="Courier New" w:hAnsi="Courier New" w:cs="Courier New"/>
          <w:sz w:val="20"/>
          <w:lang w:eastAsia="fr-FR"/>
        </w:rPr>
        <w:t xml:space="preserve">(config)# monitor session 1 destination interface </w:t>
      </w:r>
      <w:proofErr w:type="spellStart"/>
      <w:r w:rsidRPr="009C1D30">
        <w:rPr>
          <w:rFonts w:ascii="Courier New" w:hAnsi="Courier New" w:cs="Courier New"/>
          <w:sz w:val="20"/>
          <w:lang w:eastAsia="fr-FR"/>
        </w:rPr>
        <w:t>fastethernet</w:t>
      </w:r>
      <w:proofErr w:type="spellEnd"/>
      <w:r w:rsidR="0081324B">
        <w:rPr>
          <w:rFonts w:ascii="Courier New" w:hAnsi="Courier New" w:cs="Courier New"/>
          <w:sz w:val="20"/>
          <w:lang w:eastAsia="fr-FR"/>
        </w:rPr>
        <w:t> </w:t>
      </w:r>
      <w:r w:rsidRPr="009C1D30">
        <w:rPr>
          <w:rFonts w:ascii="Courier New" w:hAnsi="Courier New" w:cs="Courier New"/>
          <w:sz w:val="20"/>
          <w:lang w:eastAsia="fr-FR"/>
        </w:rPr>
        <w:t>0/24</w:t>
      </w:r>
    </w:p>
    <w:p w14:paraId="378C023B" w14:textId="77777777" w:rsidR="00F15075" w:rsidRPr="009C1D30" w:rsidRDefault="00F15075" w:rsidP="00F15075">
      <w:pPr>
        <w:rPr>
          <w:szCs w:val="24"/>
          <w:lang w:eastAsia="fr-FR"/>
        </w:rPr>
      </w:pPr>
    </w:p>
    <w:p w14:paraId="0D12FDB7" w14:textId="36C5613B" w:rsidR="00F15075" w:rsidRDefault="00F15075" w:rsidP="00F15075">
      <w:pPr>
        <w:pStyle w:val="Titre2"/>
      </w:pPr>
      <w:r w:rsidRPr="00F15075">
        <w:t>Visualisation du port mirroring</w:t>
      </w:r>
    </w:p>
    <w:p w14:paraId="4D2FE129" w14:textId="77777777" w:rsidR="007B5587" w:rsidRPr="007B5587" w:rsidRDefault="007B5587" w:rsidP="007B5587">
      <w:pPr>
        <w:rPr>
          <w:lang w:val="x-none"/>
        </w:rPr>
      </w:pPr>
    </w:p>
    <w:p w14:paraId="2C9C1432" w14:textId="77777777" w:rsidR="00F15075" w:rsidRDefault="00F15075" w:rsidP="007B5587">
      <w:r>
        <w:t>Pour voir si les configurations de port mirroring que vous avez mises en place sur une session donnée sont bien enregistrées, entrez la commande suivante :</w:t>
      </w:r>
    </w:p>
    <w:p w14:paraId="33095F24" w14:textId="266C40EF" w:rsidR="008E1833" w:rsidRDefault="00F15075" w:rsidP="007B5587">
      <w:r>
        <w:t>show monitor session &lt;</w:t>
      </w:r>
      <w:proofErr w:type="spellStart"/>
      <w:r>
        <w:t>numéro_session</w:t>
      </w:r>
      <w:proofErr w:type="spellEnd"/>
      <w:r>
        <w:t>&gt;</w:t>
      </w:r>
    </w:p>
    <w:sectPr w:rsidR="008E1833" w:rsidSect="007B5587">
      <w:footerReference w:type="default" r:id="rId8"/>
      <w:pgSz w:w="11906" w:h="16838"/>
      <w:pgMar w:top="1417" w:right="1417" w:bottom="1417" w:left="1417" w:header="142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9A623" w14:textId="77777777" w:rsidR="00131C52" w:rsidRDefault="00131C52" w:rsidP="0081324B">
      <w:r>
        <w:separator/>
      </w:r>
    </w:p>
  </w:endnote>
  <w:endnote w:type="continuationSeparator" w:id="0">
    <w:p w14:paraId="3BFE5F4C" w14:textId="77777777" w:rsidR="00131C52" w:rsidRDefault="00131C52" w:rsidP="0081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732826"/>
      <w:docPartObj>
        <w:docPartGallery w:val="Page Numbers (Bottom of Page)"/>
        <w:docPartUnique/>
      </w:docPartObj>
    </w:sdtPr>
    <w:sdtContent>
      <w:p w14:paraId="3091BE50" w14:textId="2CED7389" w:rsidR="0081324B" w:rsidRDefault="007B5587" w:rsidP="007B558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5FC6" w14:textId="77777777" w:rsidR="00131C52" w:rsidRDefault="00131C52" w:rsidP="0081324B">
      <w:r>
        <w:separator/>
      </w:r>
    </w:p>
  </w:footnote>
  <w:footnote w:type="continuationSeparator" w:id="0">
    <w:p w14:paraId="4DC11AF8" w14:textId="77777777" w:rsidR="00131C52" w:rsidRDefault="00131C52" w:rsidP="00813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04C5B5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3983"/>
        </w:tabs>
        <w:ind w:left="3983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684"/>
        </w:tabs>
        <w:ind w:left="1684" w:hanging="975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/>
        <w:sz w:val="20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2847"/>
        </w:tabs>
        <w:ind w:left="2847" w:hanging="360"/>
      </w:pPr>
      <w:rPr>
        <w:rFonts w:ascii="Wingdings" w:hAnsi="Wingdings"/>
        <w:sz w:val="20"/>
      </w:rPr>
    </w:lvl>
  </w:abstractNum>
  <w:abstractNum w:abstractNumId="9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  <w:sz w:val="20"/>
      </w:rPr>
    </w:lvl>
  </w:abstractNum>
  <w:abstractNum w:abstractNumId="11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OpenSymbol" w:hAnsi="OpenSymbol"/>
      </w:rPr>
    </w:lvl>
  </w:abstractNum>
  <w:abstractNum w:abstractNumId="13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OpenSymbol" w:hAnsi="OpenSymbol"/>
      </w:rPr>
    </w:lvl>
  </w:abstractNum>
  <w:abstractNum w:abstractNumId="14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</w:rPr>
    </w:lvl>
  </w:abstractNum>
  <w:abstractNum w:abstractNumId="15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6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OpenSymbol" w:hAnsi="OpenSymbol"/>
      </w:rPr>
    </w:lvl>
  </w:abstractNum>
  <w:abstractNum w:abstractNumId="17" w15:restartNumberingAfterBreak="0">
    <w:nsid w:val="00000016"/>
    <w:multiLevelType w:val="singleLevel"/>
    <w:tmpl w:val="00000016"/>
    <w:name w:val="WW8Num2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8" w15:restartNumberingAfterBreak="0">
    <w:nsid w:val="00000017"/>
    <w:multiLevelType w:val="singleLevel"/>
    <w:tmpl w:val="00000017"/>
    <w:name w:val="WW8Num23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OpenSymbol" w:hAnsi="OpenSymbol"/>
      </w:rPr>
    </w:lvl>
  </w:abstractNum>
  <w:abstractNum w:abstractNumId="19" w15:restartNumberingAfterBreak="0">
    <w:nsid w:val="00000018"/>
    <w:multiLevelType w:val="singleLevel"/>
    <w:tmpl w:val="00000018"/>
    <w:name w:val="WW8Num2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0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1623"/>
        </w:tabs>
        <w:ind w:left="1623" w:hanging="915"/>
      </w:pPr>
      <w:rPr>
        <w:rFonts w:ascii="Symbol" w:hAnsi="Symbol" w:cs="Times New Roman"/>
        <w:b/>
      </w:rPr>
    </w:lvl>
  </w:abstractNum>
  <w:abstractNum w:abstractNumId="21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D"/>
    <w:multiLevelType w:val="multi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  <w:sz w:val="20"/>
      </w:rPr>
    </w:lvl>
  </w:abstractNum>
  <w:abstractNum w:abstractNumId="24" w15:restartNumberingAfterBreak="0">
    <w:nsid w:val="00000020"/>
    <w:multiLevelType w:val="multi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00000023"/>
    <w:multiLevelType w:val="singleLevel"/>
    <w:tmpl w:val="00000023"/>
    <w:name w:val="WW8Num37"/>
    <w:lvl w:ilvl="0">
      <w:start w:val="2"/>
      <w:numFmt w:val="bullet"/>
      <w:lvlText w:val=""/>
      <w:lvlJc w:val="left"/>
      <w:pPr>
        <w:tabs>
          <w:tab w:val="num" w:pos="2378"/>
        </w:tabs>
        <w:ind w:left="2378" w:hanging="960"/>
      </w:pPr>
      <w:rPr>
        <w:rFonts w:ascii="Symbol" w:hAnsi="Symbol"/>
        <w:sz w:val="20"/>
      </w:rPr>
    </w:lvl>
  </w:abstractNum>
  <w:abstractNum w:abstractNumId="2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OpenSymbol" w:hAnsi="OpenSymbol"/>
      </w:rPr>
    </w:lvl>
  </w:abstractNum>
  <w:abstractNum w:abstractNumId="2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8" w15:restartNumberingAfterBreak="0">
    <w:nsid w:val="00000028"/>
    <w:multiLevelType w:val="singleLevel"/>
    <w:tmpl w:val="00000028"/>
    <w:name w:val="WW8Num43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29" w15:restartNumberingAfterBreak="0">
    <w:nsid w:val="00000029"/>
    <w:multiLevelType w:val="multilevel"/>
    <w:tmpl w:val="00000029"/>
    <w:name w:val="WW8Num4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</w:abstractNum>
  <w:abstractNum w:abstractNumId="30" w15:restartNumberingAfterBreak="0">
    <w:nsid w:val="0000002A"/>
    <w:multiLevelType w:val="singleLevel"/>
    <w:tmpl w:val="0000002A"/>
    <w:name w:val="WW8Num45"/>
    <w:lvl w:ilvl="0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/>
      </w:rPr>
    </w:lvl>
  </w:abstractNum>
  <w:abstractNum w:abstractNumId="31" w15:restartNumberingAfterBreak="0">
    <w:nsid w:val="0000002B"/>
    <w:multiLevelType w:val="multilevel"/>
    <w:tmpl w:val="0000002B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2" w15:restartNumberingAfterBreak="0">
    <w:nsid w:val="0000002C"/>
    <w:multiLevelType w:val="singleLevel"/>
    <w:tmpl w:val="0000002C"/>
    <w:name w:val="WW8Num4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3" w15:restartNumberingAfterBreak="0">
    <w:nsid w:val="0000002E"/>
    <w:multiLevelType w:val="multilevel"/>
    <w:tmpl w:val="0000002E"/>
    <w:name w:val="WW8Num49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  <w:sz w:val="20"/>
      </w:rPr>
    </w:lvl>
  </w:abstractNum>
  <w:abstractNum w:abstractNumId="34" w15:restartNumberingAfterBreak="0">
    <w:nsid w:val="00000039"/>
    <w:multiLevelType w:val="singleLevel"/>
    <w:tmpl w:val="00000039"/>
    <w:name w:val="WW8Num6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2F0E6B79"/>
    <w:multiLevelType w:val="singleLevel"/>
    <w:tmpl w:val="94FCEAD0"/>
    <w:lvl w:ilvl="0">
      <w:start w:val="1"/>
      <w:numFmt w:val="bullet"/>
      <w:pStyle w:val="r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36F52320"/>
    <w:multiLevelType w:val="multilevel"/>
    <w:tmpl w:val="87043A4A"/>
    <w:styleLink w:val="Outline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7" w15:restartNumberingAfterBreak="0">
    <w:nsid w:val="4D8655F6"/>
    <w:multiLevelType w:val="multilevel"/>
    <w:tmpl w:val="0302CA80"/>
    <w:lvl w:ilvl="0">
      <w:start w:val="1"/>
      <w:numFmt w:val="bullet"/>
      <w:pStyle w:val="Listepuces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6D5B2C"/>
    <w:multiLevelType w:val="multilevel"/>
    <w:tmpl w:val="DAD81264"/>
    <w:lvl w:ilvl="0">
      <w:start w:val="1"/>
      <w:numFmt w:val="bullet"/>
      <w:pStyle w:val="Listepuces31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  <w:sz w:val="20"/>
      </w:rPr>
    </w:lvl>
  </w:abstractNum>
  <w:num w:numId="1" w16cid:durableId="1206064309">
    <w:abstractNumId w:val="0"/>
  </w:num>
  <w:num w:numId="2" w16cid:durableId="1459295182">
    <w:abstractNumId w:val="37"/>
  </w:num>
  <w:num w:numId="3" w16cid:durableId="2019118433">
    <w:abstractNumId w:val="38"/>
  </w:num>
  <w:num w:numId="4" w16cid:durableId="1299610711">
    <w:abstractNumId w:val="36"/>
  </w:num>
  <w:num w:numId="5" w16cid:durableId="224151064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linkStyl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30"/>
    <w:rsid w:val="00131C52"/>
    <w:rsid w:val="001614D4"/>
    <w:rsid w:val="007B5587"/>
    <w:rsid w:val="0081324B"/>
    <w:rsid w:val="008E1833"/>
    <w:rsid w:val="009C1D30"/>
    <w:rsid w:val="00DA2439"/>
    <w:rsid w:val="00F1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ED7D1"/>
  <w15:chartTrackingRefBased/>
  <w15:docId w15:val="{B97FA269-F9B8-4A5D-AB86-3B00FCF9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4D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itre1">
    <w:name w:val="heading 1"/>
    <w:basedOn w:val="Normal"/>
    <w:next w:val="Normal"/>
    <w:link w:val="Titre1Car"/>
    <w:autoRedefine/>
    <w:qFormat/>
    <w:rsid w:val="001614D4"/>
    <w:pPr>
      <w:numPr>
        <w:numId w:val="1"/>
      </w:numPr>
      <w:tabs>
        <w:tab w:val="clear" w:pos="432"/>
      </w:tabs>
      <w:ind w:left="0" w:firstLine="0"/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link w:val="Titre2Car"/>
    <w:autoRedefine/>
    <w:qFormat/>
    <w:rsid w:val="001614D4"/>
    <w:pPr>
      <w:numPr>
        <w:ilvl w:val="1"/>
        <w:numId w:val="1"/>
      </w:numPr>
      <w:tabs>
        <w:tab w:val="clear" w:pos="576"/>
      </w:tabs>
      <w:ind w:left="567" w:firstLine="0"/>
      <w:outlineLvl w:val="1"/>
    </w:pPr>
    <w:rPr>
      <w:b/>
      <w:szCs w:val="24"/>
      <w:u w:val="single"/>
      <w:lang w:val="x-none"/>
    </w:rPr>
  </w:style>
  <w:style w:type="paragraph" w:styleId="Titre3">
    <w:name w:val="heading 3"/>
    <w:basedOn w:val="Normal"/>
    <w:next w:val="Normal"/>
    <w:link w:val="Titre3Car"/>
    <w:autoRedefine/>
    <w:qFormat/>
    <w:rsid w:val="001614D4"/>
    <w:pPr>
      <w:numPr>
        <w:ilvl w:val="2"/>
        <w:numId w:val="1"/>
      </w:numPr>
      <w:tabs>
        <w:tab w:val="clear" w:pos="720"/>
      </w:tabs>
      <w:ind w:left="851" w:firstLine="0"/>
      <w:outlineLvl w:val="2"/>
    </w:pPr>
    <w:rPr>
      <w:b/>
      <w:bCs/>
      <w:szCs w:val="26"/>
      <w:u w:val="single"/>
      <w:lang w:val="x-none"/>
    </w:rPr>
  </w:style>
  <w:style w:type="paragraph" w:styleId="Titre4">
    <w:name w:val="heading 4"/>
    <w:basedOn w:val="Normal"/>
    <w:next w:val="Normal"/>
    <w:link w:val="Titre4Car"/>
    <w:autoRedefine/>
    <w:qFormat/>
    <w:rsid w:val="001614D4"/>
    <w:pPr>
      <w:numPr>
        <w:ilvl w:val="3"/>
        <w:numId w:val="1"/>
      </w:numPr>
      <w:tabs>
        <w:tab w:val="clear" w:pos="3983"/>
      </w:tabs>
      <w:ind w:left="1134" w:firstLine="0"/>
      <w:outlineLvl w:val="3"/>
    </w:pPr>
    <w:rPr>
      <w:bCs/>
    </w:rPr>
  </w:style>
  <w:style w:type="paragraph" w:styleId="Titre5">
    <w:name w:val="heading 5"/>
    <w:basedOn w:val="Normal"/>
    <w:next w:val="Normal"/>
    <w:link w:val="Titre5Car"/>
    <w:autoRedefine/>
    <w:qFormat/>
    <w:rsid w:val="001614D4"/>
    <w:pPr>
      <w:numPr>
        <w:ilvl w:val="4"/>
        <w:numId w:val="1"/>
      </w:numPr>
      <w:tabs>
        <w:tab w:val="clear" w:pos="1008"/>
      </w:tabs>
      <w:ind w:left="1418" w:firstLine="0"/>
      <w:outlineLvl w:val="4"/>
    </w:pPr>
    <w:rPr>
      <w:b/>
      <w:bCs/>
      <w:i/>
      <w:iCs/>
      <w:szCs w:val="26"/>
      <w:lang w:eastAsia="fr-FR"/>
    </w:rPr>
  </w:style>
  <w:style w:type="paragraph" w:styleId="Titre6">
    <w:name w:val="heading 6"/>
    <w:basedOn w:val="Normal"/>
    <w:next w:val="Normal"/>
    <w:link w:val="Titre6Car"/>
    <w:autoRedefine/>
    <w:qFormat/>
    <w:rsid w:val="001614D4"/>
    <w:pPr>
      <w:numPr>
        <w:ilvl w:val="5"/>
        <w:numId w:val="1"/>
      </w:numPr>
      <w:tabs>
        <w:tab w:val="clear" w:pos="1152"/>
      </w:tabs>
      <w:ind w:left="1701" w:firstLine="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rsid w:val="001614D4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itre8">
    <w:name w:val="heading 8"/>
    <w:basedOn w:val="Normal"/>
    <w:next w:val="Normal"/>
    <w:link w:val="Titre8Car"/>
    <w:rsid w:val="001614D4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Titre9">
    <w:name w:val="heading 9"/>
    <w:basedOn w:val="Normal"/>
    <w:next w:val="Normal"/>
    <w:link w:val="Titre9Car"/>
    <w:rsid w:val="001614D4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  <w:rsid w:val="001614D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614D4"/>
  </w:style>
  <w:style w:type="character" w:customStyle="1" w:styleId="Titre1Car">
    <w:name w:val="Titre 1 Car"/>
    <w:link w:val="Titre1"/>
    <w:rsid w:val="001614D4"/>
    <w:rPr>
      <w:rFonts w:ascii="Times New Roman" w:eastAsia="Times New Roman" w:hAnsi="Times New Roman" w:cs="Times New Roman"/>
      <w:b/>
      <w:bCs/>
      <w:sz w:val="24"/>
      <w:szCs w:val="20"/>
      <w:u w:val="single"/>
      <w:lang w:eastAsia="ar-SA"/>
    </w:rPr>
  </w:style>
  <w:style w:type="character" w:customStyle="1" w:styleId="Titre2Car">
    <w:name w:val="Titre 2 Car"/>
    <w:link w:val="Titre2"/>
    <w:rsid w:val="001614D4"/>
    <w:rPr>
      <w:rFonts w:ascii="Times New Roman" w:eastAsia="Times New Roman" w:hAnsi="Times New Roman" w:cs="Times New Roman"/>
      <w:b/>
      <w:sz w:val="24"/>
      <w:szCs w:val="24"/>
      <w:u w:val="single"/>
      <w:lang w:val="x-none" w:eastAsia="ar-SA"/>
    </w:rPr>
  </w:style>
  <w:style w:type="character" w:customStyle="1" w:styleId="Titre4Car">
    <w:name w:val="Titre 4 Car"/>
    <w:link w:val="Titre4"/>
    <w:rsid w:val="001614D4"/>
    <w:rPr>
      <w:rFonts w:ascii="Times New Roman" w:eastAsia="Times New Roman" w:hAnsi="Times New Roman" w:cs="Times New Roman"/>
      <w:bCs/>
      <w:sz w:val="24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1614D4"/>
    <w:pPr>
      <w:suppressAutoHyphens w:val="0"/>
      <w:spacing w:before="100" w:beforeAutospacing="1" w:after="100" w:afterAutospacing="1"/>
    </w:pPr>
    <w:rPr>
      <w:szCs w:val="24"/>
      <w:lang w:eastAsia="fr-FR"/>
    </w:rPr>
  </w:style>
  <w:style w:type="character" w:styleId="Lienhypertexte">
    <w:name w:val="Hyperlink"/>
    <w:uiPriority w:val="99"/>
    <w:rsid w:val="001614D4"/>
    <w:rPr>
      <w:color w:val="0000FF"/>
      <w:u w:val="single"/>
    </w:rPr>
  </w:style>
  <w:style w:type="character" w:styleId="CodeHTML">
    <w:name w:val="HTML Code"/>
    <w:rsid w:val="001614D4"/>
    <w:rPr>
      <w:rFonts w:ascii="Courier New" w:eastAsia="Courier New" w:hAnsi="Courier New" w:cs="Courier New"/>
      <w:sz w:val="20"/>
      <w:szCs w:val="20"/>
    </w:rPr>
  </w:style>
  <w:style w:type="paragraph" w:styleId="En-tte">
    <w:name w:val="header"/>
    <w:basedOn w:val="Normal"/>
    <w:link w:val="En-tteCar"/>
    <w:rsid w:val="001614D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1614D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1614D4"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1614D4"/>
    <w:rPr>
      <w:rFonts w:ascii="Times New Roman" w:eastAsia="Times New Roman" w:hAnsi="Times New Roman" w:cs="Times New Roman"/>
      <w:sz w:val="24"/>
      <w:szCs w:val="20"/>
      <w:lang w:val="x-none" w:eastAsia="ar-SA"/>
    </w:rPr>
  </w:style>
  <w:style w:type="paragraph" w:customStyle="1" w:styleId="console">
    <w:name w:val="console"/>
    <w:basedOn w:val="Normal"/>
    <w:rsid w:val="00F15075"/>
    <w:pPr>
      <w:spacing w:before="100" w:beforeAutospacing="1" w:after="100" w:afterAutospacing="1"/>
    </w:pPr>
    <w:rPr>
      <w:szCs w:val="24"/>
      <w:lang w:eastAsia="fr-FR"/>
    </w:rPr>
  </w:style>
  <w:style w:type="paragraph" w:styleId="Titre">
    <w:name w:val="Title"/>
    <w:basedOn w:val="Normal"/>
    <w:next w:val="Sous-titre"/>
    <w:link w:val="TitreCar"/>
    <w:autoRedefine/>
    <w:qFormat/>
    <w:rsid w:val="001614D4"/>
    <w:pPr>
      <w:widowControl w:val="0"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jc w:val="center"/>
    </w:pPr>
    <w:rPr>
      <w:b/>
      <w:color w:val="00B050"/>
      <w:sz w:val="32"/>
    </w:rPr>
  </w:style>
  <w:style w:type="character" w:customStyle="1" w:styleId="TitreCar">
    <w:name w:val="Titre Car"/>
    <w:basedOn w:val="Policepardfaut"/>
    <w:link w:val="Titre"/>
    <w:rsid w:val="00F15075"/>
    <w:rPr>
      <w:rFonts w:ascii="Times New Roman" w:eastAsia="Times New Roman" w:hAnsi="Times New Roman" w:cs="Times New Roman"/>
      <w:b/>
      <w:color w:val="00B050"/>
      <w:sz w:val="32"/>
      <w:szCs w:val="20"/>
      <w:lang w:eastAsia="ar-SA"/>
    </w:rPr>
  </w:style>
  <w:style w:type="character" w:customStyle="1" w:styleId="Titre3Car">
    <w:name w:val="Titre 3 Car"/>
    <w:link w:val="Titre3"/>
    <w:rsid w:val="001614D4"/>
    <w:rPr>
      <w:rFonts w:ascii="Times New Roman" w:eastAsia="Times New Roman" w:hAnsi="Times New Roman" w:cs="Times New Roman"/>
      <w:b/>
      <w:bCs/>
      <w:sz w:val="24"/>
      <w:szCs w:val="26"/>
      <w:u w:val="single"/>
      <w:lang w:val="x-none" w:eastAsia="ar-SA"/>
    </w:rPr>
  </w:style>
  <w:style w:type="character" w:customStyle="1" w:styleId="Titre5Car">
    <w:name w:val="Titre 5 Car"/>
    <w:link w:val="Titre5"/>
    <w:rsid w:val="001614D4"/>
    <w:rPr>
      <w:rFonts w:ascii="Times New Roman" w:eastAsia="Times New Roman" w:hAnsi="Times New Roman" w:cs="Times New Roman"/>
      <w:b/>
      <w:bCs/>
      <w:i/>
      <w:iCs/>
      <w:sz w:val="24"/>
      <w:szCs w:val="26"/>
      <w:lang w:eastAsia="fr-FR"/>
    </w:rPr>
  </w:style>
  <w:style w:type="character" w:customStyle="1" w:styleId="Titre6Car">
    <w:name w:val="Titre 6 Car"/>
    <w:link w:val="Titre6"/>
    <w:rsid w:val="001614D4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Titre7Car">
    <w:name w:val="Titre 7 Car"/>
    <w:link w:val="Titre7"/>
    <w:rsid w:val="001614D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itre8Car">
    <w:name w:val="Titre 8 Car"/>
    <w:link w:val="Titre8"/>
    <w:rsid w:val="001614D4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Titre9Car">
    <w:name w:val="Titre 9 Car"/>
    <w:link w:val="Titre9"/>
    <w:rsid w:val="001614D4"/>
    <w:rPr>
      <w:rFonts w:ascii="Arial" w:eastAsia="Times New Roman" w:hAnsi="Arial" w:cs="Times New Roman"/>
      <w:lang w:eastAsia="ar-SA"/>
    </w:rPr>
  </w:style>
  <w:style w:type="character" w:customStyle="1" w:styleId="WW8Num2z0">
    <w:name w:val="WW8Num2z0"/>
    <w:rsid w:val="001614D4"/>
    <w:rPr>
      <w:rFonts w:ascii="Wingdings" w:hAnsi="Wingdings"/>
    </w:rPr>
  </w:style>
  <w:style w:type="character" w:customStyle="1" w:styleId="WW8Num2z1">
    <w:name w:val="WW8Num2z1"/>
    <w:rsid w:val="001614D4"/>
    <w:rPr>
      <w:rFonts w:ascii="Courier New" w:hAnsi="Courier New" w:cs="Courier New"/>
    </w:rPr>
  </w:style>
  <w:style w:type="character" w:customStyle="1" w:styleId="WW8Num2z2">
    <w:name w:val="WW8Num2z2"/>
    <w:rsid w:val="001614D4"/>
    <w:rPr>
      <w:rFonts w:ascii="Wingdings" w:hAnsi="Wingdings"/>
      <w:sz w:val="20"/>
    </w:rPr>
  </w:style>
  <w:style w:type="character" w:customStyle="1" w:styleId="WW8Num3z0">
    <w:name w:val="WW8Num3z0"/>
    <w:rsid w:val="001614D4"/>
    <w:rPr>
      <w:rFonts w:ascii="Symbol" w:eastAsia="Times New Roman" w:hAnsi="Symbol" w:cs="Times New Roman"/>
    </w:rPr>
  </w:style>
  <w:style w:type="character" w:customStyle="1" w:styleId="WW8Num4z0">
    <w:name w:val="WW8Num4z0"/>
    <w:rsid w:val="001614D4"/>
    <w:rPr>
      <w:rFonts w:ascii="Symbol" w:hAnsi="Symbol"/>
    </w:rPr>
  </w:style>
  <w:style w:type="character" w:customStyle="1" w:styleId="WW8Num5z0">
    <w:name w:val="WW8Num5z0"/>
    <w:rsid w:val="001614D4"/>
    <w:rPr>
      <w:rFonts w:ascii="Symbol" w:hAnsi="Symbol"/>
      <w:sz w:val="20"/>
    </w:rPr>
  </w:style>
  <w:style w:type="character" w:customStyle="1" w:styleId="WW8Num6z0">
    <w:name w:val="WW8Num6z0"/>
    <w:rsid w:val="001614D4"/>
    <w:rPr>
      <w:rFonts w:ascii="Symbol" w:eastAsia="Times New Roman" w:hAnsi="Symbol" w:cs="Times New Roman"/>
    </w:rPr>
  </w:style>
  <w:style w:type="character" w:customStyle="1" w:styleId="WW8Num6z1">
    <w:name w:val="WW8Num6z1"/>
    <w:rsid w:val="001614D4"/>
    <w:rPr>
      <w:rFonts w:ascii="Courier New" w:hAnsi="Courier New"/>
    </w:rPr>
  </w:style>
  <w:style w:type="character" w:customStyle="1" w:styleId="WW8Num6z2">
    <w:name w:val="WW8Num6z2"/>
    <w:rsid w:val="001614D4"/>
    <w:rPr>
      <w:rFonts w:ascii="Wingdings" w:hAnsi="Wingdings"/>
    </w:rPr>
  </w:style>
  <w:style w:type="character" w:customStyle="1" w:styleId="WW8Num7z0">
    <w:name w:val="WW8Num7z0"/>
    <w:rsid w:val="001614D4"/>
    <w:rPr>
      <w:rFonts w:ascii="Wingdings" w:hAnsi="Wingdings"/>
    </w:rPr>
  </w:style>
  <w:style w:type="character" w:customStyle="1" w:styleId="WW8Num8z0">
    <w:name w:val="WW8Num8z0"/>
    <w:rsid w:val="001614D4"/>
    <w:rPr>
      <w:rFonts w:ascii="Wingdings" w:hAnsi="Wingdings"/>
    </w:rPr>
  </w:style>
  <w:style w:type="character" w:customStyle="1" w:styleId="WW8Num9z0">
    <w:name w:val="WW8Num9z0"/>
    <w:rsid w:val="001614D4"/>
    <w:rPr>
      <w:rFonts w:ascii="Wingdings" w:hAnsi="Wingdings"/>
    </w:rPr>
  </w:style>
  <w:style w:type="character" w:customStyle="1" w:styleId="WW8Num11z0">
    <w:name w:val="WW8Num11z0"/>
    <w:rsid w:val="001614D4"/>
    <w:rPr>
      <w:rFonts w:ascii="Symbol" w:hAnsi="Symbol"/>
      <w:sz w:val="20"/>
    </w:rPr>
  </w:style>
  <w:style w:type="character" w:customStyle="1" w:styleId="WW8Num12z0">
    <w:name w:val="WW8Num12z0"/>
    <w:rsid w:val="001614D4"/>
    <w:rPr>
      <w:rFonts w:ascii="Symbol" w:hAnsi="Symbol"/>
      <w:sz w:val="20"/>
    </w:rPr>
  </w:style>
  <w:style w:type="character" w:customStyle="1" w:styleId="WW8Num12z1">
    <w:name w:val="WW8Num12z1"/>
    <w:rsid w:val="001614D4"/>
    <w:rPr>
      <w:rFonts w:ascii="Courier New" w:hAnsi="Courier New"/>
      <w:sz w:val="20"/>
    </w:rPr>
  </w:style>
  <w:style w:type="character" w:customStyle="1" w:styleId="WW8Num12z2">
    <w:name w:val="WW8Num12z2"/>
    <w:rsid w:val="001614D4"/>
    <w:rPr>
      <w:rFonts w:ascii="Wingdings" w:hAnsi="Wingdings"/>
      <w:sz w:val="20"/>
    </w:rPr>
  </w:style>
  <w:style w:type="character" w:customStyle="1" w:styleId="WW8Num13z0">
    <w:name w:val="WW8Num13z0"/>
    <w:rsid w:val="001614D4"/>
    <w:rPr>
      <w:rFonts w:ascii="Symbol" w:hAnsi="Symbol"/>
      <w:sz w:val="20"/>
    </w:rPr>
  </w:style>
  <w:style w:type="character" w:customStyle="1" w:styleId="WW8Num13z1">
    <w:name w:val="WW8Num13z1"/>
    <w:rsid w:val="001614D4"/>
    <w:rPr>
      <w:rFonts w:ascii="Courier New" w:hAnsi="Courier New"/>
      <w:sz w:val="20"/>
    </w:rPr>
  </w:style>
  <w:style w:type="character" w:customStyle="1" w:styleId="WW8Num13z2">
    <w:name w:val="WW8Num13z2"/>
    <w:rsid w:val="001614D4"/>
    <w:rPr>
      <w:rFonts w:ascii="Wingdings" w:hAnsi="Wingdings"/>
      <w:sz w:val="20"/>
    </w:rPr>
  </w:style>
  <w:style w:type="character" w:customStyle="1" w:styleId="WW8Num14z0">
    <w:name w:val="WW8Num14z0"/>
    <w:rsid w:val="001614D4"/>
    <w:rPr>
      <w:rFonts w:ascii="Symbol" w:hAnsi="Symbol"/>
    </w:rPr>
  </w:style>
  <w:style w:type="character" w:customStyle="1" w:styleId="WW8Num14z1">
    <w:name w:val="WW8Num14z1"/>
    <w:rsid w:val="001614D4"/>
    <w:rPr>
      <w:rFonts w:ascii="Courier New" w:hAnsi="Courier New"/>
      <w:sz w:val="20"/>
    </w:rPr>
  </w:style>
  <w:style w:type="character" w:customStyle="1" w:styleId="WW8Num14z2">
    <w:name w:val="WW8Num14z2"/>
    <w:rsid w:val="001614D4"/>
    <w:rPr>
      <w:rFonts w:ascii="Wingdings" w:hAnsi="Wingdings"/>
      <w:sz w:val="20"/>
    </w:rPr>
  </w:style>
  <w:style w:type="character" w:customStyle="1" w:styleId="WW8Num15z0">
    <w:name w:val="WW8Num15z0"/>
    <w:rsid w:val="001614D4"/>
    <w:rPr>
      <w:rFonts w:ascii="Symbol" w:hAnsi="Symbol"/>
    </w:rPr>
  </w:style>
  <w:style w:type="character" w:customStyle="1" w:styleId="WW8Num16z0">
    <w:name w:val="WW8Num16z0"/>
    <w:rsid w:val="001614D4"/>
    <w:rPr>
      <w:rFonts w:ascii="OpenSymbol" w:hAnsi="OpenSymbol"/>
    </w:rPr>
  </w:style>
  <w:style w:type="character" w:customStyle="1" w:styleId="WW8Num17z0">
    <w:name w:val="WW8Num17z0"/>
    <w:rsid w:val="001614D4"/>
    <w:rPr>
      <w:rFonts w:ascii="Wingdings" w:hAnsi="Wingdings"/>
    </w:rPr>
  </w:style>
  <w:style w:type="character" w:customStyle="1" w:styleId="WW8Num18z0">
    <w:name w:val="WW8Num18z0"/>
    <w:rsid w:val="001614D4"/>
    <w:rPr>
      <w:rFonts w:ascii="Symbol" w:hAnsi="Symbol"/>
      <w:sz w:val="20"/>
    </w:rPr>
  </w:style>
  <w:style w:type="character" w:customStyle="1" w:styleId="WW8Num19z0">
    <w:name w:val="WW8Num19z0"/>
    <w:rsid w:val="001614D4"/>
    <w:rPr>
      <w:rFonts w:ascii="Symbol" w:hAnsi="Symbol"/>
      <w:sz w:val="20"/>
    </w:rPr>
  </w:style>
  <w:style w:type="character" w:customStyle="1" w:styleId="WW8Num19z1">
    <w:name w:val="WW8Num19z1"/>
    <w:rsid w:val="001614D4"/>
    <w:rPr>
      <w:rFonts w:ascii="Courier New" w:hAnsi="Courier New"/>
      <w:sz w:val="20"/>
    </w:rPr>
  </w:style>
  <w:style w:type="character" w:customStyle="1" w:styleId="WW8Num19z2">
    <w:name w:val="WW8Num19z2"/>
    <w:rsid w:val="001614D4"/>
    <w:rPr>
      <w:rFonts w:ascii="Wingdings" w:hAnsi="Wingdings"/>
      <w:sz w:val="20"/>
    </w:rPr>
  </w:style>
  <w:style w:type="character" w:customStyle="1" w:styleId="WW8Num20z0">
    <w:name w:val="WW8Num20z0"/>
    <w:rsid w:val="001614D4"/>
    <w:rPr>
      <w:rFonts w:ascii="Times New Roman" w:eastAsia="Times New Roman" w:hAnsi="Times New Roman" w:cs="Times New Roman"/>
    </w:rPr>
  </w:style>
  <w:style w:type="character" w:customStyle="1" w:styleId="WW8Num21z0">
    <w:name w:val="WW8Num21z0"/>
    <w:rsid w:val="001614D4"/>
    <w:rPr>
      <w:rFonts w:ascii="OpenSymbol" w:hAnsi="OpenSymbol"/>
    </w:rPr>
  </w:style>
  <w:style w:type="character" w:customStyle="1" w:styleId="WW8Num22z0">
    <w:name w:val="WW8Num22z0"/>
    <w:rsid w:val="001614D4"/>
    <w:rPr>
      <w:rFonts w:ascii="Wingdings" w:hAnsi="Wingdings"/>
    </w:rPr>
  </w:style>
  <w:style w:type="character" w:customStyle="1" w:styleId="WW8Num23z0">
    <w:name w:val="WW8Num23z0"/>
    <w:rsid w:val="001614D4"/>
    <w:rPr>
      <w:rFonts w:ascii="OpenSymbol" w:hAnsi="OpenSymbol"/>
    </w:rPr>
  </w:style>
  <w:style w:type="character" w:customStyle="1" w:styleId="WW8Num24z0">
    <w:name w:val="WW8Num24z0"/>
    <w:rsid w:val="001614D4"/>
    <w:rPr>
      <w:rFonts w:ascii="Symbol" w:hAnsi="Symbol"/>
    </w:rPr>
  </w:style>
  <w:style w:type="character" w:customStyle="1" w:styleId="WW8Num25z0">
    <w:name w:val="WW8Num25z0"/>
    <w:rsid w:val="001614D4"/>
    <w:rPr>
      <w:rFonts w:ascii="Symbol" w:eastAsia="Times New Roman" w:hAnsi="Symbol" w:cs="Times New Roman"/>
      <w:b/>
    </w:rPr>
  </w:style>
  <w:style w:type="character" w:customStyle="1" w:styleId="WW8Num26z0">
    <w:name w:val="WW8Num26z0"/>
    <w:rsid w:val="001614D4"/>
    <w:rPr>
      <w:rFonts w:ascii="Symbol" w:hAnsi="Symbol"/>
    </w:rPr>
  </w:style>
  <w:style w:type="character" w:customStyle="1" w:styleId="Policepardfaut2">
    <w:name w:val="Police par défaut2"/>
    <w:rsid w:val="001614D4"/>
  </w:style>
  <w:style w:type="character" w:customStyle="1" w:styleId="WW8Num1z0">
    <w:name w:val="WW8Num1z0"/>
    <w:rsid w:val="001614D4"/>
    <w:rPr>
      <w:rFonts w:ascii="Symbol" w:hAnsi="Symbol"/>
      <w:sz w:val="20"/>
    </w:rPr>
  </w:style>
  <w:style w:type="character" w:customStyle="1" w:styleId="WW8Num1z1">
    <w:name w:val="WW8Num1z1"/>
    <w:rsid w:val="001614D4"/>
    <w:rPr>
      <w:rFonts w:ascii="Courier New" w:hAnsi="Courier New"/>
      <w:sz w:val="20"/>
    </w:rPr>
  </w:style>
  <w:style w:type="character" w:customStyle="1" w:styleId="WW8Num1z2">
    <w:name w:val="WW8Num1z2"/>
    <w:rsid w:val="001614D4"/>
    <w:rPr>
      <w:rFonts w:ascii="Wingdings" w:hAnsi="Wingdings"/>
      <w:sz w:val="20"/>
    </w:rPr>
  </w:style>
  <w:style w:type="character" w:customStyle="1" w:styleId="WW8Num2z3">
    <w:name w:val="WW8Num2z3"/>
    <w:rsid w:val="001614D4"/>
    <w:rPr>
      <w:rFonts w:ascii="Symbol" w:hAnsi="Symbol"/>
    </w:rPr>
  </w:style>
  <w:style w:type="character" w:customStyle="1" w:styleId="WW8Num3z1">
    <w:name w:val="WW8Num3z1"/>
    <w:rsid w:val="001614D4"/>
    <w:rPr>
      <w:rFonts w:ascii="Courier New" w:hAnsi="Courier New"/>
    </w:rPr>
  </w:style>
  <w:style w:type="character" w:customStyle="1" w:styleId="WW8Num3z2">
    <w:name w:val="WW8Num3z2"/>
    <w:rsid w:val="001614D4"/>
    <w:rPr>
      <w:rFonts w:ascii="Wingdings" w:hAnsi="Wingdings"/>
    </w:rPr>
  </w:style>
  <w:style w:type="character" w:customStyle="1" w:styleId="WW8Num3z3">
    <w:name w:val="WW8Num3z3"/>
    <w:rsid w:val="001614D4"/>
    <w:rPr>
      <w:rFonts w:ascii="Symbol" w:hAnsi="Symbol"/>
    </w:rPr>
  </w:style>
  <w:style w:type="character" w:customStyle="1" w:styleId="WW8Num4z1">
    <w:name w:val="WW8Num4z1"/>
    <w:rsid w:val="001614D4"/>
    <w:rPr>
      <w:rFonts w:ascii="Courier New" w:hAnsi="Courier New" w:cs="Courier New"/>
    </w:rPr>
  </w:style>
  <w:style w:type="character" w:customStyle="1" w:styleId="WW8Num4z2">
    <w:name w:val="WW8Num4z2"/>
    <w:rsid w:val="001614D4"/>
    <w:rPr>
      <w:rFonts w:ascii="Wingdings" w:hAnsi="Wingdings"/>
    </w:rPr>
  </w:style>
  <w:style w:type="character" w:customStyle="1" w:styleId="WW8Num5z1">
    <w:name w:val="WW8Num5z1"/>
    <w:rsid w:val="001614D4"/>
    <w:rPr>
      <w:rFonts w:ascii="Courier New" w:hAnsi="Courier New"/>
      <w:sz w:val="20"/>
    </w:rPr>
  </w:style>
  <w:style w:type="character" w:customStyle="1" w:styleId="WW8Num5z2">
    <w:name w:val="WW8Num5z2"/>
    <w:rsid w:val="001614D4"/>
    <w:rPr>
      <w:rFonts w:ascii="Wingdings" w:hAnsi="Wingdings"/>
      <w:sz w:val="20"/>
    </w:rPr>
  </w:style>
  <w:style w:type="character" w:customStyle="1" w:styleId="WW8Num6z3">
    <w:name w:val="WW8Num6z3"/>
    <w:rsid w:val="001614D4"/>
    <w:rPr>
      <w:rFonts w:ascii="Symbol" w:hAnsi="Symbol"/>
    </w:rPr>
  </w:style>
  <w:style w:type="character" w:customStyle="1" w:styleId="WW8Num7z1">
    <w:name w:val="WW8Num7z1"/>
    <w:rsid w:val="001614D4"/>
    <w:rPr>
      <w:rFonts w:ascii="Courier New" w:hAnsi="Courier New" w:cs="Courier New"/>
    </w:rPr>
  </w:style>
  <w:style w:type="character" w:customStyle="1" w:styleId="WW8Num7z3">
    <w:name w:val="WW8Num7z3"/>
    <w:rsid w:val="001614D4"/>
    <w:rPr>
      <w:rFonts w:ascii="Symbol" w:hAnsi="Symbol"/>
    </w:rPr>
  </w:style>
  <w:style w:type="character" w:customStyle="1" w:styleId="WW8Num10z0">
    <w:name w:val="WW8Num10z0"/>
    <w:rsid w:val="001614D4"/>
    <w:rPr>
      <w:rFonts w:ascii="Wingdings" w:hAnsi="Wingdings"/>
    </w:rPr>
  </w:style>
  <w:style w:type="character" w:customStyle="1" w:styleId="WW8Num10z1">
    <w:name w:val="WW8Num10z1"/>
    <w:rsid w:val="001614D4"/>
    <w:rPr>
      <w:rFonts w:ascii="Courier New" w:hAnsi="Courier New" w:cs="Courier New"/>
    </w:rPr>
  </w:style>
  <w:style w:type="character" w:customStyle="1" w:styleId="WW8Num10z3">
    <w:name w:val="WW8Num10z3"/>
    <w:rsid w:val="001614D4"/>
    <w:rPr>
      <w:rFonts w:ascii="Symbol" w:hAnsi="Symbol"/>
    </w:rPr>
  </w:style>
  <w:style w:type="character" w:customStyle="1" w:styleId="WW8Num11z1">
    <w:name w:val="WW8Num11z1"/>
    <w:rsid w:val="001614D4"/>
    <w:rPr>
      <w:rFonts w:ascii="Courier New" w:hAnsi="Courier New"/>
      <w:sz w:val="20"/>
    </w:rPr>
  </w:style>
  <w:style w:type="character" w:customStyle="1" w:styleId="WW8Num11z2">
    <w:name w:val="WW8Num11z2"/>
    <w:rsid w:val="001614D4"/>
    <w:rPr>
      <w:rFonts w:ascii="Wingdings" w:hAnsi="Wingdings"/>
      <w:sz w:val="20"/>
    </w:rPr>
  </w:style>
  <w:style w:type="character" w:customStyle="1" w:styleId="WW8Num18z1">
    <w:name w:val="WW8Num18z1"/>
    <w:rsid w:val="001614D4"/>
    <w:rPr>
      <w:rFonts w:ascii="Courier New" w:hAnsi="Courier New"/>
      <w:sz w:val="20"/>
    </w:rPr>
  </w:style>
  <w:style w:type="character" w:customStyle="1" w:styleId="WW8Num18z2">
    <w:name w:val="WW8Num18z2"/>
    <w:rsid w:val="001614D4"/>
    <w:rPr>
      <w:rFonts w:ascii="Wingdings" w:hAnsi="Wingdings"/>
      <w:sz w:val="20"/>
    </w:rPr>
  </w:style>
  <w:style w:type="character" w:customStyle="1" w:styleId="WW8Num20z1">
    <w:name w:val="WW8Num20z1"/>
    <w:rsid w:val="001614D4"/>
    <w:rPr>
      <w:rFonts w:ascii="Courier New" w:hAnsi="Courier New"/>
    </w:rPr>
  </w:style>
  <w:style w:type="character" w:customStyle="1" w:styleId="WW8Num20z2">
    <w:name w:val="WW8Num20z2"/>
    <w:rsid w:val="001614D4"/>
    <w:rPr>
      <w:rFonts w:ascii="Wingdings" w:hAnsi="Wingdings"/>
    </w:rPr>
  </w:style>
  <w:style w:type="character" w:customStyle="1" w:styleId="WW8Num20z3">
    <w:name w:val="WW8Num20z3"/>
    <w:rsid w:val="001614D4"/>
    <w:rPr>
      <w:rFonts w:ascii="Symbol" w:hAnsi="Symbol"/>
    </w:rPr>
  </w:style>
  <w:style w:type="character" w:customStyle="1" w:styleId="WW8Num25z1">
    <w:name w:val="WW8Num25z1"/>
    <w:rsid w:val="001614D4"/>
    <w:rPr>
      <w:rFonts w:ascii="Courier New" w:hAnsi="Courier New"/>
    </w:rPr>
  </w:style>
  <w:style w:type="character" w:customStyle="1" w:styleId="WW8Num25z2">
    <w:name w:val="WW8Num25z2"/>
    <w:rsid w:val="001614D4"/>
    <w:rPr>
      <w:rFonts w:ascii="Wingdings" w:hAnsi="Wingdings"/>
    </w:rPr>
  </w:style>
  <w:style w:type="character" w:customStyle="1" w:styleId="WW8Num25z3">
    <w:name w:val="WW8Num25z3"/>
    <w:rsid w:val="001614D4"/>
    <w:rPr>
      <w:rFonts w:ascii="Symbol" w:hAnsi="Symbol"/>
    </w:rPr>
  </w:style>
  <w:style w:type="character" w:customStyle="1" w:styleId="WW8Num26z1">
    <w:name w:val="WW8Num26z1"/>
    <w:rsid w:val="001614D4"/>
    <w:rPr>
      <w:rFonts w:ascii="Courier New" w:hAnsi="Courier New" w:cs="Courier New"/>
    </w:rPr>
  </w:style>
  <w:style w:type="character" w:customStyle="1" w:styleId="WW8Num26z2">
    <w:name w:val="WW8Num26z2"/>
    <w:rsid w:val="001614D4"/>
    <w:rPr>
      <w:rFonts w:ascii="Wingdings" w:hAnsi="Wingdings"/>
    </w:rPr>
  </w:style>
  <w:style w:type="character" w:customStyle="1" w:styleId="Policepardfaut1">
    <w:name w:val="Police par défaut1"/>
    <w:rsid w:val="001614D4"/>
  </w:style>
  <w:style w:type="character" w:styleId="Numrodepage">
    <w:name w:val="page number"/>
    <w:basedOn w:val="Policepardfaut1"/>
    <w:rsid w:val="001614D4"/>
  </w:style>
  <w:style w:type="character" w:styleId="Lienhypertextesuivivisit">
    <w:name w:val="FollowedHyperlink"/>
    <w:rsid w:val="001614D4"/>
    <w:rPr>
      <w:color w:val="800080"/>
      <w:u w:val="single"/>
    </w:rPr>
  </w:style>
  <w:style w:type="character" w:styleId="lev">
    <w:name w:val="Strong"/>
    <w:uiPriority w:val="22"/>
    <w:qFormat/>
    <w:rsid w:val="001614D4"/>
    <w:rPr>
      <w:b/>
      <w:bCs/>
    </w:rPr>
  </w:style>
  <w:style w:type="paragraph" w:customStyle="1" w:styleId="Titre20">
    <w:name w:val="Titre2"/>
    <w:basedOn w:val="Normal"/>
    <w:next w:val="Corpsdetexte"/>
    <w:rsid w:val="001614D4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Corpsdetexte">
    <w:name w:val="Body Text"/>
    <w:basedOn w:val="Normal"/>
    <w:link w:val="CorpsdetexteCar"/>
    <w:rsid w:val="001614D4"/>
    <w:pPr>
      <w:overflowPunct w:val="0"/>
      <w:autoSpaceDE w:val="0"/>
      <w:textAlignment w:val="baseline"/>
    </w:pPr>
    <w:rPr>
      <w:sz w:val="18"/>
    </w:rPr>
  </w:style>
  <w:style w:type="character" w:customStyle="1" w:styleId="CorpsdetexteCar">
    <w:name w:val="Corps de texte Car"/>
    <w:link w:val="Corpsdetexte"/>
    <w:rsid w:val="001614D4"/>
    <w:rPr>
      <w:rFonts w:ascii="Times New Roman" w:eastAsia="Times New Roman" w:hAnsi="Times New Roman" w:cs="Times New Roman"/>
      <w:sz w:val="18"/>
      <w:szCs w:val="20"/>
      <w:lang w:eastAsia="ar-SA"/>
    </w:rPr>
  </w:style>
  <w:style w:type="paragraph" w:styleId="Liste">
    <w:name w:val="List"/>
    <w:basedOn w:val="Corpsdetexte"/>
    <w:rsid w:val="001614D4"/>
    <w:rPr>
      <w:rFonts w:cs="Tahoma"/>
    </w:rPr>
  </w:style>
  <w:style w:type="paragraph" w:customStyle="1" w:styleId="Lgende2">
    <w:name w:val="Légende2"/>
    <w:basedOn w:val="Normal"/>
    <w:rsid w:val="001614D4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1614D4"/>
    <w:pPr>
      <w:suppressLineNumbers/>
    </w:pPr>
    <w:rPr>
      <w:rFonts w:cs="Tahoma"/>
    </w:rPr>
  </w:style>
  <w:style w:type="paragraph" w:customStyle="1" w:styleId="Titre10">
    <w:name w:val="Titre1"/>
    <w:basedOn w:val="Normal"/>
    <w:next w:val="Corpsdetexte"/>
    <w:rsid w:val="001614D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gende1">
    <w:name w:val="Légende1"/>
    <w:basedOn w:val="Normal"/>
    <w:rsid w:val="001614D4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Rpertoire">
    <w:name w:val="Répertoire"/>
    <w:basedOn w:val="Normal"/>
    <w:rsid w:val="001614D4"/>
    <w:pPr>
      <w:suppressLineNumbers/>
    </w:pPr>
    <w:rPr>
      <w:rFonts w:cs="Tahoma"/>
    </w:rPr>
  </w:style>
  <w:style w:type="paragraph" w:customStyle="1" w:styleId="Retraitnormal1">
    <w:name w:val="Retrait normal1"/>
    <w:basedOn w:val="Normal"/>
    <w:rsid w:val="001614D4"/>
    <w:pPr>
      <w:ind w:left="708"/>
    </w:pPr>
  </w:style>
  <w:style w:type="paragraph" w:styleId="Notedebasdepage">
    <w:name w:val="footnote text"/>
    <w:basedOn w:val="Normal"/>
    <w:link w:val="NotedebasdepageCar"/>
    <w:rsid w:val="001614D4"/>
  </w:style>
  <w:style w:type="character" w:customStyle="1" w:styleId="NotedebasdepageCar">
    <w:name w:val="Note de bas de page Car"/>
    <w:link w:val="Notedebasdepage"/>
    <w:rsid w:val="001614D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etraitcorpsdetexte">
    <w:name w:val="Body Text Indent"/>
    <w:basedOn w:val="Normal"/>
    <w:link w:val="RetraitcorpsdetexteCar"/>
    <w:rsid w:val="001614D4"/>
    <w:pPr>
      <w:ind w:firstLine="2125"/>
    </w:pPr>
  </w:style>
  <w:style w:type="character" w:customStyle="1" w:styleId="RetraitcorpsdetexteCar">
    <w:name w:val="Retrait corps de texte Car"/>
    <w:link w:val="Retraitcorpsdetexte"/>
    <w:rsid w:val="001614D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Retraitcorpsdetexte21">
    <w:name w:val="Retrait corps de texte 21"/>
    <w:basedOn w:val="Normal"/>
    <w:rsid w:val="001614D4"/>
    <w:pPr>
      <w:widowControl w:val="0"/>
      <w:ind w:left="567" w:firstLine="567"/>
    </w:pPr>
  </w:style>
  <w:style w:type="paragraph" w:customStyle="1" w:styleId="Retraitcorpsdetexte31">
    <w:name w:val="Retrait corps de texte 31"/>
    <w:basedOn w:val="Normal"/>
    <w:rsid w:val="001614D4"/>
    <w:pPr>
      <w:ind w:firstLine="2127"/>
    </w:pPr>
    <w:rPr>
      <w:bCs/>
      <w:iCs/>
    </w:rPr>
  </w:style>
  <w:style w:type="paragraph" w:styleId="Sous-titre">
    <w:name w:val="Subtitle"/>
    <w:basedOn w:val="Titre10"/>
    <w:next w:val="Corpsdetexte"/>
    <w:link w:val="Sous-titreCar"/>
    <w:qFormat/>
    <w:rsid w:val="001614D4"/>
    <w:pPr>
      <w:jc w:val="center"/>
    </w:pPr>
    <w:rPr>
      <w:i/>
      <w:iCs/>
    </w:rPr>
  </w:style>
  <w:style w:type="character" w:customStyle="1" w:styleId="Sous-titreCar">
    <w:name w:val="Sous-titre Car"/>
    <w:basedOn w:val="Policepardfaut"/>
    <w:link w:val="Sous-titre"/>
    <w:rsid w:val="001614D4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M1">
    <w:name w:val="toc 1"/>
    <w:basedOn w:val="Normal"/>
    <w:next w:val="Normal"/>
    <w:uiPriority w:val="39"/>
    <w:rsid w:val="001614D4"/>
  </w:style>
  <w:style w:type="paragraph" w:styleId="TM2">
    <w:name w:val="toc 2"/>
    <w:basedOn w:val="Normal"/>
    <w:next w:val="Normal"/>
    <w:uiPriority w:val="39"/>
    <w:rsid w:val="001614D4"/>
    <w:pPr>
      <w:ind w:left="240"/>
    </w:pPr>
  </w:style>
  <w:style w:type="paragraph" w:styleId="TM3">
    <w:name w:val="toc 3"/>
    <w:basedOn w:val="Normal"/>
    <w:next w:val="Normal"/>
    <w:uiPriority w:val="39"/>
    <w:rsid w:val="001614D4"/>
    <w:pPr>
      <w:ind w:left="480"/>
    </w:pPr>
  </w:style>
  <w:style w:type="paragraph" w:styleId="TM4">
    <w:name w:val="toc 4"/>
    <w:basedOn w:val="Normal"/>
    <w:next w:val="Normal"/>
    <w:uiPriority w:val="39"/>
    <w:rsid w:val="001614D4"/>
    <w:pPr>
      <w:ind w:left="720"/>
    </w:pPr>
  </w:style>
  <w:style w:type="paragraph" w:styleId="TM5">
    <w:name w:val="toc 5"/>
    <w:basedOn w:val="Normal"/>
    <w:next w:val="Normal"/>
    <w:uiPriority w:val="39"/>
    <w:rsid w:val="001614D4"/>
    <w:pPr>
      <w:ind w:left="960"/>
    </w:pPr>
  </w:style>
  <w:style w:type="paragraph" w:styleId="TM6">
    <w:name w:val="toc 6"/>
    <w:basedOn w:val="Normal"/>
    <w:next w:val="Normal"/>
    <w:uiPriority w:val="39"/>
    <w:rsid w:val="001614D4"/>
    <w:pPr>
      <w:ind w:left="1200"/>
    </w:pPr>
  </w:style>
  <w:style w:type="paragraph" w:styleId="TM7">
    <w:name w:val="toc 7"/>
    <w:basedOn w:val="Normal"/>
    <w:next w:val="Normal"/>
    <w:uiPriority w:val="39"/>
    <w:rsid w:val="001614D4"/>
    <w:pPr>
      <w:ind w:left="1440"/>
    </w:pPr>
  </w:style>
  <w:style w:type="paragraph" w:styleId="TM8">
    <w:name w:val="toc 8"/>
    <w:basedOn w:val="Normal"/>
    <w:next w:val="Normal"/>
    <w:uiPriority w:val="39"/>
    <w:rsid w:val="001614D4"/>
    <w:pPr>
      <w:ind w:left="1680"/>
    </w:pPr>
  </w:style>
  <w:style w:type="paragraph" w:styleId="TM9">
    <w:name w:val="toc 9"/>
    <w:basedOn w:val="Normal"/>
    <w:next w:val="Normal"/>
    <w:uiPriority w:val="39"/>
    <w:rsid w:val="001614D4"/>
    <w:pPr>
      <w:ind w:left="1920"/>
    </w:pPr>
  </w:style>
  <w:style w:type="paragraph" w:styleId="Textedebulles">
    <w:name w:val="Balloon Text"/>
    <w:basedOn w:val="Normal"/>
    <w:link w:val="TextedebullesCar"/>
    <w:rsid w:val="001614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614D4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abledesmatiresniveau10">
    <w:name w:val="Table des matières niveau 10"/>
    <w:basedOn w:val="Rpertoire"/>
    <w:rsid w:val="001614D4"/>
    <w:pPr>
      <w:tabs>
        <w:tab w:val="right" w:leader="dot" w:pos="9637"/>
      </w:tabs>
      <w:ind w:left="2547"/>
    </w:pPr>
  </w:style>
  <w:style w:type="paragraph" w:customStyle="1" w:styleId="Contenudetableau">
    <w:name w:val="Contenu de tableau"/>
    <w:basedOn w:val="Normal"/>
    <w:rsid w:val="001614D4"/>
    <w:pPr>
      <w:suppressLineNumbers/>
    </w:pPr>
  </w:style>
  <w:style w:type="paragraph" w:customStyle="1" w:styleId="Titredetableau">
    <w:name w:val="Titre de tableau"/>
    <w:basedOn w:val="Contenudetableau"/>
    <w:rsid w:val="001614D4"/>
    <w:pPr>
      <w:jc w:val="center"/>
    </w:pPr>
    <w:rPr>
      <w:b/>
      <w:bCs/>
    </w:rPr>
  </w:style>
  <w:style w:type="paragraph" w:customStyle="1" w:styleId="Contenuducadre">
    <w:name w:val="Contenu du cadre"/>
    <w:basedOn w:val="Corpsdetexte"/>
    <w:rsid w:val="001614D4"/>
  </w:style>
  <w:style w:type="character" w:customStyle="1" w:styleId="toctoggle">
    <w:name w:val="toctoggle"/>
    <w:rsid w:val="001614D4"/>
  </w:style>
  <w:style w:type="character" w:customStyle="1" w:styleId="tocnumber">
    <w:name w:val="tocnumber"/>
    <w:rsid w:val="001614D4"/>
  </w:style>
  <w:style w:type="character" w:customStyle="1" w:styleId="toctext">
    <w:name w:val="toctext"/>
    <w:rsid w:val="001614D4"/>
  </w:style>
  <w:style w:type="character" w:styleId="MachinecrireHTML">
    <w:name w:val="HTML Typewriter"/>
    <w:uiPriority w:val="99"/>
    <w:unhideWhenUsed/>
    <w:rsid w:val="001614D4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161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ggestions">
    <w:name w:val="suggestions"/>
    <w:basedOn w:val="Normal"/>
    <w:rsid w:val="001614D4"/>
    <w:pPr>
      <w:suppressAutoHyphens w:val="0"/>
      <w:ind w:right="-15"/>
    </w:pPr>
    <w:rPr>
      <w:szCs w:val="24"/>
      <w:lang w:eastAsia="fr-FR"/>
    </w:rPr>
  </w:style>
  <w:style w:type="paragraph" w:customStyle="1" w:styleId="suggestions-special">
    <w:name w:val="suggestions-special"/>
    <w:basedOn w:val="Normal"/>
    <w:rsid w:val="001614D4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uppressAutoHyphens w:val="0"/>
      <w:spacing w:line="300" w:lineRule="atLeast"/>
    </w:pPr>
    <w:rPr>
      <w:vanish/>
      <w:sz w:val="19"/>
      <w:szCs w:val="19"/>
      <w:lang w:eastAsia="fr-FR"/>
    </w:rPr>
  </w:style>
  <w:style w:type="paragraph" w:customStyle="1" w:styleId="suggestions-results">
    <w:name w:val="suggestions-results"/>
    <w:basedOn w:val="Normal"/>
    <w:rsid w:val="001614D4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uppressAutoHyphens w:val="0"/>
    </w:pPr>
    <w:rPr>
      <w:sz w:val="19"/>
      <w:szCs w:val="19"/>
      <w:lang w:eastAsia="fr-FR"/>
    </w:rPr>
  </w:style>
  <w:style w:type="paragraph" w:customStyle="1" w:styleId="suggestions-result">
    <w:name w:val="suggestions-result"/>
    <w:basedOn w:val="Normal"/>
    <w:rsid w:val="001614D4"/>
    <w:pPr>
      <w:suppressAutoHyphens w:val="0"/>
      <w:spacing w:line="360" w:lineRule="atLeast"/>
    </w:pPr>
    <w:rPr>
      <w:szCs w:val="24"/>
      <w:lang w:eastAsia="fr-FR"/>
    </w:rPr>
  </w:style>
  <w:style w:type="paragraph" w:customStyle="1" w:styleId="suggestions-result-current">
    <w:name w:val="suggestions-result-current"/>
    <w:basedOn w:val="Normal"/>
    <w:rsid w:val="001614D4"/>
    <w:pPr>
      <w:shd w:val="clear" w:color="auto" w:fill="4C59A6"/>
      <w:suppressAutoHyphens w:val="0"/>
      <w:spacing w:before="100" w:beforeAutospacing="1" w:after="100" w:afterAutospacing="1"/>
    </w:pPr>
    <w:rPr>
      <w:color w:val="FFFFFF"/>
      <w:szCs w:val="24"/>
      <w:lang w:eastAsia="fr-FR"/>
    </w:rPr>
  </w:style>
  <w:style w:type="paragraph" w:customStyle="1" w:styleId="autoellipsis-matched">
    <w:name w:val="autoellipsis-matched"/>
    <w:basedOn w:val="Normal"/>
    <w:rsid w:val="001614D4"/>
    <w:pPr>
      <w:suppressAutoHyphens w:val="0"/>
      <w:spacing w:before="100" w:beforeAutospacing="1" w:after="100" w:afterAutospacing="1"/>
    </w:pPr>
    <w:rPr>
      <w:b/>
      <w:bCs/>
      <w:szCs w:val="24"/>
      <w:lang w:eastAsia="fr-FR"/>
    </w:rPr>
  </w:style>
  <w:style w:type="paragraph" w:customStyle="1" w:styleId="highlight">
    <w:name w:val="highlight"/>
    <w:basedOn w:val="Normal"/>
    <w:rsid w:val="001614D4"/>
    <w:pPr>
      <w:suppressAutoHyphens w:val="0"/>
      <w:spacing w:before="100" w:beforeAutospacing="1" w:after="100" w:afterAutospacing="1"/>
    </w:pPr>
    <w:rPr>
      <w:b/>
      <w:bCs/>
      <w:szCs w:val="24"/>
      <w:lang w:eastAsia="fr-FR"/>
    </w:rPr>
  </w:style>
  <w:style w:type="paragraph" w:customStyle="1" w:styleId="special-label">
    <w:name w:val="special-label"/>
    <w:basedOn w:val="Normal"/>
    <w:rsid w:val="001614D4"/>
    <w:pPr>
      <w:suppressAutoHyphens w:val="0"/>
      <w:spacing w:before="100" w:beforeAutospacing="1" w:after="100" w:afterAutospacing="1"/>
    </w:pPr>
    <w:rPr>
      <w:szCs w:val="24"/>
      <w:lang w:eastAsia="fr-FR"/>
    </w:rPr>
  </w:style>
  <w:style w:type="paragraph" w:customStyle="1" w:styleId="special-query">
    <w:name w:val="special-query"/>
    <w:basedOn w:val="Normal"/>
    <w:rsid w:val="001614D4"/>
    <w:pPr>
      <w:suppressAutoHyphens w:val="0"/>
      <w:spacing w:before="100" w:beforeAutospacing="1" w:after="100" w:afterAutospacing="1"/>
    </w:pPr>
    <w:rPr>
      <w:szCs w:val="24"/>
      <w:lang w:eastAsia="fr-FR"/>
    </w:rPr>
  </w:style>
  <w:style w:type="paragraph" w:customStyle="1" w:styleId="special-hover">
    <w:name w:val="special-hover"/>
    <w:basedOn w:val="Normal"/>
    <w:rsid w:val="001614D4"/>
    <w:pPr>
      <w:suppressAutoHyphens w:val="0"/>
      <w:spacing w:before="100" w:beforeAutospacing="1" w:after="100" w:afterAutospacing="1"/>
    </w:pPr>
    <w:rPr>
      <w:szCs w:val="24"/>
      <w:lang w:eastAsia="fr-FR"/>
    </w:rPr>
  </w:style>
  <w:style w:type="paragraph" w:customStyle="1" w:styleId="special-label1">
    <w:name w:val="special-label1"/>
    <w:basedOn w:val="Normal"/>
    <w:rsid w:val="001614D4"/>
    <w:pPr>
      <w:suppressAutoHyphens w:val="0"/>
      <w:spacing w:before="100" w:beforeAutospacing="1" w:after="100" w:afterAutospacing="1"/>
    </w:pPr>
    <w:rPr>
      <w:color w:val="808080"/>
      <w:sz w:val="19"/>
      <w:szCs w:val="19"/>
      <w:lang w:eastAsia="fr-FR"/>
    </w:rPr>
  </w:style>
  <w:style w:type="paragraph" w:customStyle="1" w:styleId="special-query1">
    <w:name w:val="special-query1"/>
    <w:basedOn w:val="Normal"/>
    <w:rsid w:val="001614D4"/>
    <w:pPr>
      <w:suppressAutoHyphens w:val="0"/>
      <w:spacing w:before="100" w:beforeAutospacing="1" w:after="100" w:afterAutospacing="1"/>
    </w:pPr>
    <w:rPr>
      <w:i/>
      <w:iCs/>
      <w:color w:val="000000"/>
      <w:szCs w:val="24"/>
      <w:lang w:eastAsia="fr-FR"/>
    </w:rPr>
  </w:style>
  <w:style w:type="paragraph" w:customStyle="1" w:styleId="special-hover1">
    <w:name w:val="special-hover1"/>
    <w:basedOn w:val="Normal"/>
    <w:rsid w:val="001614D4"/>
    <w:pPr>
      <w:shd w:val="clear" w:color="auto" w:fill="C0C0C0"/>
      <w:suppressAutoHyphens w:val="0"/>
      <w:spacing w:before="100" w:beforeAutospacing="1" w:after="100" w:afterAutospacing="1"/>
    </w:pPr>
    <w:rPr>
      <w:szCs w:val="24"/>
      <w:lang w:eastAsia="fr-FR"/>
    </w:rPr>
  </w:style>
  <w:style w:type="paragraph" w:customStyle="1" w:styleId="special-label2">
    <w:name w:val="special-label2"/>
    <w:basedOn w:val="Normal"/>
    <w:rsid w:val="001614D4"/>
    <w:pPr>
      <w:suppressAutoHyphens w:val="0"/>
      <w:spacing w:before="100" w:beforeAutospacing="1" w:after="100" w:afterAutospacing="1"/>
    </w:pPr>
    <w:rPr>
      <w:color w:val="FFFFFF"/>
      <w:szCs w:val="24"/>
      <w:lang w:eastAsia="fr-FR"/>
    </w:rPr>
  </w:style>
  <w:style w:type="paragraph" w:customStyle="1" w:styleId="special-query2">
    <w:name w:val="special-query2"/>
    <w:basedOn w:val="Normal"/>
    <w:rsid w:val="001614D4"/>
    <w:pPr>
      <w:suppressAutoHyphens w:val="0"/>
      <w:spacing w:before="100" w:beforeAutospacing="1" w:after="100" w:afterAutospacing="1"/>
    </w:pPr>
    <w:rPr>
      <w:color w:val="FFFFFF"/>
      <w:szCs w:val="24"/>
      <w:lang w:eastAsia="fr-FR"/>
    </w:rPr>
  </w:style>
  <w:style w:type="character" w:customStyle="1" w:styleId="citecrochet">
    <w:name w:val="cite_crochet"/>
    <w:rsid w:val="001614D4"/>
  </w:style>
  <w:style w:type="character" w:customStyle="1" w:styleId="mw-headline">
    <w:name w:val="mw-headline"/>
    <w:rsid w:val="001614D4"/>
  </w:style>
  <w:style w:type="character" w:customStyle="1" w:styleId="editsection">
    <w:name w:val="editsection"/>
    <w:rsid w:val="001614D4"/>
  </w:style>
  <w:style w:type="character" w:customStyle="1" w:styleId="noprint">
    <w:name w:val="noprint"/>
    <w:rsid w:val="001614D4"/>
  </w:style>
  <w:style w:type="character" w:customStyle="1" w:styleId="citecrochet1">
    <w:name w:val="cite_crochet1"/>
    <w:rsid w:val="001614D4"/>
    <w:rPr>
      <w:vanish/>
      <w:webHidden w:val="0"/>
      <w:specVanish w:val="0"/>
    </w:rPr>
  </w:style>
  <w:style w:type="paragraph" w:customStyle="1" w:styleId="para">
    <w:name w:val="para"/>
    <w:basedOn w:val="Normal"/>
    <w:rsid w:val="001614D4"/>
    <w:pPr>
      <w:suppressAutoHyphens w:val="0"/>
      <w:spacing w:before="100" w:beforeAutospacing="1" w:after="100" w:afterAutospacing="1"/>
      <w:jc w:val="left"/>
    </w:pPr>
    <w:rPr>
      <w:szCs w:val="24"/>
      <w:lang w:eastAsia="fr-FR"/>
    </w:rPr>
  </w:style>
  <w:style w:type="paragraph" w:customStyle="1" w:styleId="paralistitem">
    <w:name w:val="paralistitem"/>
    <w:basedOn w:val="Normal"/>
    <w:rsid w:val="001614D4"/>
    <w:pPr>
      <w:suppressAutoHyphens w:val="0"/>
      <w:spacing w:before="100" w:beforeAutospacing="1" w:after="100" w:afterAutospacing="1"/>
      <w:jc w:val="left"/>
    </w:pPr>
    <w:rPr>
      <w:szCs w:val="24"/>
      <w:lang w:eastAsia="fr-FR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1614D4"/>
    <w:pPr>
      <w:keepNext/>
      <w:keepLines/>
      <w:numPr>
        <w:numId w:val="0"/>
      </w:numPr>
      <w:suppressAutoHyphens w:val="0"/>
      <w:spacing w:line="276" w:lineRule="auto"/>
      <w:jc w:val="left"/>
      <w:outlineLvl w:val="9"/>
    </w:pPr>
    <w:rPr>
      <w:rFonts w:ascii="Cambria" w:hAnsi="Cambria"/>
      <w:color w:val="538135" w:themeColor="accent6" w:themeShade="BF"/>
      <w:sz w:val="28"/>
      <w:szCs w:val="28"/>
      <w:u w:val="none"/>
      <w:lang w:eastAsia="fr-FR"/>
    </w:rPr>
  </w:style>
  <w:style w:type="character" w:customStyle="1" w:styleId="itl">
    <w:name w:val="itl"/>
    <w:rsid w:val="001614D4"/>
  </w:style>
  <w:style w:type="paragraph" w:styleId="Lgende">
    <w:name w:val="caption"/>
    <w:basedOn w:val="Normal"/>
    <w:next w:val="Normal"/>
    <w:uiPriority w:val="35"/>
    <w:unhideWhenUsed/>
    <w:qFormat/>
    <w:rsid w:val="001614D4"/>
    <w:rPr>
      <w:b/>
      <w:bCs/>
      <w:sz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1614D4"/>
  </w:style>
  <w:style w:type="character" w:customStyle="1" w:styleId="indicateur-langue">
    <w:name w:val="indicateur-langue"/>
    <w:rsid w:val="001614D4"/>
  </w:style>
  <w:style w:type="numbering" w:customStyle="1" w:styleId="Outline">
    <w:name w:val="Outline"/>
    <w:basedOn w:val="Aucuneliste"/>
    <w:rsid w:val="001614D4"/>
    <w:pPr>
      <w:numPr>
        <w:numId w:val="4"/>
      </w:numPr>
    </w:pPr>
  </w:style>
  <w:style w:type="paragraph" w:customStyle="1" w:styleId="Standard">
    <w:name w:val="Standard"/>
    <w:rsid w:val="001614D4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kern w:val="3"/>
      <w:sz w:val="21"/>
      <w:szCs w:val="24"/>
      <w:lang w:eastAsia="fr-FR"/>
    </w:rPr>
  </w:style>
  <w:style w:type="character" w:customStyle="1" w:styleId="WW8Num9z3">
    <w:name w:val="WW8Num9z3"/>
    <w:rsid w:val="001614D4"/>
    <w:rPr>
      <w:rFonts w:ascii="Symbol" w:hAnsi="Symbol"/>
    </w:rPr>
  </w:style>
  <w:style w:type="character" w:customStyle="1" w:styleId="WW8Num10z2">
    <w:name w:val="WW8Num10z2"/>
    <w:rsid w:val="001614D4"/>
    <w:rPr>
      <w:rFonts w:ascii="Wingdings" w:hAnsi="Wingdings"/>
    </w:rPr>
  </w:style>
  <w:style w:type="character" w:customStyle="1" w:styleId="WW8Num22z1">
    <w:name w:val="WW8Num22z1"/>
    <w:rsid w:val="001614D4"/>
    <w:rPr>
      <w:rFonts w:ascii="Courier New" w:hAnsi="Courier New" w:cs="Courier New"/>
    </w:rPr>
  </w:style>
  <w:style w:type="character" w:customStyle="1" w:styleId="WW8Num22z2">
    <w:name w:val="WW8Num22z2"/>
    <w:rsid w:val="001614D4"/>
    <w:rPr>
      <w:rFonts w:ascii="Wingdings" w:hAnsi="Wingdings"/>
    </w:rPr>
  </w:style>
  <w:style w:type="character" w:customStyle="1" w:styleId="WW8Num24z1">
    <w:name w:val="WW8Num24z1"/>
    <w:rsid w:val="001614D4"/>
    <w:rPr>
      <w:rFonts w:ascii="Courier New" w:hAnsi="Courier New"/>
      <w:sz w:val="20"/>
    </w:rPr>
  </w:style>
  <w:style w:type="character" w:customStyle="1" w:styleId="WW8Num24z2">
    <w:name w:val="WW8Num24z2"/>
    <w:rsid w:val="001614D4"/>
    <w:rPr>
      <w:rFonts w:ascii="Wingdings" w:hAnsi="Wingdings"/>
      <w:sz w:val="20"/>
    </w:rPr>
  </w:style>
  <w:style w:type="character" w:customStyle="1" w:styleId="WW8Num26z3">
    <w:name w:val="WW8Num26z3"/>
    <w:rsid w:val="001614D4"/>
    <w:rPr>
      <w:rFonts w:ascii="Symbol" w:hAnsi="Symbol"/>
    </w:rPr>
  </w:style>
  <w:style w:type="character" w:customStyle="1" w:styleId="WW8Num27z0">
    <w:name w:val="WW8Num27z0"/>
    <w:rsid w:val="001614D4"/>
    <w:rPr>
      <w:rFonts w:ascii="Symbol" w:hAnsi="Symbol"/>
      <w:sz w:val="20"/>
    </w:rPr>
  </w:style>
  <w:style w:type="character" w:customStyle="1" w:styleId="WW8Num28z0">
    <w:name w:val="WW8Num28z0"/>
    <w:rsid w:val="001614D4"/>
    <w:rPr>
      <w:rFonts w:ascii="Symbol" w:hAnsi="Symbol"/>
      <w:sz w:val="20"/>
    </w:rPr>
  </w:style>
  <w:style w:type="character" w:customStyle="1" w:styleId="WW8Num28z1">
    <w:name w:val="WW8Num28z1"/>
    <w:rsid w:val="001614D4"/>
    <w:rPr>
      <w:rFonts w:ascii="Courier New" w:hAnsi="Courier New"/>
      <w:sz w:val="20"/>
    </w:rPr>
  </w:style>
  <w:style w:type="character" w:customStyle="1" w:styleId="WW8Num28z2">
    <w:name w:val="WW8Num28z2"/>
    <w:rsid w:val="001614D4"/>
    <w:rPr>
      <w:rFonts w:ascii="Wingdings" w:hAnsi="Wingdings"/>
      <w:sz w:val="20"/>
    </w:rPr>
  </w:style>
  <w:style w:type="character" w:customStyle="1" w:styleId="WW8Num30z0">
    <w:name w:val="WW8Num30z0"/>
    <w:rsid w:val="001614D4"/>
    <w:rPr>
      <w:rFonts w:ascii="Symbol" w:hAnsi="Symbol"/>
      <w:sz w:val="20"/>
    </w:rPr>
  </w:style>
  <w:style w:type="character" w:customStyle="1" w:styleId="WW8Num30z1">
    <w:name w:val="WW8Num30z1"/>
    <w:rsid w:val="001614D4"/>
    <w:rPr>
      <w:rFonts w:ascii="Courier New" w:hAnsi="Courier New"/>
      <w:sz w:val="20"/>
    </w:rPr>
  </w:style>
  <w:style w:type="character" w:customStyle="1" w:styleId="WW8Num30z2">
    <w:name w:val="WW8Num30z2"/>
    <w:rsid w:val="001614D4"/>
    <w:rPr>
      <w:rFonts w:ascii="Wingdings" w:hAnsi="Wingdings"/>
      <w:sz w:val="20"/>
    </w:rPr>
  </w:style>
  <w:style w:type="character" w:customStyle="1" w:styleId="WW8Num31z0">
    <w:name w:val="WW8Num31z0"/>
    <w:rsid w:val="001614D4"/>
    <w:rPr>
      <w:rFonts w:ascii="Symbol" w:hAnsi="Symbol"/>
    </w:rPr>
  </w:style>
  <w:style w:type="character" w:customStyle="1" w:styleId="WW8Num31z1">
    <w:name w:val="WW8Num31z1"/>
    <w:rsid w:val="001614D4"/>
    <w:rPr>
      <w:rFonts w:ascii="Courier New" w:hAnsi="Courier New" w:cs="Courier New"/>
    </w:rPr>
  </w:style>
  <w:style w:type="character" w:customStyle="1" w:styleId="WW8Num31z2">
    <w:name w:val="WW8Num31z2"/>
    <w:rsid w:val="001614D4"/>
    <w:rPr>
      <w:rFonts w:ascii="Wingdings" w:hAnsi="Wingdings"/>
    </w:rPr>
  </w:style>
  <w:style w:type="character" w:customStyle="1" w:styleId="WW8Num32z0">
    <w:name w:val="WW8Num32z0"/>
    <w:rsid w:val="001614D4"/>
    <w:rPr>
      <w:rFonts w:ascii="Symbol" w:hAnsi="Symbol"/>
      <w:sz w:val="20"/>
    </w:rPr>
  </w:style>
  <w:style w:type="character" w:customStyle="1" w:styleId="WW8Num33z0">
    <w:name w:val="WW8Num33z0"/>
    <w:rsid w:val="001614D4"/>
    <w:rPr>
      <w:rFonts w:ascii="Symbol" w:hAnsi="Symbol"/>
      <w:sz w:val="20"/>
    </w:rPr>
  </w:style>
  <w:style w:type="character" w:customStyle="1" w:styleId="WW8Num33z1">
    <w:name w:val="WW8Num33z1"/>
    <w:rsid w:val="001614D4"/>
    <w:rPr>
      <w:rFonts w:ascii="Courier New" w:hAnsi="Courier New"/>
      <w:sz w:val="20"/>
    </w:rPr>
  </w:style>
  <w:style w:type="character" w:customStyle="1" w:styleId="WW8Num33z2">
    <w:name w:val="WW8Num33z2"/>
    <w:rsid w:val="001614D4"/>
    <w:rPr>
      <w:rFonts w:ascii="Wingdings" w:hAnsi="Wingdings"/>
      <w:sz w:val="20"/>
    </w:rPr>
  </w:style>
  <w:style w:type="character" w:customStyle="1" w:styleId="WW8Num34z0">
    <w:name w:val="WW8Num34z0"/>
    <w:rsid w:val="001614D4"/>
    <w:rPr>
      <w:rFonts w:ascii="Wingdings" w:hAnsi="Wingdings"/>
    </w:rPr>
  </w:style>
  <w:style w:type="character" w:customStyle="1" w:styleId="WW8Num34z1">
    <w:name w:val="WW8Num34z1"/>
    <w:rsid w:val="001614D4"/>
    <w:rPr>
      <w:rFonts w:ascii="Courier New" w:hAnsi="Courier New"/>
      <w:sz w:val="20"/>
    </w:rPr>
  </w:style>
  <w:style w:type="character" w:customStyle="1" w:styleId="WW8Num34z2">
    <w:name w:val="WW8Num34z2"/>
    <w:rsid w:val="001614D4"/>
    <w:rPr>
      <w:rFonts w:ascii="Wingdings" w:hAnsi="Wingdings"/>
      <w:sz w:val="20"/>
    </w:rPr>
  </w:style>
  <w:style w:type="character" w:customStyle="1" w:styleId="WW8Num35z0">
    <w:name w:val="WW8Num35z0"/>
    <w:rsid w:val="001614D4"/>
    <w:rPr>
      <w:rFonts w:ascii="Symbol" w:hAnsi="Symbol"/>
      <w:sz w:val="20"/>
    </w:rPr>
  </w:style>
  <w:style w:type="character" w:customStyle="1" w:styleId="WW8Num35z3">
    <w:name w:val="WW8Num35z3"/>
    <w:rsid w:val="001614D4"/>
    <w:rPr>
      <w:rFonts w:ascii="Symbol" w:hAnsi="Symbol"/>
    </w:rPr>
  </w:style>
  <w:style w:type="character" w:customStyle="1" w:styleId="WW8Num36z0">
    <w:name w:val="WW8Num36z0"/>
    <w:rsid w:val="001614D4"/>
    <w:rPr>
      <w:rFonts w:ascii="Symbol" w:eastAsia="Times New Roman" w:hAnsi="Symbol" w:cs="Times New Roman"/>
    </w:rPr>
  </w:style>
  <w:style w:type="character" w:customStyle="1" w:styleId="WW8Num36z1">
    <w:name w:val="WW8Num36z1"/>
    <w:rsid w:val="001614D4"/>
    <w:rPr>
      <w:rFonts w:ascii="Courier New" w:hAnsi="Courier New"/>
    </w:rPr>
  </w:style>
  <w:style w:type="character" w:customStyle="1" w:styleId="WW8Num36z2">
    <w:name w:val="WW8Num36z2"/>
    <w:rsid w:val="001614D4"/>
    <w:rPr>
      <w:rFonts w:ascii="Wingdings" w:hAnsi="Wingdings"/>
    </w:rPr>
  </w:style>
  <w:style w:type="character" w:customStyle="1" w:styleId="WW8Num37z0">
    <w:name w:val="WW8Num37z0"/>
    <w:rsid w:val="001614D4"/>
    <w:rPr>
      <w:rFonts w:ascii="Symbol" w:hAnsi="Symbol"/>
      <w:sz w:val="20"/>
    </w:rPr>
  </w:style>
  <w:style w:type="character" w:customStyle="1" w:styleId="WW8Num38z0">
    <w:name w:val="WW8Num38z0"/>
    <w:rsid w:val="001614D4"/>
    <w:rPr>
      <w:rFonts w:ascii="Symbol" w:hAnsi="Symbol"/>
      <w:sz w:val="20"/>
    </w:rPr>
  </w:style>
  <w:style w:type="character" w:customStyle="1" w:styleId="WW8Num38z1">
    <w:name w:val="WW8Num38z1"/>
    <w:rsid w:val="001614D4"/>
    <w:rPr>
      <w:rFonts w:ascii="Courier New" w:hAnsi="Courier New"/>
      <w:sz w:val="20"/>
    </w:rPr>
  </w:style>
  <w:style w:type="character" w:customStyle="1" w:styleId="WW8Num38z2">
    <w:name w:val="WW8Num38z2"/>
    <w:rsid w:val="001614D4"/>
    <w:rPr>
      <w:rFonts w:ascii="Wingdings" w:hAnsi="Wingdings"/>
      <w:sz w:val="20"/>
    </w:rPr>
  </w:style>
  <w:style w:type="character" w:customStyle="1" w:styleId="WW8Num39z0">
    <w:name w:val="WW8Num39z0"/>
    <w:rsid w:val="001614D4"/>
    <w:rPr>
      <w:rFonts w:ascii="OpenSymbol" w:hAnsi="OpenSymbol"/>
    </w:rPr>
  </w:style>
  <w:style w:type="character" w:customStyle="1" w:styleId="WW8Num40z0">
    <w:name w:val="WW8Num40z0"/>
    <w:rsid w:val="001614D4"/>
    <w:rPr>
      <w:rFonts w:ascii="Symbol" w:hAnsi="Symbol"/>
    </w:rPr>
  </w:style>
  <w:style w:type="character" w:customStyle="1" w:styleId="WW8Num41z0">
    <w:name w:val="WW8Num41z0"/>
    <w:rsid w:val="001614D4"/>
    <w:rPr>
      <w:rFonts w:ascii="Symbol" w:hAnsi="Symbol"/>
      <w:sz w:val="20"/>
    </w:rPr>
  </w:style>
  <w:style w:type="character" w:customStyle="1" w:styleId="WW8Num41z1">
    <w:name w:val="WW8Num41z1"/>
    <w:rsid w:val="001614D4"/>
    <w:rPr>
      <w:rFonts w:ascii="Courier New" w:hAnsi="Courier New"/>
      <w:sz w:val="20"/>
    </w:rPr>
  </w:style>
  <w:style w:type="character" w:customStyle="1" w:styleId="WW8Num41z2">
    <w:name w:val="WW8Num41z2"/>
    <w:rsid w:val="001614D4"/>
    <w:rPr>
      <w:rFonts w:ascii="Wingdings" w:hAnsi="Wingdings"/>
      <w:sz w:val="20"/>
    </w:rPr>
  </w:style>
  <w:style w:type="character" w:customStyle="1" w:styleId="WW8Num42z0">
    <w:name w:val="WW8Num42z0"/>
    <w:rsid w:val="001614D4"/>
    <w:rPr>
      <w:rFonts w:ascii="Symbol" w:hAnsi="Symbol"/>
    </w:rPr>
  </w:style>
  <w:style w:type="character" w:customStyle="1" w:styleId="WW8Num43z0">
    <w:name w:val="WW8Num43z0"/>
    <w:rsid w:val="001614D4"/>
    <w:rPr>
      <w:rFonts w:ascii="OpenSymbol" w:hAnsi="OpenSymbol"/>
    </w:rPr>
  </w:style>
  <w:style w:type="character" w:customStyle="1" w:styleId="WW8Num44z0">
    <w:name w:val="WW8Num44z0"/>
    <w:rsid w:val="001614D4"/>
    <w:rPr>
      <w:rFonts w:ascii="Wingdings" w:hAnsi="Wingdings"/>
    </w:rPr>
  </w:style>
  <w:style w:type="character" w:customStyle="1" w:styleId="WW8Num44z3">
    <w:name w:val="WW8Num44z3"/>
    <w:rsid w:val="001614D4"/>
    <w:rPr>
      <w:rFonts w:ascii="Symbol" w:hAnsi="Symbol"/>
    </w:rPr>
  </w:style>
  <w:style w:type="character" w:customStyle="1" w:styleId="WW8Num45z0">
    <w:name w:val="WW8Num45z0"/>
    <w:rsid w:val="001614D4"/>
    <w:rPr>
      <w:rFonts w:ascii="Symbol" w:hAnsi="Symbol"/>
    </w:rPr>
  </w:style>
  <w:style w:type="character" w:customStyle="1" w:styleId="WW8Num46z0">
    <w:name w:val="WW8Num46z0"/>
    <w:rsid w:val="001614D4"/>
    <w:rPr>
      <w:rFonts w:ascii="Symbol" w:hAnsi="Symbol"/>
      <w:sz w:val="20"/>
    </w:rPr>
  </w:style>
  <w:style w:type="character" w:customStyle="1" w:styleId="WW8Num46z1">
    <w:name w:val="WW8Num46z1"/>
    <w:rsid w:val="001614D4"/>
    <w:rPr>
      <w:rFonts w:ascii="Courier New" w:hAnsi="Courier New"/>
      <w:sz w:val="20"/>
    </w:rPr>
  </w:style>
  <w:style w:type="character" w:customStyle="1" w:styleId="WW8Num46z2">
    <w:name w:val="WW8Num46z2"/>
    <w:rsid w:val="001614D4"/>
    <w:rPr>
      <w:rFonts w:ascii="Wingdings" w:hAnsi="Wingdings"/>
      <w:sz w:val="20"/>
    </w:rPr>
  </w:style>
  <w:style w:type="character" w:customStyle="1" w:styleId="WW8Num48z0">
    <w:name w:val="WW8Num48z0"/>
    <w:rsid w:val="001614D4"/>
    <w:rPr>
      <w:rFonts w:ascii="Symbol" w:hAnsi="Symbol"/>
    </w:rPr>
  </w:style>
  <w:style w:type="character" w:customStyle="1" w:styleId="WW8Num49z0">
    <w:name w:val="WW8Num49z0"/>
    <w:rsid w:val="001614D4"/>
    <w:rPr>
      <w:rFonts w:ascii="Symbol" w:hAnsi="Symbol"/>
      <w:sz w:val="20"/>
    </w:rPr>
  </w:style>
  <w:style w:type="character" w:customStyle="1" w:styleId="WW8Num49z1">
    <w:name w:val="WW8Num49z1"/>
    <w:rsid w:val="001614D4"/>
    <w:rPr>
      <w:rFonts w:ascii="Courier New" w:hAnsi="Courier New"/>
      <w:sz w:val="20"/>
    </w:rPr>
  </w:style>
  <w:style w:type="character" w:customStyle="1" w:styleId="WW8Num49z2">
    <w:name w:val="WW8Num49z2"/>
    <w:rsid w:val="001614D4"/>
    <w:rPr>
      <w:rFonts w:ascii="Wingdings" w:hAnsi="Wingdings"/>
      <w:sz w:val="20"/>
    </w:rPr>
  </w:style>
  <w:style w:type="character" w:customStyle="1" w:styleId="WW8Num50z0">
    <w:name w:val="WW8Num50z0"/>
    <w:rsid w:val="001614D4"/>
    <w:rPr>
      <w:rFonts w:ascii="Symbol" w:hAnsi="Symbol"/>
    </w:rPr>
  </w:style>
  <w:style w:type="character" w:customStyle="1" w:styleId="WW8Num51z0">
    <w:name w:val="WW8Num51z0"/>
    <w:rsid w:val="001614D4"/>
    <w:rPr>
      <w:rFonts w:ascii="Symbol" w:hAnsi="Symbol"/>
    </w:rPr>
  </w:style>
  <w:style w:type="character" w:customStyle="1" w:styleId="WW8Num52z0">
    <w:name w:val="WW8Num52z0"/>
    <w:rsid w:val="001614D4"/>
    <w:rPr>
      <w:rFonts w:ascii="Symbol" w:hAnsi="Symbol"/>
      <w:sz w:val="20"/>
    </w:rPr>
  </w:style>
  <w:style w:type="character" w:customStyle="1" w:styleId="WW8Num52z1">
    <w:name w:val="WW8Num52z1"/>
    <w:rsid w:val="001614D4"/>
    <w:rPr>
      <w:rFonts w:ascii="Courier New" w:hAnsi="Courier New"/>
      <w:sz w:val="20"/>
    </w:rPr>
  </w:style>
  <w:style w:type="character" w:customStyle="1" w:styleId="WW8Num52z2">
    <w:name w:val="WW8Num52z2"/>
    <w:rsid w:val="001614D4"/>
    <w:rPr>
      <w:rFonts w:ascii="Wingdings" w:hAnsi="Wingdings"/>
      <w:sz w:val="20"/>
    </w:rPr>
  </w:style>
  <w:style w:type="character" w:customStyle="1" w:styleId="WW8Num53z0">
    <w:name w:val="WW8Num53z0"/>
    <w:rsid w:val="001614D4"/>
    <w:rPr>
      <w:rFonts w:ascii="Symbol" w:hAnsi="Symbol"/>
      <w:sz w:val="20"/>
    </w:rPr>
  </w:style>
  <w:style w:type="character" w:customStyle="1" w:styleId="WW8Num53z1">
    <w:name w:val="WW8Num53z1"/>
    <w:rsid w:val="001614D4"/>
    <w:rPr>
      <w:rFonts w:ascii="Courier New" w:hAnsi="Courier New"/>
      <w:sz w:val="20"/>
    </w:rPr>
  </w:style>
  <w:style w:type="character" w:customStyle="1" w:styleId="WW8Num53z2">
    <w:name w:val="WW8Num53z2"/>
    <w:rsid w:val="001614D4"/>
    <w:rPr>
      <w:rFonts w:ascii="Wingdings" w:hAnsi="Wingdings"/>
      <w:sz w:val="20"/>
    </w:rPr>
  </w:style>
  <w:style w:type="character" w:customStyle="1" w:styleId="WW8Num54z0">
    <w:name w:val="WW8Num54z0"/>
    <w:rsid w:val="001614D4"/>
    <w:rPr>
      <w:rFonts w:ascii="Wingdings" w:hAnsi="Wingdings"/>
    </w:rPr>
  </w:style>
  <w:style w:type="character" w:customStyle="1" w:styleId="WW8Num55z0">
    <w:name w:val="WW8Num55z0"/>
    <w:rsid w:val="001614D4"/>
    <w:rPr>
      <w:rFonts w:ascii="Times New Roman" w:eastAsia="Times New Roman" w:hAnsi="Times New Roman" w:cs="Times New Roman"/>
    </w:rPr>
  </w:style>
  <w:style w:type="character" w:customStyle="1" w:styleId="WW8Num55z1">
    <w:name w:val="WW8Num55z1"/>
    <w:rsid w:val="001614D4"/>
    <w:rPr>
      <w:rFonts w:ascii="Courier New" w:hAnsi="Courier New" w:cs="Courier New"/>
    </w:rPr>
  </w:style>
  <w:style w:type="character" w:customStyle="1" w:styleId="WW8Num55z2">
    <w:name w:val="WW8Num55z2"/>
    <w:rsid w:val="001614D4"/>
    <w:rPr>
      <w:rFonts w:ascii="Wingdings" w:hAnsi="Wingdings"/>
    </w:rPr>
  </w:style>
  <w:style w:type="character" w:customStyle="1" w:styleId="WW8Num55z3">
    <w:name w:val="WW8Num55z3"/>
    <w:rsid w:val="001614D4"/>
    <w:rPr>
      <w:rFonts w:ascii="Symbol" w:hAnsi="Symbol"/>
    </w:rPr>
  </w:style>
  <w:style w:type="character" w:customStyle="1" w:styleId="WW8Num58z0">
    <w:name w:val="WW8Num58z0"/>
    <w:rsid w:val="001614D4"/>
    <w:rPr>
      <w:rFonts w:ascii="Symbol" w:hAnsi="Symbol"/>
    </w:rPr>
  </w:style>
  <w:style w:type="character" w:customStyle="1" w:styleId="WW8Num60z0">
    <w:name w:val="WW8Num60z0"/>
    <w:rsid w:val="001614D4"/>
    <w:rPr>
      <w:rFonts w:ascii="Wingdings" w:hAnsi="Wingdings"/>
    </w:rPr>
  </w:style>
  <w:style w:type="character" w:customStyle="1" w:styleId="WW8Num60z1">
    <w:name w:val="WW8Num60z1"/>
    <w:rsid w:val="001614D4"/>
    <w:rPr>
      <w:rFonts w:ascii="Courier New" w:hAnsi="Courier New" w:cs="Courier New"/>
    </w:rPr>
  </w:style>
  <w:style w:type="character" w:customStyle="1" w:styleId="WW8Num60z3">
    <w:name w:val="WW8Num60z3"/>
    <w:rsid w:val="001614D4"/>
    <w:rPr>
      <w:rFonts w:ascii="Symbol" w:hAnsi="Symbol"/>
    </w:rPr>
  </w:style>
  <w:style w:type="character" w:customStyle="1" w:styleId="WW8Num5z3">
    <w:name w:val="WW8Num5z3"/>
    <w:rsid w:val="001614D4"/>
    <w:rPr>
      <w:rFonts w:ascii="Symbol" w:hAnsi="Symbol"/>
    </w:rPr>
  </w:style>
  <w:style w:type="character" w:customStyle="1" w:styleId="WW8Num7z4">
    <w:name w:val="WW8Num7z4"/>
    <w:rsid w:val="001614D4"/>
    <w:rPr>
      <w:rFonts w:ascii="Courier New" w:hAnsi="Courier New"/>
    </w:rPr>
  </w:style>
  <w:style w:type="character" w:customStyle="1" w:styleId="WW8Num8z3">
    <w:name w:val="WW8Num8z3"/>
    <w:rsid w:val="001614D4"/>
    <w:rPr>
      <w:rFonts w:ascii="Symbol" w:hAnsi="Symbol"/>
    </w:rPr>
  </w:style>
  <w:style w:type="character" w:customStyle="1" w:styleId="WW8Num9z1">
    <w:name w:val="WW8Num9z1"/>
    <w:rsid w:val="001614D4"/>
    <w:rPr>
      <w:rFonts w:ascii="Courier New" w:hAnsi="Courier New"/>
      <w:sz w:val="20"/>
    </w:rPr>
  </w:style>
  <w:style w:type="character" w:customStyle="1" w:styleId="WW8Num9z2">
    <w:name w:val="WW8Num9z2"/>
    <w:rsid w:val="001614D4"/>
    <w:rPr>
      <w:rFonts w:ascii="Wingdings" w:hAnsi="Wingdings"/>
      <w:sz w:val="20"/>
    </w:rPr>
  </w:style>
  <w:style w:type="character" w:customStyle="1" w:styleId="WW8Num11z3">
    <w:name w:val="WW8Num11z3"/>
    <w:rsid w:val="001614D4"/>
    <w:rPr>
      <w:rFonts w:ascii="Symbol" w:hAnsi="Symbol"/>
    </w:rPr>
  </w:style>
  <w:style w:type="character" w:customStyle="1" w:styleId="WW8Num15z1">
    <w:name w:val="WW8Num15z1"/>
    <w:rsid w:val="001614D4"/>
    <w:rPr>
      <w:rFonts w:ascii="Courier New" w:hAnsi="Courier New" w:cs="Courier New"/>
    </w:rPr>
  </w:style>
  <w:style w:type="character" w:customStyle="1" w:styleId="WW8Num15z2">
    <w:name w:val="WW8Num15z2"/>
    <w:rsid w:val="001614D4"/>
    <w:rPr>
      <w:rFonts w:ascii="Wingdings" w:hAnsi="Wingdings"/>
    </w:rPr>
  </w:style>
  <w:style w:type="character" w:customStyle="1" w:styleId="WW8Num17z1">
    <w:name w:val="WW8Num17z1"/>
    <w:rsid w:val="001614D4"/>
    <w:rPr>
      <w:rFonts w:ascii="Courier New" w:hAnsi="Courier New" w:cs="Courier New"/>
    </w:rPr>
  </w:style>
  <w:style w:type="character" w:customStyle="1" w:styleId="WW8Num17z2">
    <w:name w:val="WW8Num17z2"/>
    <w:rsid w:val="001614D4"/>
    <w:rPr>
      <w:rFonts w:ascii="Wingdings" w:hAnsi="Wingdings"/>
    </w:rPr>
  </w:style>
  <w:style w:type="character" w:customStyle="1" w:styleId="WW8Num19z3">
    <w:name w:val="WW8Num19z3"/>
    <w:rsid w:val="001614D4"/>
    <w:rPr>
      <w:rFonts w:ascii="Symbol" w:hAnsi="Symbol"/>
    </w:rPr>
  </w:style>
  <w:style w:type="character" w:customStyle="1" w:styleId="WW8Num21z1">
    <w:name w:val="WW8Num21z1"/>
    <w:rsid w:val="001614D4"/>
    <w:rPr>
      <w:rFonts w:ascii="Courier New" w:hAnsi="Courier New"/>
      <w:sz w:val="20"/>
    </w:rPr>
  </w:style>
  <w:style w:type="character" w:customStyle="1" w:styleId="WW8Num21z2">
    <w:name w:val="WW8Num21z2"/>
    <w:rsid w:val="001614D4"/>
    <w:rPr>
      <w:rFonts w:ascii="Wingdings" w:hAnsi="Wingdings"/>
      <w:sz w:val="20"/>
    </w:rPr>
  </w:style>
  <w:style w:type="character" w:customStyle="1" w:styleId="WW8Num23z1">
    <w:name w:val="WW8Num23z1"/>
    <w:rsid w:val="001614D4"/>
    <w:rPr>
      <w:rFonts w:ascii="Courier New" w:hAnsi="Courier New"/>
      <w:sz w:val="20"/>
    </w:rPr>
  </w:style>
  <w:style w:type="character" w:customStyle="1" w:styleId="WW8Num23z2">
    <w:name w:val="WW8Num23z2"/>
    <w:rsid w:val="001614D4"/>
    <w:rPr>
      <w:rFonts w:ascii="Wingdings" w:hAnsi="Wingdings"/>
      <w:sz w:val="20"/>
    </w:rPr>
  </w:style>
  <w:style w:type="character" w:customStyle="1" w:styleId="WW8Num27z1">
    <w:name w:val="WW8Num27z1"/>
    <w:rsid w:val="001614D4"/>
    <w:rPr>
      <w:rFonts w:ascii="Courier New" w:hAnsi="Courier New"/>
      <w:sz w:val="20"/>
    </w:rPr>
  </w:style>
  <w:style w:type="character" w:customStyle="1" w:styleId="WW8Num27z2">
    <w:name w:val="WW8Num27z2"/>
    <w:rsid w:val="001614D4"/>
    <w:rPr>
      <w:rFonts w:ascii="Wingdings" w:hAnsi="Wingdings"/>
      <w:sz w:val="20"/>
    </w:rPr>
  </w:style>
  <w:style w:type="character" w:customStyle="1" w:styleId="WW8Num29z0">
    <w:name w:val="WW8Num29z0"/>
    <w:rsid w:val="001614D4"/>
    <w:rPr>
      <w:rFonts w:ascii="Symbol" w:hAnsi="Symbol"/>
      <w:sz w:val="20"/>
    </w:rPr>
  </w:style>
  <w:style w:type="character" w:customStyle="1" w:styleId="WW8Num29z1">
    <w:name w:val="WW8Num29z1"/>
    <w:rsid w:val="001614D4"/>
    <w:rPr>
      <w:rFonts w:ascii="Courier New" w:hAnsi="Courier New"/>
      <w:sz w:val="20"/>
    </w:rPr>
  </w:style>
  <w:style w:type="character" w:customStyle="1" w:styleId="WW8Num29z2">
    <w:name w:val="WW8Num29z2"/>
    <w:rsid w:val="001614D4"/>
    <w:rPr>
      <w:rFonts w:ascii="Wingdings" w:hAnsi="Wingdings"/>
      <w:sz w:val="20"/>
    </w:rPr>
  </w:style>
  <w:style w:type="character" w:customStyle="1" w:styleId="WW8Num32z1">
    <w:name w:val="WW8Num32z1"/>
    <w:rsid w:val="001614D4"/>
    <w:rPr>
      <w:rFonts w:ascii="Courier New" w:hAnsi="Courier New"/>
      <w:sz w:val="20"/>
    </w:rPr>
  </w:style>
  <w:style w:type="character" w:customStyle="1" w:styleId="WW8Num32z2">
    <w:name w:val="WW8Num32z2"/>
    <w:rsid w:val="001614D4"/>
    <w:rPr>
      <w:rFonts w:ascii="Wingdings" w:hAnsi="Wingdings"/>
      <w:sz w:val="20"/>
    </w:rPr>
  </w:style>
  <w:style w:type="character" w:customStyle="1" w:styleId="WW8Num34z3">
    <w:name w:val="WW8Num34z3"/>
    <w:rsid w:val="001614D4"/>
    <w:rPr>
      <w:rFonts w:ascii="Symbol" w:hAnsi="Symbol"/>
    </w:rPr>
  </w:style>
  <w:style w:type="character" w:customStyle="1" w:styleId="WW8Num35z1">
    <w:name w:val="WW8Num35z1"/>
    <w:rsid w:val="001614D4"/>
    <w:rPr>
      <w:rFonts w:ascii="Courier New" w:hAnsi="Courier New"/>
      <w:sz w:val="20"/>
    </w:rPr>
  </w:style>
  <w:style w:type="character" w:customStyle="1" w:styleId="WW8Num35z2">
    <w:name w:val="WW8Num35z2"/>
    <w:rsid w:val="001614D4"/>
    <w:rPr>
      <w:rFonts w:ascii="Wingdings" w:hAnsi="Wingdings"/>
      <w:sz w:val="20"/>
    </w:rPr>
  </w:style>
  <w:style w:type="character" w:customStyle="1" w:styleId="WW8Num36z3">
    <w:name w:val="WW8Num36z3"/>
    <w:rsid w:val="001614D4"/>
    <w:rPr>
      <w:rFonts w:ascii="Symbol" w:hAnsi="Symbol"/>
    </w:rPr>
  </w:style>
  <w:style w:type="character" w:customStyle="1" w:styleId="WW8Num37z1">
    <w:name w:val="WW8Num37z1"/>
    <w:rsid w:val="001614D4"/>
    <w:rPr>
      <w:rFonts w:ascii="Courier New" w:hAnsi="Courier New"/>
      <w:sz w:val="20"/>
    </w:rPr>
  </w:style>
  <w:style w:type="character" w:customStyle="1" w:styleId="WW8Num37z2">
    <w:name w:val="WW8Num37z2"/>
    <w:rsid w:val="001614D4"/>
    <w:rPr>
      <w:rFonts w:ascii="Wingdings" w:hAnsi="Wingdings"/>
      <w:sz w:val="20"/>
    </w:rPr>
  </w:style>
  <w:style w:type="character" w:customStyle="1" w:styleId="WW8Num45z1">
    <w:name w:val="WW8Num45z1"/>
    <w:rsid w:val="001614D4"/>
    <w:rPr>
      <w:rFonts w:ascii="Monotype Sorts" w:eastAsia="Times New Roman" w:hAnsi="Monotype Sorts" w:cs="Times New Roman"/>
    </w:rPr>
  </w:style>
  <w:style w:type="character" w:customStyle="1" w:styleId="WW8Num45z2">
    <w:name w:val="WW8Num45z2"/>
    <w:rsid w:val="001614D4"/>
    <w:rPr>
      <w:rFonts w:ascii="Wingdings" w:hAnsi="Wingdings"/>
    </w:rPr>
  </w:style>
  <w:style w:type="character" w:customStyle="1" w:styleId="WW8Num45z4">
    <w:name w:val="WW8Num45z4"/>
    <w:rsid w:val="001614D4"/>
    <w:rPr>
      <w:rFonts w:ascii="Courier New" w:hAnsi="Courier New" w:cs="Courier New"/>
    </w:rPr>
  </w:style>
  <w:style w:type="character" w:customStyle="1" w:styleId="WW8Num48z1">
    <w:name w:val="WW8Num48z1"/>
    <w:rsid w:val="001614D4"/>
    <w:rPr>
      <w:rFonts w:ascii="Courier New" w:hAnsi="Courier New" w:cs="Courier New"/>
    </w:rPr>
  </w:style>
  <w:style w:type="character" w:customStyle="1" w:styleId="WW8Num48z2">
    <w:name w:val="WW8Num48z2"/>
    <w:rsid w:val="001614D4"/>
    <w:rPr>
      <w:rFonts w:ascii="Wingdings" w:hAnsi="Wingdings"/>
    </w:rPr>
  </w:style>
  <w:style w:type="character" w:customStyle="1" w:styleId="WW8Num50z1">
    <w:name w:val="WW8Num50z1"/>
    <w:rsid w:val="001614D4"/>
    <w:rPr>
      <w:rFonts w:ascii="Courier New" w:hAnsi="Courier New" w:cs="Courier New"/>
    </w:rPr>
  </w:style>
  <w:style w:type="character" w:customStyle="1" w:styleId="WW8Num50z2">
    <w:name w:val="WW8Num50z2"/>
    <w:rsid w:val="001614D4"/>
    <w:rPr>
      <w:rFonts w:ascii="Wingdings" w:hAnsi="Wingdings"/>
    </w:rPr>
  </w:style>
  <w:style w:type="character" w:customStyle="1" w:styleId="WW8Num54z1">
    <w:name w:val="WW8Num54z1"/>
    <w:rsid w:val="001614D4"/>
    <w:rPr>
      <w:rFonts w:ascii="Courier New" w:hAnsi="Courier New" w:cs="Courier New"/>
    </w:rPr>
  </w:style>
  <w:style w:type="character" w:customStyle="1" w:styleId="WW8Num54z3">
    <w:name w:val="WW8Num54z3"/>
    <w:rsid w:val="001614D4"/>
    <w:rPr>
      <w:rFonts w:ascii="Symbol" w:hAnsi="Symbol"/>
    </w:rPr>
  </w:style>
  <w:style w:type="character" w:customStyle="1" w:styleId="a41">
    <w:name w:val="a41"/>
    <w:rsid w:val="001614D4"/>
    <w:rPr>
      <w:rFonts w:ascii="Arial" w:hAnsi="Arial" w:cs="Arial"/>
      <w:sz w:val="27"/>
      <w:szCs w:val="27"/>
    </w:rPr>
  </w:style>
  <w:style w:type="character" w:customStyle="1" w:styleId="titre11">
    <w:name w:val="titre1"/>
    <w:rsid w:val="001614D4"/>
    <w:rPr>
      <w:rFonts w:ascii="Verdana" w:hAnsi="Verdana"/>
      <w:b/>
      <w:bCs/>
      <w:color w:val="485E9E"/>
      <w:sz w:val="24"/>
      <w:szCs w:val="24"/>
    </w:rPr>
  </w:style>
  <w:style w:type="character" w:customStyle="1" w:styleId="CarCar1">
    <w:name w:val="Car Car1"/>
    <w:rsid w:val="001614D4"/>
    <w:rPr>
      <w:b/>
      <w:bCs/>
      <w:sz w:val="24"/>
      <w:szCs w:val="26"/>
      <w:u w:val="single"/>
      <w:lang w:val="fr-FR" w:eastAsia="ar-SA" w:bidi="ar-SA"/>
    </w:rPr>
  </w:style>
  <w:style w:type="character" w:customStyle="1" w:styleId="important1">
    <w:name w:val="important1"/>
    <w:rsid w:val="001614D4"/>
    <w:rPr>
      <w:b/>
      <w:bCs/>
      <w:sz w:val="27"/>
      <w:szCs w:val="27"/>
    </w:rPr>
  </w:style>
  <w:style w:type="character" w:customStyle="1" w:styleId="legende1">
    <w:name w:val="legende1"/>
    <w:rsid w:val="001614D4"/>
    <w:rPr>
      <w:i/>
      <w:iCs/>
      <w:sz w:val="27"/>
      <w:szCs w:val="27"/>
    </w:rPr>
  </w:style>
  <w:style w:type="character" w:customStyle="1" w:styleId="GrasDansTexte">
    <w:name w:val="GrasDansTexte"/>
    <w:rsid w:val="001614D4"/>
    <w:rPr>
      <w:b/>
      <w:bCs/>
    </w:rPr>
  </w:style>
  <w:style w:type="character" w:customStyle="1" w:styleId="CarCar">
    <w:name w:val="Car Car"/>
    <w:rsid w:val="001614D4"/>
    <w:rPr>
      <w:bCs/>
      <w:sz w:val="24"/>
      <w:lang w:val="fr-FR" w:eastAsia="ar-SA" w:bidi="ar-SA"/>
    </w:rPr>
  </w:style>
  <w:style w:type="character" w:customStyle="1" w:styleId="highlightedsearchterm">
    <w:name w:val="highlightedsearchterm"/>
    <w:rsid w:val="001614D4"/>
  </w:style>
  <w:style w:type="character" w:customStyle="1" w:styleId="A6">
    <w:name w:val="A6"/>
    <w:rsid w:val="001614D4"/>
    <w:rPr>
      <w:rFonts w:cs="Arial"/>
      <w:color w:val="000000"/>
      <w:sz w:val="14"/>
      <w:szCs w:val="14"/>
    </w:rPr>
  </w:style>
  <w:style w:type="paragraph" w:customStyle="1" w:styleId="Listepuces1">
    <w:name w:val="Liste à puces1"/>
    <w:basedOn w:val="Normal"/>
    <w:rsid w:val="001614D4"/>
    <w:pPr>
      <w:tabs>
        <w:tab w:val="left" w:pos="643"/>
      </w:tabs>
      <w:ind w:left="645" w:hanging="288"/>
    </w:pPr>
  </w:style>
  <w:style w:type="paragraph" w:customStyle="1" w:styleId="Listepuces21">
    <w:name w:val="Liste à puces 21"/>
    <w:basedOn w:val="Listepuces1"/>
    <w:rsid w:val="001614D4"/>
    <w:pPr>
      <w:numPr>
        <w:numId w:val="2"/>
      </w:numPr>
      <w:spacing w:after="160"/>
      <w:ind w:left="1080" w:hanging="288"/>
    </w:pPr>
    <w:rPr>
      <w:rFonts w:ascii="Arial" w:hAnsi="Arial"/>
      <w:sz w:val="22"/>
    </w:rPr>
  </w:style>
  <w:style w:type="paragraph" w:customStyle="1" w:styleId="Listepuces31">
    <w:name w:val="Liste à puces 31"/>
    <w:basedOn w:val="Listepuces1"/>
    <w:rsid w:val="001614D4"/>
    <w:pPr>
      <w:numPr>
        <w:numId w:val="3"/>
      </w:numPr>
      <w:spacing w:after="160"/>
      <w:ind w:left="1440" w:hanging="288"/>
    </w:pPr>
    <w:rPr>
      <w:rFonts w:ascii="Arial" w:hAnsi="Arial"/>
    </w:rPr>
  </w:style>
  <w:style w:type="paragraph" w:customStyle="1" w:styleId="Textebrut1">
    <w:name w:val="Texte brut1"/>
    <w:basedOn w:val="Normal"/>
    <w:rsid w:val="001614D4"/>
    <w:rPr>
      <w:rFonts w:ascii="Courier New" w:hAnsi="Courier New"/>
    </w:rPr>
  </w:style>
  <w:style w:type="paragraph" w:styleId="PrformatHTML">
    <w:name w:val="HTML Preformatted"/>
    <w:basedOn w:val="Normal"/>
    <w:link w:val="PrformatHTMLCar"/>
    <w:rsid w:val="001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link w:val="PrformatHTML"/>
    <w:rsid w:val="001614D4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2">
    <w:name w:val="r2"/>
    <w:basedOn w:val="Normal"/>
    <w:rsid w:val="001614D4"/>
    <w:pPr>
      <w:spacing w:before="100" w:after="100"/>
    </w:pPr>
    <w:rPr>
      <w:rFonts w:ascii="Verdana" w:hAnsi="Verdana"/>
      <w:b/>
      <w:bCs/>
      <w:color w:val="CC2200"/>
      <w:sz w:val="22"/>
      <w:szCs w:val="22"/>
    </w:rPr>
  </w:style>
  <w:style w:type="paragraph" w:customStyle="1" w:styleId="b1">
    <w:name w:val="b1"/>
    <w:basedOn w:val="Normal"/>
    <w:rsid w:val="001614D4"/>
    <w:pPr>
      <w:spacing w:before="100" w:after="100"/>
    </w:pPr>
    <w:rPr>
      <w:rFonts w:ascii="Verdana" w:hAnsi="Verdana"/>
      <w:b/>
      <w:bCs/>
      <w:color w:val="3333FF"/>
      <w:sz w:val="16"/>
      <w:szCs w:val="16"/>
    </w:rPr>
  </w:style>
  <w:style w:type="paragraph" w:customStyle="1" w:styleId="v1">
    <w:name w:val="v1"/>
    <w:basedOn w:val="Normal"/>
    <w:rsid w:val="001614D4"/>
    <w:pPr>
      <w:spacing w:before="100" w:after="100"/>
    </w:pPr>
    <w:rPr>
      <w:rFonts w:ascii="Verdana" w:hAnsi="Verdana"/>
      <w:b/>
      <w:bCs/>
      <w:color w:val="33BB33"/>
      <w:sz w:val="16"/>
      <w:szCs w:val="16"/>
    </w:rPr>
  </w:style>
  <w:style w:type="paragraph" w:customStyle="1" w:styleId="NormalWeb4">
    <w:name w:val="Normal (Web)4"/>
    <w:basedOn w:val="Normal"/>
    <w:rsid w:val="001614D4"/>
    <w:rPr>
      <w:rFonts w:ascii="Verdana" w:hAnsi="Verdana"/>
      <w:szCs w:val="24"/>
    </w:rPr>
  </w:style>
  <w:style w:type="paragraph" w:customStyle="1" w:styleId="imagecentree">
    <w:name w:val="imagecentree"/>
    <w:basedOn w:val="Normal"/>
    <w:rsid w:val="001614D4"/>
    <w:pPr>
      <w:spacing w:before="150" w:after="150"/>
      <w:ind w:left="375" w:right="375"/>
      <w:jc w:val="center"/>
    </w:pPr>
    <w:rPr>
      <w:rFonts w:ascii="Trebuchet MS" w:hAnsi="Trebuchet MS"/>
      <w:i/>
      <w:iCs/>
      <w:sz w:val="18"/>
      <w:szCs w:val="18"/>
    </w:rPr>
  </w:style>
  <w:style w:type="paragraph" w:customStyle="1" w:styleId="Textecourant">
    <w:name w:val="Texte courant"/>
    <w:basedOn w:val="Normal"/>
    <w:rsid w:val="001614D4"/>
    <w:pPr>
      <w:overflowPunct w:val="0"/>
      <w:autoSpaceDE w:val="0"/>
      <w:spacing w:after="20" w:line="300" w:lineRule="exact"/>
      <w:ind w:firstLine="227"/>
      <w:textAlignment w:val="baseline"/>
    </w:pPr>
    <w:rPr>
      <w:rFonts w:ascii="New York" w:hAnsi="New York"/>
    </w:rPr>
  </w:style>
  <w:style w:type="paragraph" w:customStyle="1" w:styleId="Formule">
    <w:name w:val="Formule"/>
    <w:basedOn w:val="Normal"/>
    <w:rsid w:val="001614D4"/>
    <w:pPr>
      <w:overflowPunct w:val="0"/>
      <w:autoSpaceDE w:val="0"/>
      <w:spacing w:before="60" w:after="80" w:line="320" w:lineRule="exact"/>
      <w:jc w:val="center"/>
      <w:textAlignment w:val="baseline"/>
    </w:pPr>
    <w:rPr>
      <w:rFonts w:ascii="New York" w:hAnsi="New York"/>
      <w:sz w:val="28"/>
    </w:rPr>
  </w:style>
  <w:style w:type="paragraph" w:customStyle="1" w:styleId="Textecourant1er">
    <w:name w:val="Texte courant 1er §"/>
    <w:basedOn w:val="Normal"/>
    <w:rsid w:val="001614D4"/>
    <w:pPr>
      <w:overflowPunct w:val="0"/>
      <w:autoSpaceDE w:val="0"/>
      <w:spacing w:after="20" w:line="300" w:lineRule="exact"/>
      <w:textAlignment w:val="baseline"/>
    </w:pPr>
    <w:rPr>
      <w:rFonts w:ascii="New York" w:hAnsi="New York"/>
    </w:rPr>
  </w:style>
  <w:style w:type="paragraph" w:customStyle="1" w:styleId="Exemple">
    <w:name w:val="Exemple"/>
    <w:basedOn w:val="Normal"/>
    <w:rsid w:val="001614D4"/>
    <w:pPr>
      <w:pBdr>
        <w:left w:val="single" w:sz="4" w:space="12" w:color="000000"/>
      </w:pBdr>
      <w:overflowPunct w:val="0"/>
      <w:autoSpaceDE w:val="0"/>
      <w:spacing w:before="160" w:after="160" w:line="300" w:lineRule="exact"/>
      <w:textAlignment w:val="baseline"/>
    </w:pPr>
    <w:rPr>
      <w:rFonts w:ascii="New York" w:hAnsi="New York"/>
    </w:rPr>
  </w:style>
  <w:style w:type="paragraph" w:customStyle="1" w:styleId="Numrochapitre">
    <w:name w:val="Numéro chapitre"/>
    <w:basedOn w:val="Normal"/>
    <w:rsid w:val="001614D4"/>
    <w:pPr>
      <w:keepNext/>
      <w:pBdr>
        <w:bottom w:val="single" w:sz="4" w:space="0" w:color="000000"/>
      </w:pBdr>
      <w:overflowPunct w:val="0"/>
      <w:autoSpaceDE w:val="0"/>
      <w:spacing w:before="1039" w:line="340" w:lineRule="exact"/>
      <w:jc w:val="center"/>
      <w:textAlignment w:val="baseline"/>
    </w:pPr>
    <w:rPr>
      <w:rFonts w:ascii="Times" w:hAnsi="Times"/>
      <w:sz w:val="28"/>
    </w:rPr>
  </w:style>
  <w:style w:type="paragraph" w:customStyle="1" w:styleId="Enumration1">
    <w:name w:val="Enumération 1"/>
    <w:basedOn w:val="Normal"/>
    <w:rsid w:val="001614D4"/>
    <w:pPr>
      <w:tabs>
        <w:tab w:val="left" w:pos="226"/>
        <w:tab w:val="left" w:pos="3969"/>
      </w:tabs>
      <w:overflowPunct w:val="0"/>
      <w:autoSpaceDE w:val="0"/>
      <w:spacing w:before="60" w:after="20" w:line="300" w:lineRule="exact"/>
      <w:ind w:left="397" w:hanging="397"/>
      <w:textAlignment w:val="baseline"/>
    </w:pPr>
    <w:rPr>
      <w:rFonts w:ascii="New York" w:hAnsi="New York"/>
    </w:rPr>
  </w:style>
  <w:style w:type="paragraph" w:customStyle="1" w:styleId="Titretableau">
    <w:name w:val="Titre tableau"/>
    <w:basedOn w:val="Normal"/>
    <w:rsid w:val="001614D4"/>
    <w:pPr>
      <w:overflowPunct w:val="0"/>
      <w:autoSpaceDE w:val="0"/>
      <w:spacing w:before="240" w:after="120" w:line="300" w:lineRule="exact"/>
      <w:jc w:val="center"/>
      <w:textAlignment w:val="baseline"/>
    </w:pPr>
    <w:rPr>
      <w:rFonts w:ascii="New York" w:hAnsi="New York"/>
      <w:smallCaps/>
    </w:rPr>
  </w:style>
  <w:style w:type="paragraph" w:customStyle="1" w:styleId="CelluleCourant">
    <w:name w:val="CelluleCourant"/>
    <w:basedOn w:val="Normal"/>
    <w:rsid w:val="001614D4"/>
    <w:pPr>
      <w:overflowPunct w:val="0"/>
      <w:autoSpaceDE w:val="0"/>
      <w:spacing w:line="280" w:lineRule="exact"/>
      <w:jc w:val="center"/>
      <w:textAlignment w:val="baseline"/>
    </w:pPr>
    <w:rPr>
      <w:rFonts w:ascii="Helvetica" w:hAnsi="Helvetica"/>
    </w:rPr>
  </w:style>
  <w:style w:type="paragraph" w:customStyle="1" w:styleId="documentdescription">
    <w:name w:val="documentdescription"/>
    <w:basedOn w:val="Normal"/>
    <w:rsid w:val="001614D4"/>
    <w:pPr>
      <w:spacing w:before="100" w:after="100"/>
    </w:pPr>
    <w:rPr>
      <w:szCs w:val="24"/>
    </w:rPr>
  </w:style>
  <w:style w:type="paragraph" w:customStyle="1" w:styleId="Style">
    <w:name w:val="Style"/>
    <w:rsid w:val="001614D4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Times New Roman"/>
      <w:sz w:val="24"/>
      <w:szCs w:val="24"/>
      <w:lang w:eastAsia="ar-SA"/>
    </w:rPr>
  </w:style>
  <w:style w:type="paragraph" w:customStyle="1" w:styleId="Tabledesillustrations1">
    <w:name w:val="Table des illustrations1"/>
    <w:basedOn w:val="Normal"/>
    <w:next w:val="Normal"/>
    <w:rsid w:val="001614D4"/>
    <w:pPr>
      <w:ind w:left="480" w:hanging="480"/>
    </w:pPr>
  </w:style>
  <w:style w:type="paragraph" w:customStyle="1" w:styleId="Pa6">
    <w:name w:val="Pa6"/>
    <w:basedOn w:val="Normal"/>
    <w:next w:val="Normal"/>
    <w:rsid w:val="001614D4"/>
    <w:pPr>
      <w:autoSpaceDE w:val="0"/>
      <w:spacing w:line="160" w:lineRule="atLeast"/>
    </w:pPr>
    <w:rPr>
      <w:rFonts w:ascii="Arial" w:hAnsi="Arial"/>
      <w:szCs w:val="24"/>
    </w:rPr>
  </w:style>
  <w:style w:type="paragraph" w:customStyle="1" w:styleId="Default">
    <w:name w:val="Default"/>
    <w:rsid w:val="001614D4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customStyle="1" w:styleId="Pa15">
    <w:name w:val="Pa15"/>
    <w:basedOn w:val="Default"/>
    <w:next w:val="Default"/>
    <w:rsid w:val="001614D4"/>
    <w:pPr>
      <w:spacing w:line="160" w:lineRule="atLeast"/>
    </w:pPr>
    <w:rPr>
      <w:rFonts w:ascii="Arial" w:hAnsi="Arial"/>
      <w:color w:val="auto"/>
    </w:rPr>
  </w:style>
  <w:style w:type="paragraph" w:customStyle="1" w:styleId="Titrechapitre">
    <w:name w:val="Titre chapitre"/>
    <w:basedOn w:val="Normal"/>
    <w:rsid w:val="001614D4"/>
    <w:pPr>
      <w:keepNext/>
      <w:suppressAutoHyphens w:val="0"/>
      <w:overflowPunct w:val="0"/>
      <w:autoSpaceDE w:val="0"/>
      <w:spacing w:before="140" w:after="1939" w:line="440" w:lineRule="exact"/>
      <w:jc w:val="center"/>
      <w:textAlignment w:val="baseline"/>
    </w:pPr>
    <w:rPr>
      <w:rFonts w:ascii="Times" w:hAnsi="Times"/>
      <w:sz w:val="36"/>
    </w:rPr>
  </w:style>
  <w:style w:type="paragraph" w:customStyle="1" w:styleId="Titrefigure">
    <w:name w:val="Titre figure"/>
    <w:basedOn w:val="Normal"/>
    <w:rsid w:val="001614D4"/>
    <w:pPr>
      <w:suppressAutoHyphens w:val="0"/>
      <w:overflowPunct w:val="0"/>
      <w:autoSpaceDE w:val="0"/>
      <w:spacing w:after="40" w:line="210" w:lineRule="exact"/>
      <w:jc w:val="center"/>
      <w:textAlignment w:val="baseline"/>
    </w:pPr>
    <w:rPr>
      <w:rFonts w:ascii="Times" w:hAnsi="Times"/>
      <w:sz w:val="20"/>
    </w:rPr>
  </w:style>
  <w:style w:type="paragraph" w:customStyle="1" w:styleId="StyleTitre1Arial11pt">
    <w:name w:val="Style Titre 1 + Arial 11 pt"/>
    <w:basedOn w:val="Titre1"/>
    <w:rsid w:val="001614D4"/>
    <w:pPr>
      <w:numPr>
        <w:numId w:val="0"/>
      </w:numPr>
      <w:tabs>
        <w:tab w:val="left" w:pos="623"/>
      </w:tabs>
      <w:suppressAutoHyphens w:val="0"/>
      <w:overflowPunct w:val="0"/>
      <w:autoSpaceDE w:val="0"/>
      <w:spacing w:before="120" w:after="120" w:line="360" w:lineRule="exact"/>
      <w:jc w:val="left"/>
      <w:textAlignment w:val="baseline"/>
    </w:pPr>
    <w:rPr>
      <w:rFonts w:ascii="Arial" w:hAnsi="Arial"/>
      <w:caps/>
      <w:sz w:val="22"/>
      <w:u w:val="none"/>
    </w:rPr>
  </w:style>
  <w:style w:type="paragraph" w:customStyle="1" w:styleId="StyleTitre2Arial11pt">
    <w:name w:val="Style Titre 2 + Arial 11 pt"/>
    <w:basedOn w:val="Titre2"/>
    <w:rsid w:val="001614D4"/>
    <w:pPr>
      <w:keepNext/>
      <w:numPr>
        <w:ilvl w:val="0"/>
        <w:numId w:val="0"/>
      </w:numPr>
      <w:tabs>
        <w:tab w:val="left" w:pos="680"/>
        <w:tab w:val="left" w:pos="1134"/>
      </w:tabs>
      <w:suppressAutoHyphens w:val="0"/>
      <w:overflowPunct w:val="0"/>
      <w:autoSpaceDE w:val="0"/>
      <w:spacing w:before="120" w:after="120" w:line="360" w:lineRule="exact"/>
      <w:ind w:left="1134" w:hanging="1134"/>
      <w:jc w:val="left"/>
      <w:textAlignment w:val="baseline"/>
    </w:pPr>
    <w:rPr>
      <w:rFonts w:ascii="Arial" w:hAnsi="Arial"/>
      <w:bCs/>
      <w:sz w:val="22"/>
      <w:szCs w:val="20"/>
      <w:u w:val="none"/>
      <w:lang w:val="fr-FR"/>
    </w:rPr>
  </w:style>
  <w:style w:type="character" w:customStyle="1" w:styleId="bridgehead">
    <w:name w:val="bridgehead"/>
    <w:rsid w:val="001614D4"/>
  </w:style>
  <w:style w:type="character" w:customStyle="1" w:styleId="lang-en">
    <w:name w:val="lang-en"/>
    <w:rsid w:val="001614D4"/>
  </w:style>
  <w:style w:type="character" w:customStyle="1" w:styleId="nowrap1">
    <w:name w:val="nowrap1"/>
    <w:rsid w:val="001614D4"/>
  </w:style>
  <w:style w:type="paragraph" w:customStyle="1" w:styleId="para9">
    <w:name w:val="para9"/>
    <w:basedOn w:val="Normal"/>
    <w:rsid w:val="001614D4"/>
    <w:pPr>
      <w:suppressAutoHyphens w:val="0"/>
      <w:spacing w:before="150" w:after="150"/>
      <w:ind w:left="150"/>
      <w:jc w:val="left"/>
    </w:pPr>
    <w:rPr>
      <w:color w:val="000000"/>
      <w:sz w:val="18"/>
      <w:szCs w:val="18"/>
      <w:lang w:eastAsia="fr-FR"/>
    </w:rPr>
  </w:style>
  <w:style w:type="character" w:customStyle="1" w:styleId="bold">
    <w:name w:val="bold"/>
    <w:rsid w:val="001614D4"/>
  </w:style>
  <w:style w:type="character" w:customStyle="1" w:styleId="bridgeheadb1">
    <w:name w:val="bridgeheadb1"/>
    <w:rsid w:val="001614D4"/>
  </w:style>
  <w:style w:type="character" w:customStyle="1" w:styleId="lib">
    <w:name w:val="lib"/>
    <w:rsid w:val="001614D4"/>
  </w:style>
  <w:style w:type="paragraph" w:styleId="Corpsdetexte2">
    <w:name w:val="Body Text 2"/>
    <w:basedOn w:val="Normal"/>
    <w:link w:val="Corpsdetexte2Car"/>
    <w:uiPriority w:val="99"/>
    <w:semiHidden/>
    <w:unhideWhenUsed/>
    <w:rsid w:val="001614D4"/>
    <w:pPr>
      <w:spacing w:after="120" w:line="480" w:lineRule="auto"/>
    </w:pPr>
  </w:style>
  <w:style w:type="character" w:customStyle="1" w:styleId="Corpsdetexte2Car">
    <w:name w:val="Corps de texte 2 Car"/>
    <w:link w:val="Corpsdetexte2"/>
    <w:uiPriority w:val="99"/>
    <w:semiHidden/>
    <w:rsid w:val="001614D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r">
    <w:name w:val="r"/>
    <w:basedOn w:val="a"/>
    <w:rsid w:val="001614D4"/>
    <w:pPr>
      <w:numPr>
        <w:numId w:val="5"/>
      </w:numPr>
      <w:tabs>
        <w:tab w:val="clear" w:pos="360"/>
        <w:tab w:val="num" w:pos="851"/>
      </w:tabs>
      <w:spacing w:before="60"/>
      <w:ind w:left="851" w:hanging="284"/>
    </w:pPr>
    <w:rPr>
      <w:b/>
    </w:rPr>
  </w:style>
  <w:style w:type="paragraph" w:customStyle="1" w:styleId="a">
    <w:name w:val="a"/>
    <w:basedOn w:val="Normal"/>
    <w:rsid w:val="001614D4"/>
    <w:pPr>
      <w:suppressAutoHyphens w:val="0"/>
      <w:ind w:firstLine="284"/>
    </w:pPr>
    <w:rPr>
      <w:sz w:val="22"/>
      <w:lang w:eastAsia="fr-FR"/>
    </w:rPr>
  </w:style>
  <w:style w:type="numbering" w:customStyle="1" w:styleId="Aucuneliste1">
    <w:name w:val="Aucune liste1"/>
    <w:next w:val="Aucuneliste"/>
    <w:uiPriority w:val="99"/>
    <w:semiHidden/>
    <w:rsid w:val="001614D4"/>
  </w:style>
  <w:style w:type="character" w:customStyle="1" w:styleId="WW8Num3z4">
    <w:name w:val="WW8Num3z4"/>
    <w:rsid w:val="001614D4"/>
    <w:rPr>
      <w:rFonts w:ascii="Courier New" w:hAnsi="Courier New" w:cs="Courier New"/>
    </w:rPr>
  </w:style>
  <w:style w:type="character" w:customStyle="1" w:styleId="WW8Num37z4">
    <w:name w:val="WW8Num37z4"/>
    <w:rsid w:val="001614D4"/>
    <w:rPr>
      <w:rFonts w:ascii="Courier New" w:hAnsi="Courier New"/>
    </w:rPr>
  </w:style>
  <w:style w:type="character" w:customStyle="1" w:styleId="WW8Num43z1">
    <w:name w:val="WW8Num43z1"/>
    <w:rsid w:val="001614D4"/>
    <w:rPr>
      <w:rFonts w:ascii="Courier New" w:hAnsi="Courier New" w:cs="Courier New"/>
    </w:rPr>
  </w:style>
  <w:style w:type="character" w:customStyle="1" w:styleId="WW8Num43z2">
    <w:name w:val="WW8Num43z2"/>
    <w:rsid w:val="001614D4"/>
    <w:rPr>
      <w:rFonts w:ascii="Wingdings" w:hAnsi="Wingdings"/>
    </w:rPr>
  </w:style>
  <w:style w:type="character" w:customStyle="1" w:styleId="WW8Num43z3">
    <w:name w:val="WW8Num43z3"/>
    <w:rsid w:val="001614D4"/>
    <w:rPr>
      <w:rFonts w:ascii="Symbol" w:hAnsi="Symbol"/>
    </w:rPr>
  </w:style>
  <w:style w:type="character" w:customStyle="1" w:styleId="WW8Num47z0">
    <w:name w:val="WW8Num47z0"/>
    <w:rsid w:val="001614D4"/>
    <w:rPr>
      <w:rFonts w:ascii="Symbol" w:hAnsi="Symbol"/>
    </w:rPr>
  </w:style>
  <w:style w:type="character" w:customStyle="1" w:styleId="WW8Num47z1">
    <w:name w:val="WW8Num47z1"/>
    <w:rsid w:val="001614D4"/>
    <w:rPr>
      <w:rFonts w:ascii="Courier New" w:hAnsi="Courier New" w:cs="Courier New"/>
    </w:rPr>
  </w:style>
  <w:style w:type="character" w:customStyle="1" w:styleId="WW8Num47z5">
    <w:name w:val="WW8Num47z5"/>
    <w:rsid w:val="001614D4"/>
    <w:rPr>
      <w:rFonts w:ascii="Wingdings" w:hAnsi="Wingdings"/>
    </w:rPr>
  </w:style>
  <w:style w:type="character" w:customStyle="1" w:styleId="WW8Num49z4">
    <w:name w:val="WW8Num49z4"/>
    <w:rsid w:val="001614D4"/>
    <w:rPr>
      <w:rFonts w:ascii="Courier New" w:hAnsi="Courier New" w:cs="Courier New"/>
    </w:rPr>
  </w:style>
  <w:style w:type="character" w:customStyle="1" w:styleId="Absatz-Standardschriftart">
    <w:name w:val="Absatz-Standardschriftart"/>
    <w:rsid w:val="001614D4"/>
  </w:style>
  <w:style w:type="character" w:customStyle="1" w:styleId="WW8Num7z2">
    <w:name w:val="WW8Num7z2"/>
    <w:rsid w:val="001614D4"/>
    <w:rPr>
      <w:rFonts w:ascii="Wingdings" w:hAnsi="Wingdings"/>
      <w:sz w:val="20"/>
    </w:rPr>
  </w:style>
  <w:style w:type="character" w:customStyle="1" w:styleId="WW8Num8z1">
    <w:name w:val="WW8Num8z1"/>
    <w:rsid w:val="001614D4"/>
    <w:rPr>
      <w:rFonts w:ascii="Courier New" w:hAnsi="Courier New"/>
    </w:rPr>
  </w:style>
  <w:style w:type="character" w:customStyle="1" w:styleId="WW8Num8z2">
    <w:name w:val="WW8Num8z2"/>
    <w:rsid w:val="001614D4"/>
    <w:rPr>
      <w:rFonts w:ascii="Wingdings" w:hAnsi="Wingdings"/>
    </w:rPr>
  </w:style>
  <w:style w:type="character" w:customStyle="1" w:styleId="WW8Num13z3">
    <w:name w:val="WW8Num13z3"/>
    <w:rsid w:val="001614D4"/>
    <w:rPr>
      <w:rFonts w:ascii="Symbol" w:hAnsi="Symbol"/>
    </w:rPr>
  </w:style>
  <w:style w:type="character" w:customStyle="1" w:styleId="WW8Num14z3">
    <w:name w:val="WW8Num14z3"/>
    <w:rsid w:val="001614D4"/>
    <w:rPr>
      <w:rFonts w:ascii="Symbol" w:hAnsi="Symbol"/>
    </w:rPr>
  </w:style>
  <w:style w:type="character" w:customStyle="1" w:styleId="WW8Num15z3">
    <w:name w:val="WW8Num15z3"/>
    <w:rsid w:val="001614D4"/>
    <w:rPr>
      <w:rFonts w:ascii="Symbol" w:hAnsi="Symbol"/>
    </w:rPr>
  </w:style>
  <w:style w:type="character" w:customStyle="1" w:styleId="WW8Num17z3">
    <w:name w:val="WW8Num17z3"/>
    <w:rsid w:val="001614D4"/>
    <w:rPr>
      <w:rFonts w:ascii="Symbol" w:hAnsi="Symbol"/>
    </w:rPr>
  </w:style>
  <w:style w:type="character" w:customStyle="1" w:styleId="WW8Num21z3">
    <w:name w:val="WW8Num21z3"/>
    <w:rsid w:val="001614D4"/>
    <w:rPr>
      <w:rFonts w:ascii="Symbol" w:hAnsi="Symbol"/>
    </w:rPr>
  </w:style>
  <w:style w:type="character" w:customStyle="1" w:styleId="WW8Num23z3">
    <w:name w:val="WW8Num23z3"/>
    <w:rsid w:val="001614D4"/>
    <w:rPr>
      <w:rFonts w:ascii="Symbol" w:hAnsi="Symbol"/>
    </w:rPr>
  </w:style>
  <w:style w:type="character" w:customStyle="1" w:styleId="WW8Num27z3">
    <w:name w:val="WW8Num27z3"/>
    <w:rsid w:val="001614D4"/>
    <w:rPr>
      <w:rFonts w:ascii="Symbol" w:hAnsi="Symbol"/>
    </w:rPr>
  </w:style>
  <w:style w:type="character" w:customStyle="1" w:styleId="WW8Num30z4">
    <w:name w:val="WW8Num30z4"/>
    <w:rsid w:val="001614D4"/>
    <w:rPr>
      <w:rFonts w:ascii="Courier New" w:hAnsi="Courier New"/>
    </w:rPr>
  </w:style>
  <w:style w:type="character" w:customStyle="1" w:styleId="WW8Num38z4">
    <w:name w:val="WW8Num38z4"/>
    <w:rsid w:val="001614D4"/>
    <w:rPr>
      <w:rFonts w:ascii="Courier New" w:hAnsi="Courier New"/>
    </w:rPr>
  </w:style>
  <w:style w:type="character" w:customStyle="1" w:styleId="WW8Num39z1">
    <w:name w:val="WW8Num39z1"/>
    <w:rsid w:val="001614D4"/>
    <w:rPr>
      <w:rFonts w:ascii="Courier New" w:hAnsi="Courier New" w:cs="Courier New"/>
    </w:rPr>
  </w:style>
  <w:style w:type="character" w:customStyle="1" w:styleId="WW8Num39z3">
    <w:name w:val="WW8Num39z3"/>
    <w:rsid w:val="001614D4"/>
    <w:rPr>
      <w:rFonts w:ascii="Symbol" w:hAnsi="Symbol"/>
    </w:rPr>
  </w:style>
  <w:style w:type="character" w:customStyle="1" w:styleId="WW8Num42z1">
    <w:name w:val="WW8Num42z1"/>
    <w:rsid w:val="001614D4"/>
    <w:rPr>
      <w:rFonts w:ascii="Courier New" w:hAnsi="Courier New" w:cs="Courier New"/>
    </w:rPr>
  </w:style>
  <w:style w:type="character" w:customStyle="1" w:styleId="WW8Num42z2">
    <w:name w:val="WW8Num42z2"/>
    <w:rsid w:val="001614D4"/>
    <w:rPr>
      <w:rFonts w:ascii="Wingdings" w:hAnsi="Wingdings"/>
    </w:rPr>
  </w:style>
  <w:style w:type="character" w:customStyle="1" w:styleId="WW8Num44z1">
    <w:name w:val="WW8Num44z1"/>
    <w:rsid w:val="001614D4"/>
    <w:rPr>
      <w:rFonts w:ascii="Courier New" w:hAnsi="Courier New" w:cs="Courier New"/>
    </w:rPr>
  </w:style>
  <w:style w:type="character" w:customStyle="1" w:styleId="WW8Num44z2">
    <w:name w:val="WW8Num44z2"/>
    <w:rsid w:val="001614D4"/>
    <w:rPr>
      <w:rFonts w:ascii="Wingdings" w:hAnsi="Wingdings"/>
    </w:rPr>
  </w:style>
  <w:style w:type="character" w:customStyle="1" w:styleId="WW8Num46z3">
    <w:name w:val="WW8Num46z3"/>
    <w:rsid w:val="001614D4"/>
    <w:rPr>
      <w:rFonts w:ascii="Symbol" w:hAnsi="Symbol"/>
    </w:rPr>
  </w:style>
  <w:style w:type="character" w:customStyle="1" w:styleId="WW8Num47z2">
    <w:name w:val="WW8Num47z2"/>
    <w:rsid w:val="001614D4"/>
    <w:rPr>
      <w:rFonts w:ascii="Wingdings" w:hAnsi="Wingdings"/>
    </w:rPr>
  </w:style>
  <w:style w:type="character" w:customStyle="1" w:styleId="WW8Num49z5">
    <w:name w:val="WW8Num49z5"/>
    <w:rsid w:val="001614D4"/>
    <w:rPr>
      <w:rFonts w:ascii="Wingdings" w:hAnsi="Wingdings"/>
    </w:rPr>
  </w:style>
  <w:style w:type="character" w:customStyle="1" w:styleId="WW8Num51z1">
    <w:name w:val="WW8Num51z1"/>
    <w:rsid w:val="001614D4"/>
    <w:rPr>
      <w:rFonts w:ascii="Symbol" w:hAnsi="Symbol"/>
    </w:rPr>
  </w:style>
  <w:style w:type="character" w:customStyle="1" w:styleId="WW8Num51z4">
    <w:name w:val="WW8Num51z4"/>
    <w:rsid w:val="001614D4"/>
    <w:rPr>
      <w:rFonts w:ascii="Courier New" w:hAnsi="Courier New" w:cs="Courier New"/>
    </w:rPr>
  </w:style>
  <w:style w:type="character" w:customStyle="1" w:styleId="WW8Num54z2">
    <w:name w:val="WW8Num54z2"/>
    <w:rsid w:val="001614D4"/>
    <w:rPr>
      <w:rFonts w:ascii="Wingdings" w:hAnsi="Wingdings"/>
    </w:rPr>
  </w:style>
  <w:style w:type="character" w:customStyle="1" w:styleId="WW8Num57z0">
    <w:name w:val="WW8Num57z0"/>
    <w:rsid w:val="001614D4"/>
    <w:rPr>
      <w:rFonts w:ascii="Symbol" w:hAnsi="Symbol"/>
    </w:rPr>
  </w:style>
  <w:style w:type="character" w:customStyle="1" w:styleId="WW8Num57z1">
    <w:name w:val="WW8Num57z1"/>
    <w:rsid w:val="001614D4"/>
    <w:rPr>
      <w:rFonts w:ascii="Courier New" w:hAnsi="Courier New" w:cs="Courier New"/>
    </w:rPr>
  </w:style>
  <w:style w:type="character" w:customStyle="1" w:styleId="WW8Num57z2">
    <w:name w:val="WW8Num57z2"/>
    <w:rsid w:val="001614D4"/>
    <w:rPr>
      <w:rFonts w:ascii="Wingdings" w:hAnsi="Wingdings"/>
    </w:rPr>
  </w:style>
  <w:style w:type="character" w:customStyle="1" w:styleId="WW8Num58z1">
    <w:name w:val="WW8Num58z1"/>
    <w:rsid w:val="001614D4"/>
    <w:rPr>
      <w:rFonts w:ascii="Courier New" w:hAnsi="Courier New" w:cs="Courier New"/>
    </w:rPr>
  </w:style>
  <w:style w:type="character" w:customStyle="1" w:styleId="WW8Num58z2">
    <w:name w:val="WW8Num58z2"/>
    <w:rsid w:val="001614D4"/>
    <w:rPr>
      <w:rFonts w:ascii="Wingdings" w:hAnsi="Wingdings"/>
    </w:rPr>
  </w:style>
  <w:style w:type="character" w:customStyle="1" w:styleId="WW8NumSt3z0">
    <w:name w:val="WW8NumSt3z0"/>
    <w:rsid w:val="001614D4"/>
    <w:rPr>
      <w:rFonts w:ascii="Symbol" w:hAnsi="Symbol"/>
    </w:rPr>
  </w:style>
  <w:style w:type="character" w:customStyle="1" w:styleId="t2">
    <w:name w:val="t2"/>
    <w:rsid w:val="001614D4"/>
  </w:style>
  <w:style w:type="character" w:customStyle="1" w:styleId="corpstexte">
    <w:name w:val="corpstexte"/>
    <w:rsid w:val="001614D4"/>
  </w:style>
  <w:style w:type="character" w:customStyle="1" w:styleId="corpstextegrasrouge">
    <w:name w:val="corpstextegrasrouge"/>
    <w:rsid w:val="001614D4"/>
  </w:style>
  <w:style w:type="character" w:customStyle="1" w:styleId="TextecourantCarCar">
    <w:name w:val="Texte courant Car Car"/>
    <w:rsid w:val="001614D4"/>
    <w:rPr>
      <w:rFonts w:ascii="New York" w:hAnsi="New York"/>
      <w:sz w:val="24"/>
      <w:lang w:val="fr-FR" w:eastAsia="ar-SA" w:bidi="ar-SA"/>
    </w:rPr>
  </w:style>
  <w:style w:type="character" w:customStyle="1" w:styleId="StyleTextecourantVerdana9ptCarCar">
    <w:name w:val="Style Texte courant + Verdana 9 pt Car Car"/>
    <w:rsid w:val="001614D4"/>
    <w:rPr>
      <w:rFonts w:ascii="Verdana" w:hAnsi="Verdana"/>
      <w:sz w:val="18"/>
      <w:lang w:val="fr-FR" w:eastAsia="ar-SA" w:bidi="ar-SA"/>
    </w:rPr>
  </w:style>
  <w:style w:type="character" w:customStyle="1" w:styleId="Textecourant1erCarCar">
    <w:name w:val="Texte courant 1er § Car Car"/>
    <w:rsid w:val="001614D4"/>
    <w:rPr>
      <w:rFonts w:ascii="New York" w:hAnsi="New York"/>
      <w:sz w:val="24"/>
      <w:lang w:val="fr-FR" w:eastAsia="ar-SA" w:bidi="ar-SA"/>
    </w:rPr>
  </w:style>
  <w:style w:type="character" w:customStyle="1" w:styleId="StyleTextecourant1erVerdana9ptCarCar">
    <w:name w:val="Style Texte courant 1er § + Verdana 9 pt Car Car"/>
    <w:rsid w:val="001614D4"/>
    <w:rPr>
      <w:rFonts w:ascii="Verdana" w:hAnsi="Verdana"/>
      <w:sz w:val="18"/>
      <w:lang w:val="fr-FR" w:eastAsia="ar-SA" w:bidi="ar-SA"/>
    </w:rPr>
  </w:style>
  <w:style w:type="character" w:customStyle="1" w:styleId="t4">
    <w:name w:val="t4"/>
    <w:rsid w:val="001614D4"/>
    <w:rPr>
      <w:rFonts w:ascii="Verdana" w:hAnsi="Verdana"/>
      <w:sz w:val="20"/>
      <w:szCs w:val="20"/>
    </w:rPr>
  </w:style>
  <w:style w:type="paragraph" w:customStyle="1" w:styleId="Liste1cours">
    <w:name w:val="Liste1cours"/>
    <w:basedOn w:val="Normal"/>
    <w:rsid w:val="001614D4"/>
    <w:pPr>
      <w:widowControl w:val="0"/>
    </w:pPr>
  </w:style>
  <w:style w:type="paragraph" w:customStyle="1" w:styleId="Corpsdetexte21">
    <w:name w:val="Corps de texte 21"/>
    <w:basedOn w:val="Normal"/>
    <w:rsid w:val="001614D4"/>
    <w:rPr>
      <w:color w:val="382C24"/>
    </w:rPr>
  </w:style>
  <w:style w:type="paragraph" w:customStyle="1" w:styleId="OmniPage10">
    <w:name w:val="OmniPage #10"/>
    <w:basedOn w:val="Normal"/>
    <w:rsid w:val="001614D4"/>
    <w:pPr>
      <w:overflowPunct w:val="0"/>
      <w:autoSpaceDE w:val="0"/>
      <w:ind w:left="8775" w:right="45" w:firstLine="165"/>
      <w:textAlignment w:val="baseline"/>
    </w:pPr>
    <w:rPr>
      <w:sz w:val="20"/>
    </w:rPr>
  </w:style>
  <w:style w:type="paragraph" w:customStyle="1" w:styleId="OmniPage11">
    <w:name w:val="OmniPage #11"/>
    <w:basedOn w:val="Normal"/>
    <w:rsid w:val="001614D4"/>
    <w:pPr>
      <w:tabs>
        <w:tab w:val="left" w:pos="1020"/>
        <w:tab w:val="right" w:pos="4715"/>
      </w:tabs>
      <w:overflowPunct w:val="0"/>
      <w:autoSpaceDE w:val="0"/>
      <w:ind w:left="795" w:right="6675"/>
      <w:jc w:val="left"/>
      <w:textAlignment w:val="baseline"/>
    </w:pPr>
    <w:rPr>
      <w:sz w:val="20"/>
    </w:rPr>
  </w:style>
  <w:style w:type="paragraph" w:customStyle="1" w:styleId="OmniPage264">
    <w:name w:val="OmniPage #264"/>
    <w:basedOn w:val="Normal"/>
    <w:rsid w:val="001614D4"/>
    <w:pPr>
      <w:tabs>
        <w:tab w:val="right" w:pos="8788"/>
      </w:tabs>
      <w:overflowPunct w:val="0"/>
      <w:autoSpaceDE w:val="0"/>
      <w:ind w:left="3504" w:right="5561"/>
      <w:jc w:val="left"/>
      <w:textAlignment w:val="baseline"/>
    </w:pPr>
    <w:rPr>
      <w:sz w:val="20"/>
    </w:rPr>
  </w:style>
  <w:style w:type="paragraph" w:customStyle="1" w:styleId="OmniPage265">
    <w:name w:val="OmniPage #265"/>
    <w:basedOn w:val="Normal"/>
    <w:rsid w:val="001614D4"/>
    <w:pPr>
      <w:tabs>
        <w:tab w:val="right" w:pos="8670"/>
        <w:tab w:val="right" w:pos="8998"/>
      </w:tabs>
      <w:overflowPunct w:val="0"/>
      <w:autoSpaceDE w:val="0"/>
      <w:ind w:left="3504" w:right="5351"/>
      <w:jc w:val="left"/>
      <w:textAlignment w:val="baseline"/>
    </w:pPr>
    <w:rPr>
      <w:sz w:val="20"/>
    </w:rPr>
  </w:style>
  <w:style w:type="paragraph" w:customStyle="1" w:styleId="OmniPage267">
    <w:name w:val="OmniPage #267"/>
    <w:basedOn w:val="Normal"/>
    <w:rsid w:val="001614D4"/>
    <w:pPr>
      <w:overflowPunct w:val="0"/>
      <w:autoSpaceDE w:val="0"/>
      <w:ind w:left="6159" w:right="2726" w:firstLine="165"/>
      <w:textAlignment w:val="baseline"/>
    </w:pPr>
    <w:rPr>
      <w:sz w:val="20"/>
    </w:rPr>
  </w:style>
  <w:style w:type="paragraph" w:customStyle="1" w:styleId="indent2">
    <w:name w:val="indent2"/>
    <w:basedOn w:val="Normal"/>
    <w:rsid w:val="001614D4"/>
    <w:pPr>
      <w:spacing w:before="100" w:after="100"/>
      <w:jc w:val="left"/>
    </w:pPr>
    <w:rPr>
      <w:szCs w:val="24"/>
    </w:rPr>
  </w:style>
  <w:style w:type="paragraph" w:customStyle="1" w:styleId="Textecourant1erCar">
    <w:name w:val="Texte courant 1er § Car"/>
    <w:basedOn w:val="Normal"/>
    <w:rsid w:val="001614D4"/>
    <w:pPr>
      <w:overflowPunct w:val="0"/>
      <w:autoSpaceDE w:val="0"/>
      <w:spacing w:after="20" w:line="300" w:lineRule="exact"/>
      <w:textAlignment w:val="baseline"/>
    </w:pPr>
    <w:rPr>
      <w:rFonts w:ascii="New York" w:hAnsi="New York"/>
    </w:rPr>
  </w:style>
  <w:style w:type="paragraph" w:customStyle="1" w:styleId="TextecourantCar">
    <w:name w:val="Texte courant Car"/>
    <w:basedOn w:val="Normal"/>
    <w:rsid w:val="001614D4"/>
    <w:pPr>
      <w:overflowPunct w:val="0"/>
      <w:autoSpaceDE w:val="0"/>
      <w:spacing w:after="20" w:line="300" w:lineRule="exact"/>
      <w:ind w:firstLine="227"/>
      <w:textAlignment w:val="baseline"/>
    </w:pPr>
    <w:rPr>
      <w:rFonts w:ascii="New York" w:hAnsi="New York"/>
    </w:rPr>
  </w:style>
  <w:style w:type="paragraph" w:customStyle="1" w:styleId="StyleExempleVerdana9ptPremireligne04cmAvant6p">
    <w:name w:val="Style Exemple + Verdana 9 pt Première ligne : 04 cm Avant : 6 p..."/>
    <w:basedOn w:val="Exemple"/>
    <w:rsid w:val="001614D4"/>
    <w:pPr>
      <w:pBdr>
        <w:left w:val="none" w:sz="0" w:space="0" w:color="auto"/>
      </w:pBdr>
      <w:spacing w:before="120" w:after="0" w:line="240" w:lineRule="auto"/>
    </w:pPr>
    <w:rPr>
      <w:rFonts w:ascii="Verdana" w:hAnsi="Verdana"/>
      <w:sz w:val="18"/>
    </w:rPr>
  </w:style>
  <w:style w:type="paragraph" w:customStyle="1" w:styleId="StyleTextecourantVerdana9ptCar">
    <w:name w:val="Style Texte courant + Verdana 9 pt Car"/>
    <w:basedOn w:val="TextecourantCar"/>
    <w:rsid w:val="001614D4"/>
    <w:pPr>
      <w:spacing w:before="120" w:line="240" w:lineRule="auto"/>
      <w:ind w:firstLine="0"/>
    </w:pPr>
    <w:rPr>
      <w:rFonts w:ascii="Verdana" w:hAnsi="Verdana"/>
      <w:sz w:val="18"/>
    </w:rPr>
  </w:style>
  <w:style w:type="paragraph" w:customStyle="1" w:styleId="StyleTextecourant1erVerdana9ptCar">
    <w:name w:val="Style Texte courant 1er § + Verdana 9 pt Car"/>
    <w:basedOn w:val="Textecourant1erCar"/>
    <w:rsid w:val="001614D4"/>
    <w:pPr>
      <w:spacing w:before="120" w:line="240" w:lineRule="auto"/>
    </w:pPr>
    <w:rPr>
      <w:rFonts w:ascii="Verdana" w:hAnsi="Verdana"/>
      <w:sz w:val="18"/>
    </w:rPr>
  </w:style>
  <w:style w:type="paragraph" w:customStyle="1" w:styleId="StyleTextecourantVerdana9pt">
    <w:name w:val="Style Texte courant + Verdana 9 pt"/>
    <w:basedOn w:val="TextecourantCar"/>
    <w:rsid w:val="001614D4"/>
    <w:pPr>
      <w:spacing w:before="120" w:line="240" w:lineRule="auto"/>
      <w:ind w:firstLine="0"/>
    </w:pPr>
    <w:rPr>
      <w:rFonts w:ascii="Verdana" w:hAnsi="Verdana"/>
      <w:sz w:val="18"/>
    </w:rPr>
  </w:style>
  <w:style w:type="paragraph" w:customStyle="1" w:styleId="StyleTextecourant1erVerdana9pt">
    <w:name w:val="Style Texte courant 1er § + Verdana 9 pt"/>
    <w:basedOn w:val="Textecourant1er"/>
    <w:rsid w:val="001614D4"/>
    <w:pPr>
      <w:spacing w:before="120" w:line="240" w:lineRule="auto"/>
    </w:pPr>
    <w:rPr>
      <w:rFonts w:ascii="Verdana" w:hAnsi="Verdana"/>
      <w:sz w:val="18"/>
    </w:rPr>
  </w:style>
  <w:style w:type="paragraph" w:customStyle="1" w:styleId="lgende0">
    <w:name w:val="légende"/>
    <w:basedOn w:val="Normal"/>
    <w:rsid w:val="001614D4"/>
    <w:pPr>
      <w:spacing w:before="200" w:after="160"/>
      <w:jc w:val="center"/>
    </w:pPr>
    <w:rPr>
      <w:rFonts w:ascii="Arial" w:hAnsi="Arial"/>
      <w:b/>
      <w:sz w:val="20"/>
    </w:rPr>
  </w:style>
  <w:style w:type="paragraph" w:customStyle="1" w:styleId="spip1">
    <w:name w:val="spip1"/>
    <w:basedOn w:val="Normal"/>
    <w:rsid w:val="001614D4"/>
    <w:pPr>
      <w:spacing w:before="100" w:after="100"/>
    </w:pPr>
    <w:rPr>
      <w:rFonts w:ascii="Verdana" w:hAnsi="Verdana"/>
      <w:sz w:val="22"/>
      <w:szCs w:val="22"/>
    </w:rPr>
  </w:style>
  <w:style w:type="paragraph" w:customStyle="1" w:styleId="s">
    <w:name w:val="s"/>
    <w:basedOn w:val="Normal"/>
    <w:rsid w:val="001614D4"/>
    <w:pPr>
      <w:spacing w:before="100" w:after="100"/>
      <w:jc w:val="left"/>
    </w:pPr>
    <w:rPr>
      <w:rFonts w:ascii="Verdana" w:eastAsia="SimSun" w:hAnsi="Verdana"/>
      <w:sz w:val="14"/>
      <w:szCs w:val="14"/>
    </w:rPr>
  </w:style>
  <w:style w:type="paragraph" w:customStyle="1" w:styleId="t">
    <w:name w:val="t"/>
    <w:basedOn w:val="Normal"/>
    <w:rsid w:val="001614D4"/>
    <w:pPr>
      <w:spacing w:before="100" w:after="100"/>
      <w:jc w:val="left"/>
    </w:pPr>
    <w:rPr>
      <w:rFonts w:ascii="Verdana" w:eastAsia="SimSun" w:hAnsi="Verdana"/>
      <w:sz w:val="20"/>
    </w:rPr>
  </w:style>
  <w:style w:type="paragraph" w:customStyle="1" w:styleId="spip">
    <w:name w:val="spip"/>
    <w:basedOn w:val="Normal"/>
    <w:rsid w:val="001614D4"/>
    <w:pPr>
      <w:spacing w:before="100" w:after="100"/>
      <w:jc w:val="left"/>
    </w:pPr>
    <w:rPr>
      <w:szCs w:val="24"/>
    </w:rPr>
  </w:style>
  <w:style w:type="paragraph" w:customStyle="1" w:styleId="para8">
    <w:name w:val="para8"/>
    <w:basedOn w:val="Normal"/>
    <w:rsid w:val="001614D4"/>
    <w:pPr>
      <w:suppressAutoHyphens w:val="0"/>
      <w:spacing w:before="150" w:after="150"/>
      <w:ind w:left="150"/>
      <w:jc w:val="left"/>
    </w:pPr>
    <w:rPr>
      <w:color w:val="000000"/>
      <w:sz w:val="18"/>
      <w:szCs w:val="18"/>
      <w:lang w:eastAsia="fr-FR"/>
    </w:rPr>
  </w:style>
  <w:style w:type="paragraph" w:customStyle="1" w:styleId="western">
    <w:name w:val="western"/>
    <w:basedOn w:val="Normal"/>
    <w:rsid w:val="001614D4"/>
    <w:pPr>
      <w:suppressAutoHyphens w:val="0"/>
      <w:spacing w:before="100" w:beforeAutospacing="1" w:after="62"/>
      <w:jc w:val="left"/>
    </w:pPr>
    <w:rPr>
      <w:sz w:val="18"/>
      <w:szCs w:val="18"/>
      <w:lang w:eastAsia="fr-FR"/>
    </w:rPr>
  </w:style>
  <w:style w:type="paragraph" w:styleId="Retraitcorpsdetexte2">
    <w:name w:val="Body Text Indent 2"/>
    <w:basedOn w:val="Normal"/>
    <w:link w:val="Retraitcorpsdetexte2Car"/>
    <w:unhideWhenUsed/>
    <w:rsid w:val="001614D4"/>
    <w:pPr>
      <w:spacing w:after="120" w:line="480" w:lineRule="auto"/>
      <w:ind w:left="283"/>
    </w:pPr>
  </w:style>
  <w:style w:type="character" w:customStyle="1" w:styleId="Retraitcorpsdetexte2Car">
    <w:name w:val="Retrait corps de texte 2 Car"/>
    <w:link w:val="Retraitcorpsdetexte2"/>
    <w:rsid w:val="001614D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etraitcorpsdetexte3">
    <w:name w:val="Body Text Indent 3"/>
    <w:basedOn w:val="Normal"/>
    <w:link w:val="Retraitcorpsdetexte3Car"/>
    <w:unhideWhenUsed/>
    <w:rsid w:val="001614D4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link w:val="Retraitcorpsdetexte3"/>
    <w:rsid w:val="001614D4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paralistitem2">
    <w:name w:val="paralistitem2"/>
    <w:basedOn w:val="Normal"/>
    <w:rsid w:val="001614D4"/>
    <w:pPr>
      <w:suppressAutoHyphens w:val="0"/>
      <w:spacing w:before="100" w:beforeAutospacing="1" w:after="100" w:afterAutospacing="1"/>
      <w:ind w:left="150"/>
    </w:pPr>
    <w:rPr>
      <w:color w:val="000000"/>
      <w:sz w:val="18"/>
      <w:szCs w:val="18"/>
      <w:lang w:eastAsia="fr-FR"/>
    </w:rPr>
  </w:style>
  <w:style w:type="numbering" w:customStyle="1" w:styleId="Aucuneliste2">
    <w:name w:val="Aucune liste2"/>
    <w:next w:val="Aucuneliste"/>
    <w:semiHidden/>
    <w:unhideWhenUsed/>
    <w:rsid w:val="001614D4"/>
  </w:style>
  <w:style w:type="paragraph" w:customStyle="1" w:styleId="chapitren">
    <w:name w:val="chapitre n°"/>
    <w:basedOn w:val="Normal"/>
    <w:rsid w:val="001614D4"/>
    <w:pPr>
      <w:suppressAutoHyphens w:val="0"/>
      <w:spacing w:before="1200" w:after="600"/>
      <w:jc w:val="center"/>
    </w:pPr>
    <w:rPr>
      <w:rFonts w:ascii="Arial" w:hAnsi="Arial"/>
      <w:b/>
      <w:smallCaps/>
      <w:sz w:val="44"/>
      <w:lang w:eastAsia="fr-FR"/>
    </w:rPr>
  </w:style>
  <w:style w:type="paragraph" w:customStyle="1" w:styleId="nonc">
    <w:name w:val="énoncé"/>
    <w:basedOn w:val="Normal"/>
    <w:rsid w:val="001614D4"/>
    <w:pPr>
      <w:suppressAutoHyphens w:val="0"/>
      <w:spacing w:before="360" w:after="240"/>
      <w:jc w:val="left"/>
    </w:pPr>
    <w:rPr>
      <w:rFonts w:ascii="Arial" w:hAnsi="Arial"/>
      <w:b/>
      <w:sz w:val="28"/>
      <w:lang w:eastAsia="fr-FR"/>
    </w:rPr>
  </w:style>
  <w:style w:type="paragraph" w:customStyle="1" w:styleId="titrechap">
    <w:name w:val="titre chap"/>
    <w:basedOn w:val="Normal"/>
    <w:rsid w:val="001614D4"/>
    <w:pPr>
      <w:suppressAutoHyphens w:val="0"/>
      <w:spacing w:before="120" w:after="1200"/>
      <w:jc w:val="center"/>
    </w:pPr>
    <w:rPr>
      <w:rFonts w:ascii="Arial" w:hAnsi="Arial"/>
      <w:b/>
      <w:spacing w:val="20"/>
      <w:sz w:val="52"/>
      <w:lang w:eastAsia="fr-FR"/>
    </w:rPr>
  </w:style>
  <w:style w:type="paragraph" w:styleId="Textebrut">
    <w:name w:val="Plain Text"/>
    <w:basedOn w:val="Normal"/>
    <w:link w:val="TextebrutCar"/>
    <w:rsid w:val="001614D4"/>
    <w:pPr>
      <w:suppressAutoHyphens w:val="0"/>
      <w:jc w:val="left"/>
    </w:pPr>
    <w:rPr>
      <w:rFonts w:ascii="Courier New" w:hAnsi="Courier New" w:cs="Courier New"/>
      <w:sz w:val="20"/>
      <w:lang w:eastAsia="fr-FR"/>
    </w:rPr>
  </w:style>
  <w:style w:type="character" w:customStyle="1" w:styleId="TextebrutCar">
    <w:name w:val="Texte brut Car"/>
    <w:link w:val="Textebrut"/>
    <w:rsid w:val="001614D4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Annexes">
    <w:name w:val="Titre Annexes"/>
    <w:basedOn w:val="Normal"/>
    <w:rsid w:val="001614D4"/>
    <w:pPr>
      <w:keepNext/>
      <w:tabs>
        <w:tab w:val="left" w:pos="623"/>
      </w:tabs>
      <w:suppressAutoHyphens w:val="0"/>
      <w:overflowPunct w:val="0"/>
      <w:autoSpaceDE w:val="0"/>
      <w:autoSpaceDN w:val="0"/>
      <w:adjustRightInd w:val="0"/>
      <w:spacing w:before="439" w:after="160" w:line="319" w:lineRule="exact"/>
      <w:ind w:left="623" w:hanging="624"/>
      <w:jc w:val="center"/>
      <w:textAlignment w:val="baseline"/>
    </w:pPr>
    <w:rPr>
      <w:rFonts w:ascii="Helvetica" w:hAnsi="Helvetica"/>
      <w:b/>
      <w:caps/>
      <w:sz w:val="28"/>
      <w:lang w:eastAsia="fr-FR"/>
    </w:rPr>
  </w:style>
  <w:style w:type="paragraph" w:customStyle="1" w:styleId="Enoncexos1er">
    <w:name w:val="Enoncé exos 1er§"/>
    <w:basedOn w:val="Normal"/>
    <w:rsid w:val="001614D4"/>
    <w:pPr>
      <w:pBdr>
        <w:top w:val="single" w:sz="6" w:space="10" w:color="auto"/>
      </w:pBdr>
      <w:tabs>
        <w:tab w:val="left" w:pos="566"/>
      </w:tabs>
      <w:suppressAutoHyphens w:val="0"/>
      <w:overflowPunct w:val="0"/>
      <w:autoSpaceDE w:val="0"/>
      <w:autoSpaceDN w:val="0"/>
      <w:adjustRightInd w:val="0"/>
      <w:spacing w:before="320" w:after="40" w:line="280" w:lineRule="exact"/>
      <w:textAlignment w:val="baseline"/>
    </w:pPr>
    <w:rPr>
      <w:rFonts w:ascii="New York" w:hAnsi="New York"/>
      <w:lang w:eastAsia="fr-FR"/>
    </w:rPr>
  </w:style>
  <w:style w:type="character" w:customStyle="1" w:styleId="texte1">
    <w:name w:val="texte1"/>
    <w:rsid w:val="001614D4"/>
    <w:rPr>
      <w:rFonts w:ascii="Verdana" w:hAnsi="Verdana" w:hint="default"/>
      <w:color w:val="000000"/>
      <w:sz w:val="17"/>
      <w:szCs w:val="17"/>
    </w:rPr>
  </w:style>
  <w:style w:type="character" w:customStyle="1" w:styleId="nowrap">
    <w:name w:val="nowrap"/>
    <w:rsid w:val="001614D4"/>
  </w:style>
  <w:style w:type="paragraph" w:customStyle="1" w:styleId="TableContents">
    <w:name w:val="Table Contents"/>
    <w:basedOn w:val="Standard"/>
    <w:rsid w:val="001614D4"/>
    <w:pPr>
      <w:widowControl/>
      <w:suppressLineNumbers/>
    </w:pPr>
    <w:rPr>
      <w:rFonts w:ascii="Arial" w:eastAsia="Times New Roman" w:hAnsi="Arial" w:cs="Arial"/>
      <w:color w:val="000080"/>
      <w:sz w:val="20"/>
      <w:szCs w:val="20"/>
      <w:lang w:eastAsia="zh-CN"/>
    </w:rPr>
  </w:style>
  <w:style w:type="paragraph" w:customStyle="1" w:styleId="Footnote">
    <w:name w:val="Footnote"/>
    <w:basedOn w:val="Standard"/>
    <w:rsid w:val="001614D4"/>
    <w:pPr>
      <w:widowControl/>
      <w:suppressLineNumbers/>
      <w:ind w:left="339" w:hanging="339"/>
    </w:pPr>
    <w:rPr>
      <w:rFonts w:ascii="Arial" w:eastAsia="Times New Roman" w:hAnsi="Arial" w:cs="Arial"/>
      <w:color w:val="000080"/>
      <w:sz w:val="20"/>
      <w:szCs w:val="20"/>
      <w:lang w:eastAsia="zh-CN"/>
    </w:rPr>
  </w:style>
  <w:style w:type="character" w:styleId="Appelnotedebasdep">
    <w:name w:val="footnote reference"/>
    <w:uiPriority w:val="99"/>
    <w:semiHidden/>
    <w:unhideWhenUsed/>
    <w:rsid w:val="001614D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1614D4"/>
    <w:pPr>
      <w:ind w:left="708"/>
    </w:pPr>
  </w:style>
  <w:style w:type="character" w:styleId="Accentuation">
    <w:name w:val="Emphasis"/>
    <w:uiPriority w:val="20"/>
    <w:qFormat/>
    <w:rsid w:val="001614D4"/>
    <w:rPr>
      <w:i/>
      <w:iCs/>
    </w:rPr>
  </w:style>
  <w:style w:type="table" w:styleId="Grilledetableauclaire">
    <w:name w:val="Grid Table Light"/>
    <w:basedOn w:val="TableauNormal"/>
    <w:uiPriority w:val="40"/>
    <w:rsid w:val="00161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justify">
    <w:name w:val="justify"/>
    <w:basedOn w:val="Normal"/>
    <w:rsid w:val="001614D4"/>
    <w:pPr>
      <w:suppressAutoHyphens w:val="0"/>
      <w:spacing w:before="100" w:beforeAutospacing="1" w:after="100" w:afterAutospacing="1"/>
      <w:jc w:val="left"/>
    </w:pPr>
    <w:rPr>
      <w:szCs w:val="24"/>
      <w:lang w:eastAsia="fr-FR"/>
    </w:rPr>
  </w:style>
  <w:style w:type="character" w:styleId="Marquedecommentaire">
    <w:name w:val="annotation reference"/>
    <w:uiPriority w:val="99"/>
    <w:semiHidden/>
    <w:unhideWhenUsed/>
    <w:rsid w:val="001614D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614D4"/>
    <w:rPr>
      <w:sz w:val="20"/>
    </w:rPr>
  </w:style>
  <w:style w:type="character" w:customStyle="1" w:styleId="CommentaireCar">
    <w:name w:val="Commentaire Car"/>
    <w:link w:val="Commentaire"/>
    <w:uiPriority w:val="99"/>
    <w:semiHidden/>
    <w:rsid w:val="001614D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614D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1614D4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vail\btssio_nf\styles\SI2_01_sty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SI2_01_style.dotx</Template>
  <TotalTime>0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drogue</cp:lastModifiedBy>
  <cp:revision>4</cp:revision>
  <dcterms:created xsi:type="dcterms:W3CDTF">2017-03-04T09:58:00Z</dcterms:created>
  <dcterms:modified xsi:type="dcterms:W3CDTF">2023-01-11T17:18:00Z</dcterms:modified>
</cp:coreProperties>
</file>