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EA2A" w14:textId="77777777" w:rsidR="00372E2A" w:rsidRPr="004C0716" w:rsidRDefault="00372E2A" w:rsidP="00372E2A">
      <w:pPr>
        <w:pStyle w:val="Titre"/>
      </w:pPr>
      <w:bookmarkStart w:id="0" w:name="_Toc93694606"/>
      <w:r w:rsidRPr="004C0716">
        <w:t>MISE EN PLACE de L’INTERCONNEXION entre les deux SITES</w:t>
      </w:r>
      <w:r>
        <w:t xml:space="preserve"> </w:t>
      </w:r>
      <w:r w:rsidRPr="004C0716">
        <w:t xml:space="preserve">et donc entre les deux instances de </w:t>
      </w:r>
      <w:proofErr w:type="spellStart"/>
      <w:r w:rsidRPr="004C0716">
        <w:t>Packet</w:t>
      </w:r>
      <w:proofErr w:type="spellEnd"/>
      <w:r w:rsidRPr="004C0716">
        <w:t xml:space="preserve"> Tracer</w:t>
      </w:r>
      <w:bookmarkEnd w:id="0"/>
    </w:p>
    <w:p w14:paraId="359A163D" w14:textId="2930ABF5" w:rsidR="00372E2A" w:rsidRDefault="00372E2A" w:rsidP="00372E2A">
      <w:pPr>
        <w:contextualSpacing/>
        <w:mirrorIndents/>
        <w:rPr>
          <w:rFonts w:ascii="Garamond" w:hAnsi="Garamond"/>
          <w:szCs w:val="24"/>
        </w:rPr>
      </w:pPr>
    </w:p>
    <w:p w14:paraId="4B419A57" w14:textId="2ECAC842" w:rsidR="004E7932" w:rsidRDefault="004E7932" w:rsidP="00372E2A">
      <w:pPr>
        <w:contextualSpacing/>
        <w:mirrorIndents/>
        <w:rPr>
          <w:rFonts w:ascii="Garamond" w:hAnsi="Garamond"/>
          <w:szCs w:val="24"/>
        </w:rPr>
      </w:pPr>
    </w:p>
    <w:p w14:paraId="34715ED9" w14:textId="77777777" w:rsidR="004E7932" w:rsidRDefault="004E7932" w:rsidP="00372E2A">
      <w:pPr>
        <w:contextualSpacing/>
        <w:mirrorIndents/>
        <w:rPr>
          <w:rFonts w:ascii="Garamond" w:hAnsi="Garamond"/>
          <w:szCs w:val="24"/>
        </w:rPr>
      </w:pPr>
    </w:p>
    <w:p w14:paraId="50440977"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 xml:space="preserve">Il faut choisir ensuite quel site aura la connexion </w:t>
      </w:r>
      <w:r w:rsidRPr="004C0716">
        <w:rPr>
          <w:rFonts w:ascii="Garamond" w:hAnsi="Garamond"/>
          <w:b/>
          <w:szCs w:val="24"/>
          <w:u w:val="single"/>
        </w:rPr>
        <w:t>entrante</w:t>
      </w:r>
      <w:r w:rsidRPr="004C0716">
        <w:rPr>
          <w:rFonts w:ascii="Garamond" w:hAnsi="Garamond"/>
          <w:szCs w:val="24"/>
        </w:rPr>
        <w:t xml:space="preserve"> (</w:t>
      </w:r>
      <w:proofErr w:type="spellStart"/>
      <w:r w:rsidRPr="004C0716">
        <w:rPr>
          <w:rFonts w:ascii="Garamond" w:hAnsi="Garamond"/>
          <w:b/>
          <w:szCs w:val="24"/>
        </w:rPr>
        <w:t>Incoming</w:t>
      </w:r>
      <w:proofErr w:type="spellEnd"/>
      <w:r w:rsidRPr="004C0716">
        <w:rPr>
          <w:rFonts w:ascii="Garamond" w:hAnsi="Garamond"/>
          <w:szCs w:val="24"/>
        </w:rPr>
        <w:t xml:space="preserve">) et quel site aura la connexion </w:t>
      </w:r>
      <w:r w:rsidRPr="004C0716">
        <w:rPr>
          <w:rFonts w:ascii="Garamond" w:hAnsi="Garamond"/>
          <w:b/>
          <w:szCs w:val="24"/>
          <w:u w:val="single"/>
        </w:rPr>
        <w:t>sortante</w:t>
      </w:r>
      <w:r w:rsidRPr="004C0716">
        <w:rPr>
          <w:rFonts w:ascii="Garamond" w:hAnsi="Garamond"/>
          <w:szCs w:val="24"/>
        </w:rPr>
        <w:t xml:space="preserve"> (</w:t>
      </w:r>
      <w:proofErr w:type="spellStart"/>
      <w:r w:rsidRPr="004C0716">
        <w:rPr>
          <w:rFonts w:ascii="Garamond" w:hAnsi="Garamond"/>
          <w:b/>
          <w:szCs w:val="24"/>
        </w:rPr>
        <w:t>Outgoing</w:t>
      </w:r>
      <w:proofErr w:type="spellEnd"/>
      <w:r w:rsidRPr="004C0716">
        <w:rPr>
          <w:rFonts w:ascii="Garamond" w:hAnsi="Garamond"/>
          <w:szCs w:val="24"/>
        </w:rPr>
        <w:t>) :</w:t>
      </w:r>
    </w:p>
    <w:p w14:paraId="5D2BFF28" w14:textId="77777777" w:rsidR="00372E2A" w:rsidRPr="00E63C2E" w:rsidRDefault="00372E2A" w:rsidP="00372E2A">
      <w:pPr>
        <w:pStyle w:val="Paragraphedeliste"/>
        <w:numPr>
          <w:ilvl w:val="0"/>
          <w:numId w:val="4"/>
        </w:numPr>
        <w:ind w:left="0" w:firstLine="709"/>
        <w:mirrorIndents/>
        <w:rPr>
          <w:rFonts w:ascii="Garamond" w:hAnsi="Garamond"/>
          <w:szCs w:val="24"/>
        </w:rPr>
      </w:pPr>
      <w:r w:rsidRPr="004C0716">
        <w:rPr>
          <w:rFonts w:ascii="Garamond" w:hAnsi="Garamond"/>
          <w:szCs w:val="24"/>
        </w:rPr>
        <w:t xml:space="preserve">Dans la suite de notre explication, </w:t>
      </w:r>
      <w:r w:rsidRPr="004C0716">
        <w:rPr>
          <w:rFonts w:ascii="Garamond" w:hAnsi="Garamond"/>
          <w:b/>
          <w:szCs w:val="24"/>
        </w:rPr>
        <w:t>PRIVAS</w:t>
      </w:r>
      <w:r w:rsidRPr="004C0716">
        <w:rPr>
          <w:rFonts w:ascii="Garamond" w:hAnsi="Garamond"/>
          <w:szCs w:val="24"/>
        </w:rPr>
        <w:t xml:space="preserve"> sera le site avec la connexion </w:t>
      </w:r>
      <w:r w:rsidRPr="004C0716">
        <w:rPr>
          <w:rFonts w:ascii="Garamond" w:hAnsi="Garamond"/>
          <w:b/>
          <w:szCs w:val="24"/>
          <w:u w:val="single"/>
        </w:rPr>
        <w:t>entrante</w:t>
      </w:r>
      <w:r w:rsidRPr="004C0716">
        <w:rPr>
          <w:rFonts w:ascii="Garamond" w:hAnsi="Garamond"/>
          <w:szCs w:val="24"/>
        </w:rPr>
        <w:t xml:space="preserve">, et donc en attente de la connexion </w:t>
      </w:r>
      <w:r w:rsidRPr="004C0716">
        <w:rPr>
          <w:rFonts w:ascii="Garamond" w:hAnsi="Garamond"/>
          <w:b/>
          <w:szCs w:val="24"/>
          <w:u w:val="single"/>
        </w:rPr>
        <w:t>sortante</w:t>
      </w:r>
      <w:r w:rsidRPr="004C0716">
        <w:rPr>
          <w:rFonts w:ascii="Garamond" w:hAnsi="Garamond"/>
          <w:szCs w:val="24"/>
        </w:rPr>
        <w:t xml:space="preserve">, configurée elle depuis </w:t>
      </w:r>
      <w:r w:rsidRPr="004C0716">
        <w:rPr>
          <w:rFonts w:ascii="Garamond" w:hAnsi="Garamond"/>
          <w:b/>
          <w:szCs w:val="24"/>
        </w:rPr>
        <w:t>MONTELEGER</w:t>
      </w:r>
    </w:p>
    <w:p w14:paraId="7BE89511" w14:textId="5367DF93" w:rsidR="00372E2A" w:rsidRDefault="00372E2A" w:rsidP="00372E2A">
      <w:pPr>
        <w:pStyle w:val="Paragraphedeliste"/>
        <w:ind w:left="709"/>
        <w:mirrorIndents/>
        <w:rPr>
          <w:rFonts w:ascii="Garamond" w:hAnsi="Garamond"/>
          <w:szCs w:val="24"/>
        </w:rPr>
      </w:pPr>
    </w:p>
    <w:p w14:paraId="52F8EF54" w14:textId="77777777" w:rsidR="004E7932" w:rsidRPr="004C0716" w:rsidRDefault="004E7932" w:rsidP="00372E2A">
      <w:pPr>
        <w:pStyle w:val="Paragraphedeliste"/>
        <w:ind w:left="709"/>
        <w:mirrorIndents/>
        <w:rPr>
          <w:rFonts w:ascii="Garamond" w:hAnsi="Garamond"/>
          <w:szCs w:val="24"/>
        </w:rPr>
      </w:pPr>
    </w:p>
    <w:p w14:paraId="24ABB0D4" w14:textId="52867157" w:rsidR="00372E2A" w:rsidRDefault="00372E2A" w:rsidP="004E7932">
      <w:pPr>
        <w:pStyle w:val="Titre1"/>
      </w:pPr>
      <w:bookmarkStart w:id="1" w:name="_Toc93694607"/>
      <w:r w:rsidRPr="004C0716">
        <w:t xml:space="preserve">Vérifier que le </w:t>
      </w:r>
      <w:r w:rsidRPr="004C0716">
        <w:rPr>
          <w:i/>
        </w:rPr>
        <w:t>service</w:t>
      </w:r>
      <w:r w:rsidRPr="004C0716">
        <w:t xml:space="preserve"> </w:t>
      </w:r>
      <w:proofErr w:type="spellStart"/>
      <w:r w:rsidRPr="004C0716">
        <w:t>MultiUser</w:t>
      </w:r>
      <w:proofErr w:type="spellEnd"/>
      <w:r w:rsidRPr="004C0716">
        <w:t xml:space="preserve"> est actif et définir un mot de passe sur le site entrant (PRIVAS)</w:t>
      </w:r>
      <w:bookmarkEnd w:id="1"/>
    </w:p>
    <w:p w14:paraId="0AB6FA1D" w14:textId="33025D0E" w:rsidR="00372E2A" w:rsidRDefault="00372E2A" w:rsidP="00372E2A">
      <w:pPr>
        <w:rPr>
          <w:lang w:val="x-none"/>
        </w:rPr>
      </w:pPr>
    </w:p>
    <w:p w14:paraId="7CB8BF5E" w14:textId="77777777" w:rsidR="004E7932" w:rsidRPr="00372E2A" w:rsidRDefault="004E7932" w:rsidP="00372E2A">
      <w:pPr>
        <w:rPr>
          <w:lang w:val="x-none"/>
        </w:rPr>
      </w:pPr>
    </w:p>
    <w:p w14:paraId="69AB6E09" w14:textId="77777777" w:rsidR="00372E2A" w:rsidRPr="004C0716" w:rsidRDefault="00372E2A" w:rsidP="00372E2A">
      <w:pPr>
        <w:pStyle w:val="Paragraphedeliste"/>
        <w:numPr>
          <w:ilvl w:val="0"/>
          <w:numId w:val="2"/>
        </w:numPr>
        <w:ind w:left="0" w:firstLine="709"/>
        <w:mirrorIndents/>
        <w:rPr>
          <w:rFonts w:ascii="Garamond" w:hAnsi="Garamond"/>
          <w:szCs w:val="24"/>
        </w:rPr>
      </w:pPr>
      <w:r w:rsidRPr="004C0716">
        <w:rPr>
          <w:rFonts w:ascii="Garamond" w:hAnsi="Garamond"/>
          <w:szCs w:val="24"/>
        </w:rPr>
        <w:t>Menu Extensions/</w:t>
      </w:r>
      <w:proofErr w:type="spellStart"/>
      <w:r w:rsidRPr="004C0716">
        <w:rPr>
          <w:rFonts w:ascii="Garamond" w:hAnsi="Garamond"/>
          <w:szCs w:val="24"/>
        </w:rPr>
        <w:t>Multiuser</w:t>
      </w:r>
      <w:proofErr w:type="spellEnd"/>
      <w:r w:rsidRPr="004C0716">
        <w:rPr>
          <w:rFonts w:ascii="Garamond" w:hAnsi="Garamond"/>
          <w:szCs w:val="24"/>
        </w:rPr>
        <w:t xml:space="preserve"> / </w:t>
      </w:r>
      <w:proofErr w:type="spellStart"/>
      <w:r w:rsidRPr="004C0716">
        <w:rPr>
          <w:rFonts w:ascii="Garamond" w:hAnsi="Garamond"/>
          <w:szCs w:val="24"/>
        </w:rPr>
        <w:t>Listen</w:t>
      </w:r>
      <w:proofErr w:type="spellEnd"/>
      <w:r w:rsidRPr="004C0716">
        <w:rPr>
          <w:rFonts w:ascii="Garamond" w:hAnsi="Garamond"/>
          <w:szCs w:val="24"/>
        </w:rPr>
        <w:t xml:space="preserve"> … </w:t>
      </w:r>
    </w:p>
    <w:p w14:paraId="70A931DF" w14:textId="77777777" w:rsidR="00372E2A" w:rsidRPr="004C0716" w:rsidRDefault="00372E2A" w:rsidP="00372E2A">
      <w:pPr>
        <w:contextualSpacing/>
        <w:mirrorIndents/>
        <w:rPr>
          <w:rFonts w:ascii="Garamond" w:hAnsi="Garamond"/>
          <w:b/>
          <w:szCs w:val="24"/>
        </w:rPr>
      </w:pPr>
      <w:r w:rsidRPr="004C0716">
        <w:rPr>
          <w:rFonts w:ascii="Garamond" w:hAnsi="Garamond"/>
          <w:b/>
          <w:noProof/>
          <w:szCs w:val="24"/>
          <w:lang w:eastAsia="fr-FR"/>
        </w:rPr>
        <mc:AlternateContent>
          <mc:Choice Requires="wps">
            <w:drawing>
              <wp:anchor distT="0" distB="0" distL="114300" distR="114300" simplePos="0" relativeHeight="251672576" behindDoc="0" locked="0" layoutInCell="1" allowOverlap="1" wp14:anchorId="61AD3B56" wp14:editId="4DCA3227">
                <wp:simplePos x="0" y="0"/>
                <wp:positionH relativeFrom="column">
                  <wp:posOffset>3711575</wp:posOffset>
                </wp:positionH>
                <wp:positionV relativeFrom="paragraph">
                  <wp:posOffset>110490</wp:posOffset>
                </wp:positionV>
                <wp:extent cx="2447925" cy="314325"/>
                <wp:effectExtent l="9525" t="6350" r="9525" b="212725"/>
                <wp:wrapNone/>
                <wp:docPr id="29"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314325"/>
                        </a:xfrm>
                        <a:prstGeom prst="wedgeRectCallout">
                          <a:avLst>
                            <a:gd name="adj1" fmla="val -46810"/>
                            <a:gd name="adj2" fmla="val 113634"/>
                          </a:avLst>
                        </a:prstGeom>
                        <a:solidFill>
                          <a:srgbClr val="FFFFFF"/>
                        </a:solidFill>
                        <a:ln w="9525">
                          <a:solidFill>
                            <a:srgbClr val="000000"/>
                          </a:solidFill>
                          <a:miter lim="800000"/>
                          <a:headEnd/>
                          <a:tailEnd/>
                        </a:ln>
                      </wps:spPr>
                      <wps:txbx>
                        <w:txbxContent>
                          <w:p w14:paraId="710474C1" w14:textId="77777777" w:rsidR="00372E2A" w:rsidRPr="00652F8A" w:rsidRDefault="00372E2A" w:rsidP="00372E2A">
                            <w:pPr>
                              <w:spacing w:before="60" w:after="60"/>
                              <w:jc w:val="center"/>
                              <w:rPr>
                                <w:b/>
                              </w:rPr>
                            </w:pPr>
                            <w:r w:rsidRPr="00652F8A">
                              <w:rPr>
                                <w:b/>
                              </w:rPr>
                              <w:t xml:space="preserve">Noter l’adresse IP </w:t>
                            </w:r>
                            <w:r>
                              <w:rPr>
                                <w:b/>
                              </w:rPr>
                              <w:t>(</w:t>
                            </w:r>
                            <w:r w:rsidRPr="00652F8A">
                              <w:rPr>
                                <w:b/>
                              </w:rPr>
                              <w:t>et le port d’écoute</w:t>
                            </w:r>
                            <w:r>
                              <w:rPr>
                                <w:b/>
                              </w:rPr>
                              <w: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D3B5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51" o:spid="_x0000_s1026" type="#_x0000_t61" style="position:absolute;left:0;text-align:left;margin-left:292.25pt;margin-top:8.7pt;width:192.7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" adj="689,35345">
                <v:textbox inset=".5mm,.5mm,.5mm,.5mm">
                  <w:txbxContent>
                    <w:p w14:paraId="710474C1" w14:textId="77777777" w:rsidR="00372E2A" w:rsidRPr="00652F8A" w:rsidRDefault="00372E2A" w:rsidP="00372E2A">
                      <w:pPr>
                        <w:spacing w:before="60" w:after="60"/>
                        <w:jc w:val="center"/>
                        <w:rPr>
                          <w:b/>
                        </w:rPr>
                      </w:pPr>
                      <w:r w:rsidRPr="00652F8A">
                        <w:rPr>
                          <w:b/>
                        </w:rPr>
                        <w:t xml:space="preserve">Noter l’adresse IP </w:t>
                      </w:r>
                      <w:r>
                        <w:rPr>
                          <w:b/>
                        </w:rPr>
                        <w:t>(</w:t>
                      </w:r>
                      <w:r w:rsidRPr="00652F8A">
                        <w:rPr>
                          <w:b/>
                        </w:rPr>
                        <w:t>et le port d’écoute</w:t>
                      </w:r>
                      <w:r>
                        <w:rPr>
                          <w:b/>
                        </w:rPr>
                        <w:t>)</w:t>
                      </w:r>
                    </w:p>
                  </w:txbxContent>
                </v:textbox>
              </v:shape>
            </w:pict>
          </mc:Fallback>
        </mc:AlternateContent>
      </w:r>
    </w:p>
    <w:p w14:paraId="25EB39B7" w14:textId="77777777" w:rsidR="00372E2A" w:rsidRPr="004C0716" w:rsidRDefault="00372E2A" w:rsidP="00372E2A">
      <w:pPr>
        <w:contextualSpacing/>
        <w:mirrorIndents/>
        <w:jc w:val="center"/>
        <w:rPr>
          <w:rFonts w:ascii="Garamond" w:hAnsi="Garamond"/>
          <w:b/>
          <w:szCs w:val="24"/>
        </w:rPr>
      </w:pPr>
      <w:r w:rsidRPr="004C0716">
        <w:rPr>
          <w:rFonts w:ascii="Garamond" w:hAnsi="Garamond"/>
          <w:b/>
          <w:noProof/>
          <w:szCs w:val="24"/>
          <w:lang w:eastAsia="fr-FR"/>
        </w:rPr>
        <mc:AlternateContent>
          <mc:Choice Requires="wps">
            <w:drawing>
              <wp:anchor distT="0" distB="0" distL="114300" distR="114300" simplePos="0" relativeHeight="251671552" behindDoc="0" locked="0" layoutInCell="1" allowOverlap="1" wp14:anchorId="60F2DFD4" wp14:editId="6081A3CD">
                <wp:simplePos x="0" y="0"/>
                <wp:positionH relativeFrom="column">
                  <wp:posOffset>-410845</wp:posOffset>
                </wp:positionH>
                <wp:positionV relativeFrom="paragraph">
                  <wp:posOffset>3608705</wp:posOffset>
                </wp:positionV>
                <wp:extent cx="1710690" cy="1017270"/>
                <wp:effectExtent l="0" t="95250" r="499110" b="11430"/>
                <wp:wrapNone/>
                <wp:docPr id="26"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10690" cy="1017270"/>
                        </a:xfrm>
                        <a:prstGeom prst="wedgeRectCallout">
                          <a:avLst>
                            <a:gd name="adj1" fmla="val -75201"/>
                            <a:gd name="adj2" fmla="val -55483"/>
                          </a:avLst>
                        </a:prstGeom>
                        <a:solidFill>
                          <a:srgbClr val="FFFFFF"/>
                        </a:solidFill>
                        <a:ln w="9525">
                          <a:solidFill>
                            <a:srgbClr val="000000"/>
                          </a:solidFill>
                          <a:miter lim="800000"/>
                          <a:headEnd/>
                          <a:tailEnd/>
                        </a:ln>
                      </wps:spPr>
                      <wps:txbx>
                        <w:txbxContent>
                          <w:p w14:paraId="4519FE30" w14:textId="77777777" w:rsidR="00372E2A" w:rsidRDefault="00372E2A" w:rsidP="00372E2A">
                            <w:pPr>
                              <w:spacing w:before="60" w:after="60"/>
                            </w:pPr>
                            <w:r>
                              <w:t>Acceptez les connexions distantes, « </w:t>
                            </w:r>
                            <w:proofErr w:type="spellStart"/>
                            <w:r>
                              <w:t>always</w:t>
                            </w:r>
                            <w:proofErr w:type="spellEnd"/>
                            <w:r>
                              <w:t> » par simplicité (évite d’accepter manuellement les connexions).</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2DFD4" id="AutoShape 149" o:spid="_x0000_s1027" type="#_x0000_t61" style="position:absolute;left:0;text-align:left;margin-left:-32.35pt;margin-top:284.15pt;width:134.7pt;height:80.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" adj="-5443,-1184">
                <v:textbox inset=".5mm,.5mm,.5mm,.5mm">
                  <w:txbxContent>
                    <w:p w14:paraId="4519FE30" w14:textId="77777777" w:rsidR="00372E2A" w:rsidRDefault="00372E2A" w:rsidP="00372E2A">
                      <w:pPr>
                        <w:spacing w:before="60" w:after="60"/>
                      </w:pPr>
                      <w:r>
                        <w:t>Acceptez les connexions distantes, « </w:t>
                      </w:r>
                      <w:proofErr w:type="spellStart"/>
                      <w:r>
                        <w:t>always</w:t>
                      </w:r>
                      <w:proofErr w:type="spellEnd"/>
                      <w:r>
                        <w:t> » par simplicité (évite d’accepter manuellement les connexions).</w:t>
                      </w:r>
                    </w:p>
                  </w:txbxContent>
                </v:textbox>
              </v:shape>
            </w:pict>
          </mc:Fallback>
        </mc:AlternateContent>
      </w:r>
      <w:r w:rsidRPr="004C0716">
        <w:rPr>
          <w:rFonts w:ascii="Garamond" w:hAnsi="Garamond"/>
          <w:b/>
          <w:noProof/>
          <w:szCs w:val="24"/>
          <w:lang w:eastAsia="fr-FR"/>
        </w:rPr>
        <mc:AlternateContent>
          <mc:Choice Requires="wps">
            <w:drawing>
              <wp:anchor distT="0" distB="0" distL="114300" distR="114300" simplePos="0" relativeHeight="251673600" behindDoc="0" locked="0" layoutInCell="1" allowOverlap="1" wp14:anchorId="6875DCDE" wp14:editId="0CA711FC">
                <wp:simplePos x="0" y="0"/>
                <wp:positionH relativeFrom="column">
                  <wp:posOffset>3713481</wp:posOffset>
                </wp:positionH>
                <wp:positionV relativeFrom="paragraph">
                  <wp:posOffset>3505834</wp:posOffset>
                </wp:positionV>
                <wp:extent cx="3063240" cy="813435"/>
                <wp:effectExtent l="800100" t="0" r="22860" b="291465"/>
                <wp:wrapNone/>
                <wp:docPr id="25"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063240" cy="813435"/>
                        </a:xfrm>
                        <a:prstGeom prst="wedgeRectCallout">
                          <a:avLst>
                            <a:gd name="adj1" fmla="val -74761"/>
                            <a:gd name="adj2" fmla="val -80770"/>
                          </a:avLst>
                        </a:prstGeom>
                        <a:solidFill>
                          <a:srgbClr val="FFFFFF"/>
                        </a:solidFill>
                        <a:ln w="9525">
                          <a:solidFill>
                            <a:srgbClr val="000000"/>
                          </a:solidFill>
                          <a:miter lim="800000"/>
                          <a:headEnd/>
                          <a:tailEnd/>
                        </a:ln>
                      </wps:spPr>
                      <wps:txbx>
                        <w:txbxContent>
                          <w:p w14:paraId="610F2A05" w14:textId="77777777" w:rsidR="00372E2A" w:rsidRPr="006348B8" w:rsidRDefault="00372E2A" w:rsidP="00372E2A">
                            <w:pPr>
                              <w:spacing w:before="60" w:after="60"/>
                            </w:pPr>
                            <w:r>
                              <w:t>Cliquer sur « </w:t>
                            </w:r>
                            <w:r w:rsidRPr="00652F8A">
                              <w:rPr>
                                <w:b/>
                              </w:rPr>
                              <w:t xml:space="preserve">Start </w:t>
                            </w:r>
                            <w:proofErr w:type="spellStart"/>
                            <w:r w:rsidRPr="00652F8A">
                              <w:rPr>
                                <w:b/>
                              </w:rPr>
                              <w:t>Listening</w:t>
                            </w:r>
                            <w:proofErr w:type="spellEnd"/>
                            <w:r>
                              <w:t xml:space="preserve"> » si le service n’est pas démarré ou bien sur </w:t>
                            </w:r>
                            <w:r w:rsidRPr="00652F8A">
                              <w:rPr>
                                <w:b/>
                              </w:rPr>
                              <w:t>OK</w:t>
                            </w:r>
                            <w:r>
                              <w:t xml:space="preserve"> pour modifier les paramètres si le service est déjà actif.</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5DCDE" id="AutoShape 152" o:spid="_x0000_s1028" type="#_x0000_t61" style="position:absolute;left:0;text-align:left;margin-left:292.4pt;margin-top:276.05pt;width:241.2pt;height:64.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" adj="-5348,-6646">
                <v:textbox inset=".5mm,.5mm,.5mm,.5mm">
                  <w:txbxContent>
                    <w:p w14:paraId="610F2A05" w14:textId="77777777" w:rsidR="00372E2A" w:rsidRPr="006348B8" w:rsidRDefault="00372E2A" w:rsidP="00372E2A">
                      <w:pPr>
                        <w:spacing w:before="60" w:after="60"/>
                      </w:pPr>
                      <w:r>
                        <w:t>Cliquer sur « </w:t>
                      </w:r>
                      <w:r w:rsidRPr="00652F8A">
                        <w:rPr>
                          <w:b/>
                        </w:rPr>
                        <w:t xml:space="preserve">Start </w:t>
                      </w:r>
                      <w:proofErr w:type="spellStart"/>
                      <w:r w:rsidRPr="00652F8A">
                        <w:rPr>
                          <w:b/>
                        </w:rPr>
                        <w:t>Listening</w:t>
                      </w:r>
                      <w:proofErr w:type="spellEnd"/>
                      <w:r>
                        <w:t xml:space="preserve"> » si le service n’est pas démarré ou bien sur </w:t>
                      </w:r>
                      <w:r w:rsidRPr="00652F8A">
                        <w:rPr>
                          <w:b/>
                        </w:rPr>
                        <w:t>OK</w:t>
                      </w:r>
                      <w:r>
                        <w:t xml:space="preserve"> pour modifier les paramètres si le service est déjà actif.</w:t>
                      </w:r>
                    </w:p>
                  </w:txbxContent>
                </v:textbox>
              </v:shape>
            </w:pict>
          </mc:Fallback>
        </mc:AlternateContent>
      </w:r>
      <w:r w:rsidRPr="004C0716">
        <w:rPr>
          <w:rFonts w:ascii="Garamond" w:hAnsi="Garamond"/>
          <w:b/>
          <w:noProof/>
          <w:szCs w:val="24"/>
          <w:lang w:eastAsia="fr-FR"/>
        </w:rPr>
        <mc:AlternateContent>
          <mc:Choice Requires="wps">
            <w:drawing>
              <wp:anchor distT="0" distB="0" distL="114300" distR="114300" simplePos="0" relativeHeight="251669504" behindDoc="0" locked="0" layoutInCell="1" allowOverlap="1" wp14:anchorId="0069A227" wp14:editId="6F7E6F15">
                <wp:simplePos x="0" y="0"/>
                <wp:positionH relativeFrom="column">
                  <wp:posOffset>2412365</wp:posOffset>
                </wp:positionH>
                <wp:positionV relativeFrom="paragraph">
                  <wp:posOffset>2083435</wp:posOffset>
                </wp:positionV>
                <wp:extent cx="1924050" cy="314325"/>
                <wp:effectExtent l="9525" t="6350" r="9525" b="107950"/>
                <wp:wrapNone/>
                <wp:docPr id="24"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314325"/>
                        </a:xfrm>
                        <a:prstGeom prst="wedgeRectCallout">
                          <a:avLst>
                            <a:gd name="adj1" fmla="val -47426"/>
                            <a:gd name="adj2" fmla="val 77273"/>
                          </a:avLst>
                        </a:prstGeom>
                        <a:solidFill>
                          <a:srgbClr val="FFFFFF"/>
                        </a:solidFill>
                        <a:ln w="9525">
                          <a:solidFill>
                            <a:srgbClr val="000000"/>
                          </a:solidFill>
                          <a:miter lim="800000"/>
                          <a:headEnd/>
                          <a:tailEnd/>
                        </a:ln>
                      </wps:spPr>
                      <wps:txbx>
                        <w:txbxContent>
                          <w:p w14:paraId="34A78050" w14:textId="77777777" w:rsidR="00372E2A" w:rsidRDefault="00372E2A" w:rsidP="00372E2A">
                            <w:pPr>
                              <w:spacing w:before="60" w:after="60"/>
                              <w:jc w:val="center"/>
                            </w:pPr>
                            <w:r>
                              <w:t>Noter le port d’écoute : 38 002</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9A227" id="AutoShape 147" o:spid="_x0000_s1029" type="#_x0000_t61" style="position:absolute;left:0;text-align:left;margin-left:189.95pt;margin-top:164.05pt;width:15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" adj="556,27491">
                <v:textbox inset=".5mm,.5mm,.5mm,.5mm">
                  <w:txbxContent>
                    <w:p w14:paraId="34A78050" w14:textId="77777777" w:rsidR="00372E2A" w:rsidRDefault="00372E2A" w:rsidP="00372E2A">
                      <w:pPr>
                        <w:spacing w:before="60" w:after="60"/>
                        <w:jc w:val="center"/>
                      </w:pPr>
                      <w:r>
                        <w:t>Noter le port d’écoute : 38 002</w:t>
                      </w:r>
                    </w:p>
                  </w:txbxContent>
                </v:textbox>
              </v:shape>
            </w:pict>
          </mc:Fallback>
        </mc:AlternateContent>
      </w:r>
      <w:r w:rsidRPr="004C0716">
        <w:rPr>
          <w:rFonts w:ascii="Garamond" w:hAnsi="Garamond"/>
          <w:b/>
          <w:noProof/>
          <w:szCs w:val="24"/>
          <w:lang w:eastAsia="fr-FR"/>
        </w:rPr>
        <mc:AlternateContent>
          <mc:Choice Requires="wps">
            <w:drawing>
              <wp:anchor distT="0" distB="0" distL="114300" distR="114300" simplePos="0" relativeHeight="251670528" behindDoc="0" locked="0" layoutInCell="1" allowOverlap="1" wp14:anchorId="60786C51" wp14:editId="06E0590A">
                <wp:simplePos x="0" y="0"/>
                <wp:positionH relativeFrom="column">
                  <wp:posOffset>2907665</wp:posOffset>
                </wp:positionH>
                <wp:positionV relativeFrom="paragraph">
                  <wp:posOffset>2682875</wp:posOffset>
                </wp:positionV>
                <wp:extent cx="1543050" cy="457200"/>
                <wp:effectExtent l="152400" t="5715" r="9525" b="13335"/>
                <wp:wrapNone/>
                <wp:docPr id="23"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457200"/>
                        </a:xfrm>
                        <a:prstGeom prst="wedgeRectCallout">
                          <a:avLst>
                            <a:gd name="adj1" fmla="val -58519"/>
                            <a:gd name="adj2" fmla="val 0"/>
                          </a:avLst>
                        </a:prstGeom>
                        <a:solidFill>
                          <a:srgbClr val="FFFFFF"/>
                        </a:solidFill>
                        <a:ln w="9525">
                          <a:solidFill>
                            <a:srgbClr val="000000"/>
                          </a:solidFill>
                          <a:miter lim="800000"/>
                          <a:headEnd/>
                          <a:tailEnd/>
                        </a:ln>
                      </wps:spPr>
                      <wps:txbx>
                        <w:txbxContent>
                          <w:p w14:paraId="1FDDBD0E" w14:textId="77777777" w:rsidR="00372E2A" w:rsidRDefault="00372E2A" w:rsidP="00372E2A">
                            <w:pPr>
                              <w:spacing w:before="60" w:after="60"/>
                              <w:jc w:val="center"/>
                            </w:pPr>
                            <w:r>
                              <w:t xml:space="preserve">Modifier le mot de passe : </w:t>
                            </w:r>
                            <w:proofErr w:type="spellStart"/>
                            <w:r>
                              <w:t>cisco</w:t>
                            </w:r>
                            <w:proofErr w:type="spellEnd"/>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86C51" id="AutoShape 148" o:spid="_x0000_s1030" type="#_x0000_t61" style="position:absolute;left:0;text-align:left;margin-left:228.95pt;margin-top:211.25pt;width:121.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" adj="-1840,10800">
                <v:textbox inset=".5mm,.5mm,.5mm,.5mm">
                  <w:txbxContent>
                    <w:p w14:paraId="1FDDBD0E" w14:textId="77777777" w:rsidR="00372E2A" w:rsidRDefault="00372E2A" w:rsidP="00372E2A">
                      <w:pPr>
                        <w:spacing w:before="60" w:after="60"/>
                        <w:jc w:val="center"/>
                      </w:pPr>
                      <w:r>
                        <w:t xml:space="preserve">Modifier le mot de passe : </w:t>
                      </w:r>
                      <w:proofErr w:type="spellStart"/>
                      <w:r>
                        <w:t>cisco</w:t>
                      </w:r>
                      <w:proofErr w:type="spellEnd"/>
                    </w:p>
                  </w:txbxContent>
                </v:textbox>
              </v:shape>
            </w:pict>
          </mc:Fallback>
        </mc:AlternateContent>
      </w:r>
      <w:r w:rsidRPr="004C0716">
        <w:rPr>
          <w:rFonts w:ascii="Garamond" w:hAnsi="Garamond"/>
          <w:b/>
          <w:noProof/>
          <w:szCs w:val="24"/>
          <w:lang w:eastAsia="fr-FR"/>
        </w:rPr>
        <w:drawing>
          <wp:inline distT="0" distB="0" distL="0" distR="0" wp14:anchorId="67C4808A" wp14:editId="788418E7">
            <wp:extent cx="3933825" cy="4933950"/>
            <wp:effectExtent l="19050" t="0" r="9525" b="0"/>
            <wp:docPr id="66" name="Image 6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66" descr="Une image contenant texte&#10;&#10;Description générée automatiquement"/>
                    <pic:cNvPicPr>
                      <a:picLocks noChangeAspect="1" noChangeArrowheads="1"/>
                    </pic:cNvPicPr>
                  </pic:nvPicPr>
                  <pic:blipFill>
                    <a:blip r:embed="rId7" cstate="print"/>
                    <a:srcRect/>
                    <a:stretch>
                      <a:fillRect/>
                    </a:stretch>
                  </pic:blipFill>
                  <pic:spPr bwMode="auto">
                    <a:xfrm>
                      <a:off x="0" y="0"/>
                      <a:ext cx="3933825" cy="4933950"/>
                    </a:xfrm>
                    <a:prstGeom prst="rect">
                      <a:avLst/>
                    </a:prstGeom>
                    <a:noFill/>
                    <a:ln w="9525">
                      <a:noFill/>
                      <a:miter lim="800000"/>
                      <a:headEnd/>
                      <a:tailEnd/>
                    </a:ln>
                  </pic:spPr>
                </pic:pic>
              </a:graphicData>
            </a:graphic>
          </wp:inline>
        </w:drawing>
      </w:r>
    </w:p>
    <w:p w14:paraId="4C11E524" w14:textId="30A7788F" w:rsidR="00372E2A" w:rsidRDefault="00372E2A" w:rsidP="00372E2A">
      <w:pPr>
        <w:contextualSpacing/>
        <w:mirrorIndents/>
        <w:rPr>
          <w:rFonts w:ascii="Garamond" w:hAnsi="Garamond"/>
          <w:b/>
          <w:szCs w:val="24"/>
        </w:rPr>
      </w:pPr>
    </w:p>
    <w:p w14:paraId="23C8C929" w14:textId="77777777" w:rsidR="004E7932" w:rsidRPr="004C0716" w:rsidRDefault="004E7932" w:rsidP="00372E2A">
      <w:pPr>
        <w:contextualSpacing/>
        <w:mirrorIndents/>
        <w:rPr>
          <w:rFonts w:ascii="Garamond" w:hAnsi="Garamond"/>
          <w:b/>
          <w:szCs w:val="24"/>
        </w:rPr>
      </w:pPr>
    </w:p>
    <w:p w14:paraId="659070BD" w14:textId="2142A36B" w:rsidR="00372E2A" w:rsidRDefault="00372E2A" w:rsidP="004E7932">
      <w:pPr>
        <w:pStyle w:val="Titre1"/>
      </w:pPr>
      <w:bookmarkStart w:id="2" w:name="_Toc93694608"/>
      <w:r w:rsidRPr="004E7932">
        <w:t>Côté site « sortant » (MONTELEGER), ajouter une « </w:t>
      </w:r>
      <w:proofErr w:type="spellStart"/>
      <w:r w:rsidRPr="004E7932">
        <w:t>Mutiuser</w:t>
      </w:r>
      <w:proofErr w:type="spellEnd"/>
      <w:r w:rsidRPr="004E7932">
        <w:t xml:space="preserve"> Connection »</w:t>
      </w:r>
      <w:bookmarkEnd w:id="2"/>
    </w:p>
    <w:p w14:paraId="1483FF0A" w14:textId="68DA011C" w:rsidR="004E7932" w:rsidRDefault="004E7932" w:rsidP="004E7932"/>
    <w:p w14:paraId="0E697980" w14:textId="77777777" w:rsidR="004E7932" w:rsidRPr="004E7932" w:rsidRDefault="004E7932" w:rsidP="004E7932"/>
    <w:p w14:paraId="1067756C" w14:textId="25BE6C50" w:rsidR="00372E2A" w:rsidRPr="004C0716" w:rsidRDefault="004E7932" w:rsidP="00372E2A">
      <w:pPr>
        <w:ind w:firstLine="709"/>
        <w:contextualSpacing/>
        <w:mirrorIndents/>
        <w:rPr>
          <w:rFonts w:ascii="Garamond" w:hAnsi="Garamond"/>
          <w:szCs w:val="24"/>
        </w:rPr>
      </w:pPr>
      <w:r w:rsidRPr="004C0716">
        <w:rPr>
          <w:rFonts w:ascii="Garamond" w:hAnsi="Garamond"/>
          <w:noProof/>
          <w:szCs w:val="24"/>
          <w:lang w:eastAsia="fr-FR"/>
        </w:rPr>
        <w:drawing>
          <wp:anchor distT="0" distB="0" distL="114300" distR="114300" simplePos="0" relativeHeight="251675648" behindDoc="0" locked="0" layoutInCell="1" allowOverlap="1" wp14:anchorId="7E95B95C" wp14:editId="3207C55E">
            <wp:simplePos x="0" y="0"/>
            <wp:positionH relativeFrom="column">
              <wp:posOffset>3242945</wp:posOffset>
            </wp:positionH>
            <wp:positionV relativeFrom="paragraph">
              <wp:posOffset>308610</wp:posOffset>
            </wp:positionV>
            <wp:extent cx="381000" cy="409575"/>
            <wp:effectExtent l="19050" t="0" r="0" b="0"/>
            <wp:wrapNone/>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cstate="print"/>
                    <a:srcRect/>
                    <a:stretch>
                      <a:fillRect/>
                    </a:stretch>
                  </pic:blipFill>
                  <pic:spPr bwMode="auto">
                    <a:xfrm>
                      <a:off x="0" y="0"/>
                      <a:ext cx="381000" cy="409575"/>
                    </a:xfrm>
                    <a:prstGeom prst="rect">
                      <a:avLst/>
                    </a:prstGeom>
                    <a:noFill/>
                    <a:ln w="9525">
                      <a:noFill/>
                      <a:miter lim="800000"/>
                      <a:headEnd/>
                      <a:tailEnd/>
                    </a:ln>
                  </pic:spPr>
                </pic:pic>
              </a:graphicData>
            </a:graphic>
          </wp:anchor>
        </w:drawing>
      </w:r>
      <w:r w:rsidR="00372E2A" w:rsidRPr="004C0716">
        <w:rPr>
          <w:rFonts w:ascii="Garamond" w:hAnsi="Garamond"/>
          <w:szCs w:val="24"/>
        </w:rPr>
        <w:t xml:space="preserve">Relier cette connexion au pare-feu, en prenant soin de ne pas mettre l’horloge sur ce pare-feu, mais sur le nuage : </w:t>
      </w:r>
    </w:p>
    <w:p w14:paraId="6C107B9C" w14:textId="68A2DD85" w:rsidR="00372E2A" w:rsidRPr="004C0716" w:rsidRDefault="00372E2A" w:rsidP="00372E2A">
      <w:pPr>
        <w:pStyle w:val="Paragraphedeliste"/>
        <w:numPr>
          <w:ilvl w:val="0"/>
          <w:numId w:val="4"/>
        </w:numPr>
        <w:ind w:left="0" w:firstLine="709"/>
        <w:mirrorIndents/>
        <w:rPr>
          <w:rFonts w:ascii="Garamond" w:hAnsi="Garamond"/>
          <w:szCs w:val="24"/>
        </w:rPr>
      </w:pPr>
      <w:r w:rsidRPr="004C0716">
        <w:rPr>
          <w:rFonts w:ascii="Garamond" w:hAnsi="Garamond"/>
          <w:szCs w:val="24"/>
        </w:rPr>
        <w:t xml:space="preserve">Choix du type de connexion </w:t>
      </w:r>
    </w:p>
    <w:p w14:paraId="4F630589" w14:textId="466B8447" w:rsidR="00372E2A" w:rsidRPr="004C0716" w:rsidRDefault="00372E2A" w:rsidP="00372E2A">
      <w:pPr>
        <w:pStyle w:val="Paragraphedeliste"/>
        <w:numPr>
          <w:ilvl w:val="0"/>
          <w:numId w:val="4"/>
        </w:numPr>
        <w:ind w:left="0" w:firstLine="709"/>
        <w:mirrorIndents/>
        <w:rPr>
          <w:rFonts w:ascii="Garamond" w:hAnsi="Garamond"/>
          <w:szCs w:val="24"/>
        </w:rPr>
      </w:pPr>
      <w:r w:rsidRPr="004C0716">
        <w:rPr>
          <w:rFonts w:ascii="Garamond" w:hAnsi="Garamond"/>
          <w:szCs w:val="24"/>
        </w:rPr>
        <w:t>Clic sur le nuage/</w:t>
      </w:r>
      <w:proofErr w:type="spellStart"/>
      <w:r w:rsidRPr="004C0716">
        <w:rPr>
          <w:rFonts w:ascii="Garamond" w:hAnsi="Garamond"/>
          <w:b/>
          <w:szCs w:val="24"/>
        </w:rPr>
        <w:t>create</w:t>
      </w:r>
      <w:proofErr w:type="spellEnd"/>
      <w:r w:rsidRPr="004C0716">
        <w:rPr>
          <w:rFonts w:ascii="Garamond" w:hAnsi="Garamond"/>
          <w:b/>
          <w:szCs w:val="24"/>
        </w:rPr>
        <w:t xml:space="preserve"> new </w:t>
      </w:r>
      <w:proofErr w:type="spellStart"/>
      <w:r w:rsidRPr="004C0716">
        <w:rPr>
          <w:rFonts w:ascii="Garamond" w:hAnsi="Garamond"/>
          <w:b/>
          <w:szCs w:val="24"/>
        </w:rPr>
        <w:t>link</w:t>
      </w:r>
      <w:proofErr w:type="spellEnd"/>
    </w:p>
    <w:p w14:paraId="24D827F9" w14:textId="77777777" w:rsidR="00372E2A" w:rsidRPr="004C0716" w:rsidRDefault="00372E2A" w:rsidP="00372E2A">
      <w:pPr>
        <w:pStyle w:val="Paragraphedeliste"/>
        <w:numPr>
          <w:ilvl w:val="0"/>
          <w:numId w:val="4"/>
        </w:numPr>
        <w:ind w:left="0" w:firstLine="709"/>
        <w:mirrorIndents/>
        <w:rPr>
          <w:rFonts w:ascii="Garamond" w:hAnsi="Garamond"/>
          <w:szCs w:val="24"/>
        </w:rPr>
      </w:pPr>
      <w:r w:rsidRPr="004C0716">
        <w:rPr>
          <w:rFonts w:ascii="Garamond" w:hAnsi="Garamond"/>
          <w:szCs w:val="24"/>
        </w:rPr>
        <w:lastRenderedPageBreak/>
        <w:t>Sélection de l’interface Se0/0/1 de Pare-Feu-M</w:t>
      </w:r>
    </w:p>
    <w:p w14:paraId="13822EB6" w14:textId="77777777" w:rsidR="00372E2A" w:rsidRPr="004C0716" w:rsidRDefault="00372E2A" w:rsidP="00372E2A">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623DAD6B" wp14:editId="7332D269">
            <wp:extent cx="4076700" cy="1333500"/>
            <wp:effectExtent l="19050" t="19050" r="19050" b="19050"/>
            <wp:docPr id="84" name="Image 8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 84" descr="Une image contenant texte&#10;&#10;Description générée automatiquement"/>
                    <pic:cNvPicPr>
                      <a:picLocks noChangeAspect="1" noChangeArrowheads="1"/>
                    </pic:cNvPicPr>
                  </pic:nvPicPr>
                  <pic:blipFill>
                    <a:blip r:embed="rId9" cstate="print"/>
                    <a:srcRect/>
                    <a:stretch>
                      <a:fillRect/>
                    </a:stretch>
                  </pic:blipFill>
                  <pic:spPr bwMode="auto">
                    <a:xfrm>
                      <a:off x="0" y="0"/>
                      <a:ext cx="4076700" cy="1333500"/>
                    </a:xfrm>
                    <a:prstGeom prst="rect">
                      <a:avLst/>
                    </a:prstGeom>
                    <a:noFill/>
                    <a:ln w="9525">
                      <a:solidFill>
                        <a:schemeClr val="accent1"/>
                      </a:solidFill>
                      <a:miter lim="800000"/>
                      <a:headEnd/>
                      <a:tailEnd/>
                    </a:ln>
                  </pic:spPr>
                </pic:pic>
              </a:graphicData>
            </a:graphic>
          </wp:inline>
        </w:drawing>
      </w:r>
    </w:p>
    <w:p w14:paraId="0446B8E3" w14:textId="77777777" w:rsidR="00372E2A" w:rsidRPr="004C0716" w:rsidRDefault="00372E2A" w:rsidP="00372E2A">
      <w:pPr>
        <w:pStyle w:val="Paragraphedeliste"/>
        <w:numPr>
          <w:ilvl w:val="0"/>
          <w:numId w:val="4"/>
        </w:numPr>
        <w:ind w:left="0" w:firstLine="709"/>
        <w:mirrorIndents/>
        <w:rPr>
          <w:rFonts w:ascii="Garamond" w:hAnsi="Garamond"/>
          <w:szCs w:val="24"/>
        </w:rPr>
      </w:pPr>
      <w:r w:rsidRPr="004C0716">
        <w:rPr>
          <w:rFonts w:ascii="Garamond" w:hAnsi="Garamond"/>
          <w:szCs w:val="24"/>
        </w:rPr>
        <w:t>Configurer la connexion en « </w:t>
      </w:r>
      <w:proofErr w:type="spellStart"/>
      <w:r w:rsidRPr="004C0716">
        <w:rPr>
          <w:rFonts w:ascii="Garamond" w:hAnsi="Garamond"/>
          <w:szCs w:val="24"/>
        </w:rPr>
        <w:t>Outgoing</w:t>
      </w:r>
      <w:proofErr w:type="spellEnd"/>
      <w:r w:rsidRPr="004C0716">
        <w:rPr>
          <w:rFonts w:ascii="Garamond" w:hAnsi="Garamond"/>
          <w:szCs w:val="24"/>
        </w:rPr>
        <w:t xml:space="preserve">, en spécifiant l’adresse IP et le port de l’autre instance de </w:t>
      </w:r>
      <w:proofErr w:type="spellStart"/>
      <w:r w:rsidRPr="004C0716">
        <w:rPr>
          <w:rFonts w:ascii="Garamond" w:hAnsi="Garamond"/>
          <w:szCs w:val="24"/>
        </w:rPr>
        <w:t>Packet</w:t>
      </w:r>
      <w:proofErr w:type="spellEnd"/>
      <w:r w:rsidRPr="004C0716">
        <w:rPr>
          <w:rFonts w:ascii="Garamond" w:hAnsi="Garamond"/>
          <w:szCs w:val="24"/>
        </w:rPr>
        <w:t xml:space="preserve"> Tracer, ainsi que le mot de passe préalable configuré par votre camarade.</w:t>
      </w:r>
    </w:p>
    <w:p w14:paraId="282F9BDB" w14:textId="77777777" w:rsidR="00372E2A" w:rsidRPr="004C0716" w:rsidRDefault="00372E2A" w:rsidP="00372E2A">
      <w:pPr>
        <w:contextualSpacing/>
        <w:mirrorIndents/>
        <w:jc w:val="center"/>
        <w:rPr>
          <w:rFonts w:ascii="Garamond" w:hAnsi="Garamond"/>
          <w:szCs w:val="24"/>
        </w:rPr>
      </w:pPr>
      <w:r w:rsidRPr="004C0716">
        <w:rPr>
          <w:rFonts w:ascii="Garamond" w:hAnsi="Garamond"/>
          <w:b/>
          <w:noProof/>
          <w:szCs w:val="24"/>
          <w:lang w:eastAsia="fr-FR"/>
        </w:rPr>
        <mc:AlternateContent>
          <mc:Choice Requires="wps">
            <w:drawing>
              <wp:anchor distT="0" distB="0" distL="114300" distR="114300" simplePos="0" relativeHeight="251682816" behindDoc="0" locked="0" layoutInCell="1" allowOverlap="1" wp14:anchorId="7FBEFF9A" wp14:editId="5D60A1B7">
                <wp:simplePos x="0" y="0"/>
                <wp:positionH relativeFrom="column">
                  <wp:posOffset>5281295</wp:posOffset>
                </wp:positionH>
                <wp:positionV relativeFrom="paragraph">
                  <wp:posOffset>1852295</wp:posOffset>
                </wp:positionV>
                <wp:extent cx="1581150" cy="796290"/>
                <wp:effectExtent l="1447800" t="285750" r="19050" b="22860"/>
                <wp:wrapNone/>
                <wp:docPr id="22"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96290"/>
                        </a:xfrm>
                        <a:prstGeom prst="wedgeRectCallout">
                          <a:avLst>
                            <a:gd name="adj1" fmla="val -138331"/>
                            <a:gd name="adj2" fmla="val -81337"/>
                          </a:avLst>
                        </a:prstGeom>
                        <a:solidFill>
                          <a:srgbClr val="FFFFFF"/>
                        </a:solidFill>
                        <a:ln w="9525">
                          <a:solidFill>
                            <a:srgbClr val="000000"/>
                          </a:solidFill>
                          <a:miter lim="800000"/>
                          <a:headEnd/>
                          <a:tailEnd/>
                        </a:ln>
                      </wps:spPr>
                      <wps:txbx>
                        <w:txbxContent>
                          <w:p w14:paraId="60CB6BB2" w14:textId="77777777" w:rsidR="00372E2A" w:rsidRPr="006348B8" w:rsidRDefault="00372E2A" w:rsidP="00372E2A">
                            <w:pPr>
                              <w:spacing w:before="60" w:after="60"/>
                            </w:pPr>
                            <w:r>
                              <w:t xml:space="preserve">Donner un nom au nuage qui apparaîtra sur l’autre instance de </w:t>
                            </w:r>
                            <w:proofErr w:type="spellStart"/>
                            <w:r>
                              <w:t>Packet</w:t>
                            </w:r>
                            <w:proofErr w:type="spellEnd"/>
                            <w:r>
                              <w:t xml:space="preserve"> Tracer*</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EFF9A" id="AutoShape 165" o:spid="_x0000_s1031" type="#_x0000_t61" style="position:absolute;left:0;text-align:left;margin-left:415.85pt;margin-top:145.85pt;width:124.5pt;height:6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" adj="-19079,-6769">
                <v:textbox inset=".5mm,.5mm,.5mm,.5mm">
                  <w:txbxContent>
                    <w:p w14:paraId="60CB6BB2" w14:textId="77777777" w:rsidR="00372E2A" w:rsidRPr="006348B8" w:rsidRDefault="00372E2A" w:rsidP="00372E2A">
                      <w:pPr>
                        <w:spacing w:before="60" w:after="60"/>
                      </w:pPr>
                      <w:r>
                        <w:t xml:space="preserve">Donner un nom au nuage qui apparaîtra sur l’autre instance de </w:t>
                      </w:r>
                      <w:proofErr w:type="spellStart"/>
                      <w:r>
                        <w:t>Packet</w:t>
                      </w:r>
                      <w:proofErr w:type="spellEnd"/>
                      <w:r>
                        <w:t xml:space="preserve"> Tracer*</w:t>
                      </w:r>
                    </w:p>
                  </w:txbxContent>
                </v:textbox>
              </v:shape>
            </w:pict>
          </mc:Fallback>
        </mc:AlternateContent>
      </w:r>
      <w:r w:rsidRPr="004C0716">
        <w:rPr>
          <w:rFonts w:ascii="Garamond" w:hAnsi="Garamond"/>
          <w:noProof/>
          <w:szCs w:val="24"/>
          <w:lang w:eastAsia="fr-FR"/>
        </w:rPr>
        <w:drawing>
          <wp:inline distT="0" distB="0" distL="0" distR="0" wp14:anchorId="5F28E389" wp14:editId="3EADFADA">
            <wp:extent cx="4000500" cy="3171825"/>
            <wp:effectExtent l="19050" t="0" r="0" b="0"/>
            <wp:docPr id="90" name="Image 9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90" descr="Une image contenant texte&#10;&#10;Description générée automatiquement"/>
                    <pic:cNvPicPr>
                      <a:picLocks noChangeAspect="1" noChangeArrowheads="1"/>
                    </pic:cNvPicPr>
                  </pic:nvPicPr>
                  <pic:blipFill>
                    <a:blip r:embed="rId10" cstate="print"/>
                    <a:srcRect/>
                    <a:stretch>
                      <a:fillRect/>
                    </a:stretch>
                  </pic:blipFill>
                  <pic:spPr bwMode="auto">
                    <a:xfrm>
                      <a:off x="0" y="0"/>
                      <a:ext cx="4000500" cy="3171825"/>
                    </a:xfrm>
                    <a:prstGeom prst="rect">
                      <a:avLst/>
                    </a:prstGeom>
                    <a:noFill/>
                    <a:ln w="9525">
                      <a:noFill/>
                      <a:miter lim="800000"/>
                      <a:headEnd/>
                      <a:tailEnd/>
                    </a:ln>
                  </pic:spPr>
                </pic:pic>
              </a:graphicData>
            </a:graphic>
          </wp:inline>
        </w:drawing>
      </w:r>
    </w:p>
    <w:p w14:paraId="457AEDA9" w14:textId="77777777" w:rsidR="00372E2A" w:rsidRPr="004C0716" w:rsidRDefault="00372E2A" w:rsidP="00372E2A">
      <w:pPr>
        <w:ind w:left="2268" w:hanging="283"/>
        <w:contextualSpacing/>
        <w:mirrorIndents/>
        <w:rPr>
          <w:rFonts w:ascii="Garamond" w:hAnsi="Garamond"/>
          <w:i/>
          <w:szCs w:val="24"/>
        </w:rPr>
      </w:pPr>
      <w:r w:rsidRPr="004C0716">
        <w:rPr>
          <w:rFonts w:ascii="Garamond" w:hAnsi="Garamond"/>
          <w:szCs w:val="24"/>
        </w:rPr>
        <w:t>*</w:t>
      </w:r>
      <w:r w:rsidRPr="004C0716">
        <w:rPr>
          <w:rFonts w:ascii="Garamond" w:hAnsi="Garamond"/>
          <w:szCs w:val="24"/>
        </w:rPr>
        <w:tab/>
      </w:r>
      <w:r w:rsidRPr="004C0716">
        <w:rPr>
          <w:rFonts w:ascii="Garamond" w:hAnsi="Garamond"/>
          <w:i/>
          <w:szCs w:val="24"/>
        </w:rPr>
        <w:t>Le nom donné doit être significatif pour la maquette distante : pour PRIVAS, le nuage représentera bien une liaison vers MONTELEGER.</w:t>
      </w:r>
    </w:p>
    <w:p w14:paraId="17FC42B7" w14:textId="77777777" w:rsidR="00372E2A" w:rsidRPr="004C0716" w:rsidRDefault="00372E2A" w:rsidP="00372E2A">
      <w:pPr>
        <w:contextualSpacing/>
        <w:mirrorIndents/>
        <w:rPr>
          <w:rFonts w:ascii="Garamond" w:hAnsi="Garamond"/>
          <w:szCs w:val="24"/>
        </w:rPr>
      </w:pPr>
    </w:p>
    <w:p w14:paraId="4398238C"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Si la connexion a pu s’établir, le nuage se colore de barres bleutées :</w:t>
      </w:r>
    </w:p>
    <w:p w14:paraId="3E988D1F" w14:textId="77777777" w:rsidR="00372E2A" w:rsidRPr="004C0716" w:rsidRDefault="00372E2A" w:rsidP="00372E2A">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337D4F3E" wp14:editId="6955D364">
            <wp:extent cx="3962400" cy="1238250"/>
            <wp:effectExtent l="19050" t="0" r="0" b="0"/>
            <wp:docPr id="93" name="Image 9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 93" descr="Une image contenant texte&#10;&#10;Description générée automatiquement"/>
                    <pic:cNvPicPr>
                      <a:picLocks noChangeAspect="1" noChangeArrowheads="1"/>
                    </pic:cNvPicPr>
                  </pic:nvPicPr>
                  <pic:blipFill>
                    <a:blip r:embed="rId11" cstate="print"/>
                    <a:srcRect/>
                    <a:stretch>
                      <a:fillRect/>
                    </a:stretch>
                  </pic:blipFill>
                  <pic:spPr bwMode="auto">
                    <a:xfrm>
                      <a:off x="0" y="0"/>
                      <a:ext cx="3962400" cy="1238250"/>
                    </a:xfrm>
                    <a:prstGeom prst="rect">
                      <a:avLst/>
                    </a:prstGeom>
                    <a:noFill/>
                    <a:ln w="9525">
                      <a:noFill/>
                      <a:miter lim="800000"/>
                      <a:headEnd/>
                      <a:tailEnd/>
                    </a:ln>
                  </pic:spPr>
                </pic:pic>
              </a:graphicData>
            </a:graphic>
          </wp:inline>
        </w:drawing>
      </w:r>
    </w:p>
    <w:p w14:paraId="7D6AC13D"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Modifier le nom du nuage côté MONTELEGER (</w:t>
      </w:r>
      <w:proofErr w:type="spellStart"/>
      <w:r w:rsidRPr="004C0716">
        <w:rPr>
          <w:rFonts w:ascii="Garamond" w:hAnsi="Garamond"/>
          <w:szCs w:val="24"/>
        </w:rPr>
        <w:t>PeerX</w:t>
      </w:r>
      <w:proofErr w:type="spellEnd"/>
      <w:r w:rsidRPr="004C0716">
        <w:rPr>
          <w:rFonts w:ascii="Garamond" w:hAnsi="Garamond"/>
          <w:szCs w:val="24"/>
        </w:rPr>
        <w:t>) en “</w:t>
      </w:r>
      <w:r w:rsidRPr="004C0716">
        <w:rPr>
          <w:rFonts w:ascii="Garamond" w:hAnsi="Garamond"/>
          <w:b/>
          <w:szCs w:val="24"/>
        </w:rPr>
        <w:t>Liaison</w:t>
      </w:r>
      <w:r w:rsidRPr="004C0716">
        <w:rPr>
          <w:rFonts w:ascii="Garamond" w:hAnsi="Garamond"/>
          <w:szCs w:val="24"/>
        </w:rPr>
        <w:t>-</w:t>
      </w:r>
      <w:r w:rsidRPr="004C0716">
        <w:rPr>
          <w:rFonts w:ascii="Garamond" w:hAnsi="Garamond"/>
          <w:b/>
          <w:szCs w:val="24"/>
        </w:rPr>
        <w:t>PRIVAS</w:t>
      </w:r>
      <w:r w:rsidRPr="004C0716">
        <w:rPr>
          <w:rFonts w:ascii="Garamond" w:hAnsi="Garamond"/>
          <w:szCs w:val="24"/>
        </w:rPr>
        <w:t>”.</w:t>
      </w:r>
    </w:p>
    <w:p w14:paraId="03843F58" w14:textId="77777777" w:rsidR="00372E2A" w:rsidRPr="004C0716" w:rsidRDefault="00372E2A" w:rsidP="00372E2A">
      <w:pPr>
        <w:contextualSpacing/>
        <w:mirrorIndents/>
        <w:rPr>
          <w:rFonts w:ascii="Garamond" w:hAnsi="Garamond"/>
          <w:szCs w:val="24"/>
        </w:rPr>
      </w:pPr>
    </w:p>
    <w:p w14:paraId="037EC1F4" w14:textId="2FAC464C" w:rsidR="00372E2A" w:rsidRDefault="00372E2A" w:rsidP="004E7932">
      <w:pPr>
        <w:pStyle w:val="Titre1"/>
      </w:pPr>
      <w:bookmarkStart w:id="3" w:name="_Toc93694609"/>
      <w:r w:rsidRPr="004C0716">
        <w:t>Côté site “entrant” (PRIVAS), vérifier qu’un nuage est bien apparu, avec comme nom “Liaison-MONTELEGER” :</w:t>
      </w:r>
      <w:bookmarkEnd w:id="3"/>
    </w:p>
    <w:p w14:paraId="7F119BA3" w14:textId="77777777" w:rsidR="00372E2A" w:rsidRPr="00372E2A" w:rsidRDefault="00372E2A" w:rsidP="00372E2A">
      <w:pPr>
        <w:rPr>
          <w:lang w:val="x-none"/>
        </w:rPr>
      </w:pPr>
    </w:p>
    <w:p w14:paraId="30E35CD9"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Le déplacer pour qu’il figure à droite de Pare-Feu-P :</w:t>
      </w:r>
    </w:p>
    <w:p w14:paraId="1D6DB4F2" w14:textId="77777777" w:rsidR="00372E2A" w:rsidRPr="004C0716" w:rsidRDefault="00372E2A" w:rsidP="00372E2A">
      <w:pPr>
        <w:ind w:left="360"/>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1C9B8350" wp14:editId="150961B1">
            <wp:extent cx="3286125" cy="981075"/>
            <wp:effectExtent l="19050" t="0" r="9525"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srcRect/>
                    <a:stretch>
                      <a:fillRect/>
                    </a:stretch>
                  </pic:blipFill>
                  <pic:spPr bwMode="auto">
                    <a:xfrm>
                      <a:off x="0" y="0"/>
                      <a:ext cx="3286125" cy="981075"/>
                    </a:xfrm>
                    <a:prstGeom prst="rect">
                      <a:avLst/>
                    </a:prstGeom>
                    <a:noFill/>
                    <a:ln w="9525">
                      <a:noFill/>
                      <a:miter lim="800000"/>
                      <a:headEnd/>
                      <a:tailEnd/>
                    </a:ln>
                  </pic:spPr>
                </pic:pic>
              </a:graphicData>
            </a:graphic>
          </wp:inline>
        </w:drawing>
      </w:r>
    </w:p>
    <w:p w14:paraId="14C35FAA"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Créer une connexion série entre Pare-Feu-P et le nuage, en prenant soin cette fois que l’horloge soit bien définie côte pare-feu :</w:t>
      </w:r>
    </w:p>
    <w:p w14:paraId="2639B5A1" w14:textId="77777777" w:rsidR="00372E2A" w:rsidRPr="004C0716" w:rsidRDefault="00372E2A" w:rsidP="00372E2A">
      <w:pPr>
        <w:ind w:left="360"/>
        <w:contextualSpacing/>
        <w:mirrorIndents/>
        <w:jc w:val="center"/>
        <w:rPr>
          <w:rFonts w:ascii="Garamond" w:hAnsi="Garamond"/>
          <w:szCs w:val="24"/>
        </w:rPr>
      </w:pPr>
      <w:r w:rsidRPr="004C0716">
        <w:rPr>
          <w:rFonts w:ascii="Garamond" w:hAnsi="Garamond"/>
          <w:noProof/>
          <w:szCs w:val="24"/>
          <w:lang w:eastAsia="fr-FR"/>
        </w:rPr>
        <w:lastRenderedPageBreak/>
        <w:drawing>
          <wp:inline distT="0" distB="0" distL="0" distR="0" wp14:anchorId="23F57DAC" wp14:editId="1BE2F612">
            <wp:extent cx="4352925" cy="857250"/>
            <wp:effectExtent l="19050" t="0" r="9525"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cstate="print"/>
                    <a:srcRect/>
                    <a:stretch>
                      <a:fillRect/>
                    </a:stretch>
                  </pic:blipFill>
                  <pic:spPr bwMode="auto">
                    <a:xfrm>
                      <a:off x="0" y="0"/>
                      <a:ext cx="4352925" cy="857250"/>
                    </a:xfrm>
                    <a:prstGeom prst="rect">
                      <a:avLst/>
                    </a:prstGeom>
                    <a:noFill/>
                    <a:ln w="9525">
                      <a:noFill/>
                      <a:miter lim="800000"/>
                      <a:headEnd/>
                      <a:tailEnd/>
                    </a:ln>
                  </pic:spPr>
                </pic:pic>
              </a:graphicData>
            </a:graphic>
          </wp:inline>
        </w:drawing>
      </w:r>
    </w:p>
    <w:p w14:paraId="0EF9B629"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Le lien vers l’interface série 0/0/1 de Pare-Feu-M vous est proposé quand vous ciblez le nuage pour la destination de la liaison. Sélectionnez-le.</w:t>
      </w:r>
    </w:p>
    <w:p w14:paraId="1CCE001D" w14:textId="77777777" w:rsidR="00372E2A" w:rsidRPr="004C0716" w:rsidRDefault="00372E2A" w:rsidP="00372E2A">
      <w:pPr>
        <w:ind w:firstLine="709"/>
        <w:contextualSpacing/>
        <w:mirrorIndents/>
        <w:rPr>
          <w:rFonts w:ascii="Garamond" w:hAnsi="Garamond"/>
          <w:szCs w:val="24"/>
        </w:rPr>
      </w:pPr>
      <w:r w:rsidRPr="004C0716">
        <w:rPr>
          <w:rFonts w:ascii="Garamond" w:hAnsi="Garamond"/>
          <w:noProof/>
          <w:szCs w:val="24"/>
          <w:lang w:eastAsia="fr-FR"/>
        </w:rPr>
        <mc:AlternateContent>
          <mc:Choice Requires="wps">
            <w:drawing>
              <wp:anchor distT="0" distB="0" distL="114300" distR="114300" simplePos="0" relativeHeight="251677696" behindDoc="0" locked="0" layoutInCell="1" allowOverlap="1" wp14:anchorId="6D06C80F" wp14:editId="3835D824">
                <wp:simplePos x="0" y="0"/>
                <wp:positionH relativeFrom="column">
                  <wp:posOffset>5565140</wp:posOffset>
                </wp:positionH>
                <wp:positionV relativeFrom="paragraph">
                  <wp:posOffset>410210</wp:posOffset>
                </wp:positionV>
                <wp:extent cx="504825" cy="304800"/>
                <wp:effectExtent l="0" t="8255" r="19050" b="29845"/>
                <wp:wrapNone/>
                <wp:docPr id="2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304800"/>
                        </a:xfrm>
                        <a:prstGeom prst="downArrow">
                          <a:avLst>
                            <a:gd name="adj1" fmla="val 50000"/>
                            <a:gd name="adj2" fmla="val 25000"/>
                          </a:avLst>
                        </a:prstGeom>
                        <a:gradFill rotWithShape="0">
                          <a:gsLst>
                            <a:gs pos="0">
                              <a:schemeClr val="accent3">
                                <a:lumMod val="100000"/>
                                <a:lumOff val="0"/>
                              </a:schemeClr>
                            </a:gs>
                            <a:gs pos="100000">
                              <a:schemeClr val="accent3">
                                <a:lumMod val="74000"/>
                                <a:lumOff val="0"/>
                              </a:schemeClr>
                            </a:gs>
                          </a:gsLst>
                          <a:path path="rect">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FCAE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60" o:spid="_x0000_s1026" type="#_x0000_t67" style="position:absolute;margin-left:438.2pt;margin-top:32.3pt;width:39.7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" fillcolor="#a5a5a5 [3206]" stroked="f" strokeweight="0">
                <v:fill color2="#797979 [2374]" focusposition=".5,.5" focussize="" focus="100%" type="gradientRadial">
                  <o:fill v:ext="view" type="gradientCenter"/>
                </v:fill>
                <v:shadow on="t" color="#525252 [1606]" offset="1pt"/>
                <v:textbox style="layout-flow:vertical-ideographic"/>
              </v:shape>
            </w:pict>
          </mc:Fallback>
        </mc:AlternateContent>
      </w:r>
      <w:r w:rsidRPr="004C0716">
        <w:rPr>
          <w:rFonts w:ascii="Garamond" w:hAnsi="Garamond"/>
          <w:noProof/>
          <w:szCs w:val="24"/>
          <w:lang w:eastAsia="fr-FR"/>
        </w:rPr>
        <mc:AlternateContent>
          <mc:Choice Requires="wps">
            <w:drawing>
              <wp:anchor distT="0" distB="0" distL="114300" distR="114300" simplePos="0" relativeHeight="251676672" behindDoc="0" locked="0" layoutInCell="1" allowOverlap="1" wp14:anchorId="04B1BE1D" wp14:editId="31D71AA1">
                <wp:simplePos x="0" y="0"/>
                <wp:positionH relativeFrom="column">
                  <wp:posOffset>659765</wp:posOffset>
                </wp:positionH>
                <wp:positionV relativeFrom="paragraph">
                  <wp:posOffset>372110</wp:posOffset>
                </wp:positionV>
                <wp:extent cx="504825" cy="304800"/>
                <wp:effectExtent l="0" t="8255" r="19050" b="29845"/>
                <wp:wrapNone/>
                <wp:docPr id="20"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304800"/>
                        </a:xfrm>
                        <a:prstGeom prst="downArrow">
                          <a:avLst>
                            <a:gd name="adj1" fmla="val 50000"/>
                            <a:gd name="adj2" fmla="val 25000"/>
                          </a:avLst>
                        </a:prstGeom>
                        <a:gradFill rotWithShape="0">
                          <a:gsLst>
                            <a:gs pos="0">
                              <a:schemeClr val="accent3">
                                <a:lumMod val="100000"/>
                                <a:lumOff val="0"/>
                              </a:schemeClr>
                            </a:gs>
                            <a:gs pos="100000">
                              <a:schemeClr val="accent3">
                                <a:lumMod val="74000"/>
                                <a:lumOff val="0"/>
                              </a:schemeClr>
                            </a:gs>
                          </a:gsLst>
                          <a:path path="rect">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B44C2" id="AutoShape 158" o:spid="_x0000_s1026" type="#_x0000_t67" style="position:absolute;margin-left:51.95pt;margin-top:29.3pt;width:39.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" fillcolor="#a5a5a5 [3206]" stroked="f" strokeweight="0">
                <v:fill color2="#797979 [2374]" focusposition=".5,.5" focussize="" focus="100%" type="gradientRadial">
                  <o:fill v:ext="view" type="gradientCenter"/>
                </v:fill>
                <v:shadow on="t" color="#525252 [1606]" offset="1pt"/>
                <v:textbox style="layout-flow:vertical-ideographic"/>
              </v:shape>
            </w:pict>
          </mc:Fallback>
        </mc:AlternateContent>
      </w:r>
      <w:r w:rsidRPr="004C0716">
        <w:rPr>
          <w:rFonts w:ascii="Garamond" w:hAnsi="Garamond"/>
          <w:szCs w:val="24"/>
        </w:rPr>
        <w:t xml:space="preserve">Si tout se passe bien (c’est-à-dire si vous aviez tout bien configuré préalablement), les interfaces série s0/0/1 des deux </w:t>
      </w:r>
      <w:proofErr w:type="spellStart"/>
      <w:r w:rsidRPr="004C0716">
        <w:rPr>
          <w:rFonts w:ascii="Garamond" w:hAnsi="Garamond"/>
          <w:szCs w:val="24"/>
        </w:rPr>
        <w:t>pare-feux</w:t>
      </w:r>
      <w:proofErr w:type="spellEnd"/>
      <w:r w:rsidRPr="004C0716">
        <w:rPr>
          <w:rFonts w:ascii="Garamond" w:hAnsi="Garamond"/>
          <w:szCs w:val="24"/>
        </w:rPr>
        <w:t xml:space="preserve"> passent au vert :</w:t>
      </w:r>
    </w:p>
    <w:tbl>
      <w:tblPr>
        <w:tblStyle w:val="Grilledutableau"/>
        <w:tblW w:w="0" w:type="auto"/>
        <w:tblInd w:w="360" w:type="dxa"/>
        <w:tblLayout w:type="fixed"/>
        <w:tblLook w:val="04A0" w:firstRow="1" w:lastRow="0" w:firstColumn="1" w:lastColumn="0" w:noHBand="0" w:noVBand="1"/>
      </w:tblPr>
      <w:tblGrid>
        <w:gridCol w:w="5030"/>
        <w:gridCol w:w="5030"/>
      </w:tblGrid>
      <w:tr w:rsidR="00372E2A" w:rsidRPr="004C0716" w14:paraId="7FBAFDD0" w14:textId="77777777" w:rsidTr="00D06222">
        <w:tc>
          <w:tcPr>
            <w:tcW w:w="5030" w:type="dxa"/>
            <w:tcMar>
              <w:left w:w="57" w:type="dxa"/>
              <w:right w:w="57" w:type="dxa"/>
            </w:tcMar>
          </w:tcPr>
          <w:p w14:paraId="25E71B60" w14:textId="77777777" w:rsidR="00372E2A" w:rsidRPr="004C0716" w:rsidRDefault="00372E2A" w:rsidP="00D06222">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24255FE4" wp14:editId="48DC79A8">
                  <wp:extent cx="3124200" cy="771525"/>
                  <wp:effectExtent l="19050" t="0" r="0" b="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srcRect/>
                          <a:stretch>
                            <a:fillRect/>
                          </a:stretch>
                        </pic:blipFill>
                        <pic:spPr bwMode="auto">
                          <a:xfrm>
                            <a:off x="0" y="0"/>
                            <a:ext cx="3124200" cy="771525"/>
                          </a:xfrm>
                          <a:prstGeom prst="rect">
                            <a:avLst/>
                          </a:prstGeom>
                          <a:noFill/>
                          <a:ln w="9525">
                            <a:noFill/>
                            <a:miter lim="800000"/>
                            <a:headEnd/>
                            <a:tailEnd/>
                          </a:ln>
                        </pic:spPr>
                      </pic:pic>
                    </a:graphicData>
                  </a:graphic>
                </wp:inline>
              </w:drawing>
            </w:r>
          </w:p>
        </w:tc>
        <w:tc>
          <w:tcPr>
            <w:tcW w:w="5030" w:type="dxa"/>
            <w:tcMar>
              <w:left w:w="57" w:type="dxa"/>
              <w:right w:w="57" w:type="dxa"/>
            </w:tcMar>
          </w:tcPr>
          <w:p w14:paraId="2E11E640" w14:textId="77777777" w:rsidR="00372E2A" w:rsidRPr="004C0716" w:rsidRDefault="00372E2A" w:rsidP="00D06222">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4D33F4FA" wp14:editId="5D49F794">
                  <wp:extent cx="3028950" cy="819150"/>
                  <wp:effectExtent l="1905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cstate="print"/>
                          <a:srcRect/>
                          <a:stretch>
                            <a:fillRect/>
                          </a:stretch>
                        </pic:blipFill>
                        <pic:spPr bwMode="auto">
                          <a:xfrm>
                            <a:off x="0" y="0"/>
                            <a:ext cx="3028950" cy="819150"/>
                          </a:xfrm>
                          <a:prstGeom prst="rect">
                            <a:avLst/>
                          </a:prstGeom>
                          <a:noFill/>
                          <a:ln w="9525">
                            <a:noFill/>
                            <a:miter lim="800000"/>
                            <a:headEnd/>
                            <a:tailEnd/>
                          </a:ln>
                        </pic:spPr>
                      </pic:pic>
                    </a:graphicData>
                  </a:graphic>
                </wp:inline>
              </w:drawing>
            </w:r>
          </w:p>
        </w:tc>
      </w:tr>
      <w:tr w:rsidR="00372E2A" w:rsidRPr="004C0716" w14:paraId="0804BB7A" w14:textId="77777777" w:rsidTr="00D06222">
        <w:tc>
          <w:tcPr>
            <w:tcW w:w="5030" w:type="dxa"/>
            <w:tcMar>
              <w:left w:w="57" w:type="dxa"/>
              <w:right w:w="57" w:type="dxa"/>
            </w:tcMar>
          </w:tcPr>
          <w:p w14:paraId="43A8093A" w14:textId="77777777" w:rsidR="00372E2A" w:rsidRPr="004C0716" w:rsidRDefault="00372E2A" w:rsidP="00D06222">
            <w:pPr>
              <w:contextualSpacing/>
              <w:mirrorIndents/>
              <w:jc w:val="center"/>
              <w:rPr>
                <w:rFonts w:ascii="Garamond" w:hAnsi="Garamond"/>
                <w:b/>
                <w:noProof/>
                <w:szCs w:val="24"/>
                <w:lang w:eastAsia="fr-FR"/>
              </w:rPr>
            </w:pPr>
            <w:r w:rsidRPr="004C0716">
              <w:rPr>
                <w:rFonts w:ascii="Garamond" w:hAnsi="Garamond"/>
                <w:b/>
                <w:noProof/>
                <w:szCs w:val="24"/>
                <w:lang w:eastAsia="fr-FR"/>
              </w:rPr>
              <w:t>Site de PRIVAS</w:t>
            </w:r>
          </w:p>
        </w:tc>
        <w:tc>
          <w:tcPr>
            <w:tcW w:w="5030" w:type="dxa"/>
            <w:tcMar>
              <w:left w:w="57" w:type="dxa"/>
              <w:right w:w="57" w:type="dxa"/>
            </w:tcMar>
          </w:tcPr>
          <w:p w14:paraId="2076C8DE" w14:textId="77777777" w:rsidR="00372E2A" w:rsidRPr="004C0716" w:rsidRDefault="00372E2A" w:rsidP="00D06222">
            <w:pPr>
              <w:contextualSpacing/>
              <w:mirrorIndents/>
              <w:jc w:val="center"/>
              <w:rPr>
                <w:rFonts w:ascii="Garamond" w:hAnsi="Garamond"/>
                <w:b/>
                <w:noProof/>
                <w:szCs w:val="24"/>
                <w:lang w:eastAsia="fr-FR"/>
              </w:rPr>
            </w:pPr>
            <w:r w:rsidRPr="004C0716">
              <w:rPr>
                <w:rFonts w:ascii="Garamond" w:hAnsi="Garamond"/>
                <w:b/>
                <w:noProof/>
                <w:szCs w:val="24"/>
                <w:lang w:eastAsia="fr-FR"/>
              </w:rPr>
              <w:t>Site de MONTELEGER</w:t>
            </w:r>
          </w:p>
        </w:tc>
      </w:tr>
    </w:tbl>
    <w:p w14:paraId="3898EE18" w14:textId="77777777" w:rsidR="00372E2A" w:rsidRPr="004C0716" w:rsidRDefault="00372E2A" w:rsidP="00372E2A">
      <w:pPr>
        <w:ind w:left="360"/>
        <w:contextualSpacing/>
        <w:mirrorIndents/>
        <w:jc w:val="center"/>
        <w:rPr>
          <w:rFonts w:ascii="Garamond" w:hAnsi="Garamond"/>
          <w:szCs w:val="24"/>
        </w:rPr>
      </w:pPr>
    </w:p>
    <w:p w14:paraId="5DF2E017" w14:textId="77777777" w:rsidR="00372E2A" w:rsidRPr="004C0716" w:rsidRDefault="00372E2A" w:rsidP="00372E2A">
      <w:pPr>
        <w:ind w:firstLine="709"/>
        <w:contextualSpacing/>
        <w:mirrorIndents/>
        <w:rPr>
          <w:rFonts w:ascii="Garamond" w:hAnsi="Garamond"/>
          <w:szCs w:val="24"/>
        </w:rPr>
      </w:pPr>
      <w:r w:rsidRPr="004C0716">
        <w:rPr>
          <w:rFonts w:ascii="Garamond" w:hAnsi="Garamond"/>
          <w:b/>
          <w:szCs w:val="24"/>
        </w:rPr>
        <w:t xml:space="preserve">À NOTER </w:t>
      </w:r>
      <w:r w:rsidRPr="004C0716">
        <w:rPr>
          <w:rFonts w:ascii="Garamond" w:hAnsi="Garamond"/>
          <w:szCs w:val="24"/>
        </w:rPr>
        <w:t>que dans ce cas de figure la connexion au nuage côté PRIVAS s’effectue manuellement sur le site de PRIVAS.</w:t>
      </w:r>
    </w:p>
    <w:p w14:paraId="498BB63C"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On verra dans le paragraphe 5 que l’on peut indiquer les ports que l’on accepte d’exposer côté PRIVAS et laisser le “concepteur” de la maquette de MONTELEGER utiliser les ports ainsi exposés quand il veut et comme il veut (ou presque).</w:t>
      </w:r>
    </w:p>
    <w:p w14:paraId="0FDAFA82" w14:textId="77777777" w:rsidR="00372E2A" w:rsidRPr="004C0716" w:rsidRDefault="00372E2A" w:rsidP="00372E2A">
      <w:pPr>
        <w:contextualSpacing/>
        <w:mirrorIndents/>
        <w:rPr>
          <w:rFonts w:ascii="Garamond" w:hAnsi="Garamond"/>
          <w:b/>
          <w:szCs w:val="24"/>
        </w:rPr>
      </w:pPr>
    </w:p>
    <w:p w14:paraId="5EC9177B" w14:textId="73D48BCD" w:rsidR="00372E2A" w:rsidRDefault="00372E2A" w:rsidP="00372E2A">
      <w:pPr>
        <w:pStyle w:val="Titre2"/>
      </w:pPr>
      <w:bookmarkStart w:id="4" w:name="_Toc93694610"/>
      <w:r w:rsidRPr="004C0716">
        <w:t>Vérifier que la communication entre les deux sites est désormais fonctionnelle :</w:t>
      </w:r>
      <w:bookmarkEnd w:id="4"/>
    </w:p>
    <w:p w14:paraId="3C042B16" w14:textId="77777777" w:rsidR="00372E2A" w:rsidRPr="00372E2A" w:rsidRDefault="00372E2A" w:rsidP="00372E2A">
      <w:pPr>
        <w:rPr>
          <w:lang w:val="x-none"/>
        </w:rPr>
      </w:pPr>
    </w:p>
    <w:p w14:paraId="6396A3BF"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Effectuer par exemple un ping depuis un poste du réseau marketing d’un site vers un poste du réseau administratif de l’autre site :</w:t>
      </w:r>
    </w:p>
    <w:p w14:paraId="2514BCF7" w14:textId="77777777" w:rsidR="00372E2A" w:rsidRPr="004C0716" w:rsidRDefault="00372E2A" w:rsidP="00372E2A">
      <w:pPr>
        <w:ind w:left="360"/>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79ABE405" wp14:editId="52578C4D">
            <wp:extent cx="4943475" cy="3683078"/>
            <wp:effectExtent l="19050" t="0" r="9525" b="0"/>
            <wp:docPr id="118" name="Image 1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 118" descr="Une image contenant texte&#10;&#10;Description générée automatiquement"/>
                    <pic:cNvPicPr>
                      <a:picLocks noChangeAspect="1" noChangeArrowheads="1"/>
                    </pic:cNvPicPr>
                  </pic:nvPicPr>
                  <pic:blipFill>
                    <a:blip r:embed="rId16" cstate="print"/>
                    <a:srcRect/>
                    <a:stretch>
                      <a:fillRect/>
                    </a:stretch>
                  </pic:blipFill>
                  <pic:spPr bwMode="auto">
                    <a:xfrm>
                      <a:off x="0" y="0"/>
                      <a:ext cx="4943475" cy="3683078"/>
                    </a:xfrm>
                    <a:prstGeom prst="rect">
                      <a:avLst/>
                    </a:prstGeom>
                    <a:noFill/>
                    <a:ln w="9525">
                      <a:noFill/>
                      <a:miter lim="800000"/>
                      <a:headEnd/>
                      <a:tailEnd/>
                    </a:ln>
                  </pic:spPr>
                </pic:pic>
              </a:graphicData>
            </a:graphic>
          </wp:inline>
        </w:drawing>
      </w:r>
    </w:p>
    <w:p w14:paraId="27A21CC2"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Normalement, après un délai d’attente, la réponse est bien fournie par le poste distant.</w:t>
      </w:r>
    </w:p>
    <w:p w14:paraId="11360DD4"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Si ce n’est pas le cas, vous devez vérifier votre configuration :</w:t>
      </w:r>
    </w:p>
    <w:p w14:paraId="61BD3F34" w14:textId="77777777" w:rsidR="00372E2A" w:rsidRPr="004C0716" w:rsidRDefault="00372E2A" w:rsidP="00372E2A">
      <w:pPr>
        <w:pStyle w:val="Paragraphedeliste"/>
        <w:numPr>
          <w:ilvl w:val="0"/>
          <w:numId w:val="5"/>
        </w:numPr>
        <w:ind w:left="0" w:firstLine="709"/>
        <w:mirrorIndents/>
        <w:rPr>
          <w:rFonts w:ascii="Garamond" w:hAnsi="Garamond"/>
          <w:szCs w:val="24"/>
        </w:rPr>
      </w:pPr>
      <w:r w:rsidRPr="004C0716">
        <w:rPr>
          <w:rFonts w:ascii="Garamond" w:hAnsi="Garamond"/>
          <w:szCs w:val="24"/>
        </w:rPr>
        <w:t>Configuration IP des postes y compris passerelle par défaut</w:t>
      </w:r>
    </w:p>
    <w:p w14:paraId="342E88C8" w14:textId="77777777" w:rsidR="00372E2A" w:rsidRPr="004C0716" w:rsidRDefault="00372E2A" w:rsidP="00372E2A">
      <w:pPr>
        <w:pStyle w:val="Paragraphedeliste"/>
        <w:numPr>
          <w:ilvl w:val="0"/>
          <w:numId w:val="5"/>
        </w:numPr>
        <w:ind w:left="0" w:firstLine="709"/>
        <w:mirrorIndents/>
        <w:rPr>
          <w:rFonts w:ascii="Garamond" w:hAnsi="Garamond"/>
          <w:szCs w:val="24"/>
        </w:rPr>
      </w:pPr>
      <w:r w:rsidRPr="004C0716">
        <w:rPr>
          <w:rFonts w:ascii="Garamond" w:hAnsi="Garamond"/>
          <w:szCs w:val="24"/>
        </w:rPr>
        <w:t>Configuration des interfaces des routeurs</w:t>
      </w:r>
    </w:p>
    <w:p w14:paraId="784220CB" w14:textId="77777777" w:rsidR="00372E2A" w:rsidRPr="004C0716" w:rsidRDefault="00372E2A" w:rsidP="00372E2A">
      <w:pPr>
        <w:pStyle w:val="Paragraphedeliste"/>
        <w:numPr>
          <w:ilvl w:val="0"/>
          <w:numId w:val="5"/>
        </w:numPr>
        <w:ind w:left="0" w:firstLine="709"/>
        <w:mirrorIndents/>
        <w:rPr>
          <w:rFonts w:ascii="Garamond" w:hAnsi="Garamond"/>
          <w:szCs w:val="24"/>
        </w:rPr>
      </w:pPr>
      <w:r w:rsidRPr="004C0716">
        <w:rPr>
          <w:rFonts w:ascii="Garamond" w:hAnsi="Garamond"/>
          <w:szCs w:val="24"/>
        </w:rPr>
        <w:t>Configuration des routes sur les routeurs</w:t>
      </w:r>
    </w:p>
    <w:p w14:paraId="1BF0F82B"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N. B. La copie d’écran ci-dessous montre par exemple maintenant que la route vers MONTELEGER est présente et active sur le pare-feu de PRIVAS :</w:t>
      </w:r>
    </w:p>
    <w:p w14:paraId="066D5D2C" w14:textId="19EA0C3A" w:rsidR="00372E2A" w:rsidRDefault="00372E2A" w:rsidP="00372E2A">
      <w:pPr>
        <w:contextualSpacing/>
        <w:mirrorIndents/>
        <w:jc w:val="center"/>
        <w:rPr>
          <w:rFonts w:ascii="Garamond" w:hAnsi="Garamond"/>
          <w:szCs w:val="24"/>
        </w:rPr>
      </w:pPr>
      <w:r w:rsidRPr="004C0716">
        <w:rPr>
          <w:rFonts w:ascii="Garamond" w:hAnsi="Garamond"/>
          <w:noProof/>
          <w:szCs w:val="24"/>
          <w:lang w:eastAsia="fr-FR"/>
        </w:rPr>
        <w:lastRenderedPageBreak/>
        <mc:AlternateContent>
          <mc:Choice Requires="wps">
            <w:drawing>
              <wp:anchor distT="0" distB="0" distL="114300" distR="114300" simplePos="0" relativeHeight="251678720" behindDoc="0" locked="0" layoutInCell="1" allowOverlap="1" wp14:anchorId="03AE42D0" wp14:editId="4F45DB10">
                <wp:simplePos x="0" y="0"/>
                <wp:positionH relativeFrom="column">
                  <wp:posOffset>4326890</wp:posOffset>
                </wp:positionH>
                <wp:positionV relativeFrom="paragraph">
                  <wp:posOffset>2859405</wp:posOffset>
                </wp:positionV>
                <wp:extent cx="1924050" cy="438150"/>
                <wp:effectExtent l="866775" t="6350" r="9525" b="12700"/>
                <wp:wrapNone/>
                <wp:docPr id="1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38150"/>
                        </a:xfrm>
                        <a:prstGeom prst="wedgeRectCallout">
                          <a:avLst>
                            <a:gd name="adj1" fmla="val -90991"/>
                            <a:gd name="adj2" fmla="val -34782"/>
                          </a:avLst>
                        </a:prstGeom>
                        <a:solidFill>
                          <a:srgbClr val="FFFFFF"/>
                        </a:solidFill>
                        <a:ln w="9525">
                          <a:solidFill>
                            <a:srgbClr val="000000"/>
                          </a:solidFill>
                          <a:miter lim="800000"/>
                          <a:headEnd/>
                          <a:tailEnd/>
                        </a:ln>
                      </wps:spPr>
                      <wps:txbx>
                        <w:txbxContent>
                          <w:p w14:paraId="5AF02232" w14:textId="77777777" w:rsidR="00372E2A" w:rsidRPr="007E741C" w:rsidRDefault="00372E2A" w:rsidP="00372E2A">
                            <w:pPr>
                              <w:spacing w:before="60" w:after="60"/>
                              <w:rPr>
                                <w:b/>
                                <w:color w:val="C00000"/>
                              </w:rPr>
                            </w:pP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E42D0" id="AutoShape 161" o:spid="_x0000_s1032" type="#_x0000_t61" style="position:absolute;left:0;text-align:left;margin-left:340.7pt;margin-top:225.15pt;width:151.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" adj="-8854,3287">
                <v:textbox inset=".5mm,.5mm,.5mm,.5mm">
                  <w:txbxContent>
                    <w:p w14:paraId="5AF02232" w14:textId="77777777" w:rsidR="00372E2A" w:rsidRPr="007E741C" w:rsidRDefault="00372E2A" w:rsidP="00372E2A">
                      <w:pPr>
                        <w:spacing w:before="60" w:after="60"/>
                        <w:rPr>
                          <w:b/>
                          <w:color w:val="C00000"/>
                        </w:rPr>
                      </w:pPr>
                    </w:p>
                  </w:txbxContent>
                </v:textbox>
              </v:shape>
            </w:pict>
          </mc:Fallback>
        </mc:AlternateContent>
      </w:r>
      <w:r w:rsidRPr="004C0716">
        <w:rPr>
          <w:rFonts w:ascii="Garamond" w:hAnsi="Garamond"/>
          <w:noProof/>
          <w:szCs w:val="24"/>
          <w:lang w:eastAsia="fr-FR"/>
        </w:rPr>
        <w:drawing>
          <wp:inline distT="0" distB="0" distL="0" distR="0" wp14:anchorId="45F1C2D0" wp14:editId="66CB82C5">
            <wp:extent cx="5327256" cy="3562350"/>
            <wp:effectExtent l="19050" t="0" r="6744" b="0"/>
            <wp:docPr id="124" name="Image 1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 124" descr="Une image contenant texte&#10;&#10;Description générée automatiquement"/>
                    <pic:cNvPicPr>
                      <a:picLocks noChangeAspect="1" noChangeArrowheads="1"/>
                    </pic:cNvPicPr>
                  </pic:nvPicPr>
                  <pic:blipFill>
                    <a:blip r:embed="rId17" cstate="print"/>
                    <a:srcRect/>
                    <a:stretch>
                      <a:fillRect/>
                    </a:stretch>
                  </pic:blipFill>
                  <pic:spPr bwMode="auto">
                    <a:xfrm>
                      <a:off x="0" y="0"/>
                      <a:ext cx="5330130" cy="3564272"/>
                    </a:xfrm>
                    <a:prstGeom prst="rect">
                      <a:avLst/>
                    </a:prstGeom>
                    <a:noFill/>
                    <a:ln w="9525">
                      <a:noFill/>
                      <a:miter lim="800000"/>
                      <a:headEnd/>
                      <a:tailEnd/>
                    </a:ln>
                  </pic:spPr>
                </pic:pic>
              </a:graphicData>
            </a:graphic>
          </wp:inline>
        </w:drawing>
      </w:r>
    </w:p>
    <w:p w14:paraId="42E3BD66" w14:textId="77777777" w:rsidR="00372E2A" w:rsidRPr="004C0716" w:rsidRDefault="00372E2A" w:rsidP="00372E2A">
      <w:pPr>
        <w:contextualSpacing/>
        <w:mirrorIndents/>
        <w:jc w:val="center"/>
        <w:rPr>
          <w:rFonts w:ascii="Garamond" w:hAnsi="Garamond"/>
          <w:szCs w:val="24"/>
        </w:rPr>
      </w:pPr>
    </w:p>
    <w:p w14:paraId="2C9C0267" w14:textId="77777777" w:rsidR="00372E2A" w:rsidRPr="004C0716" w:rsidRDefault="00372E2A" w:rsidP="00372E2A">
      <w:pPr>
        <w:pStyle w:val="Titre2"/>
      </w:pPr>
      <w:bookmarkStart w:id="5" w:name="_Toc93694611"/>
      <w:r w:rsidRPr="004C0716">
        <w:t>Utilisation de la connexion multi-user pour relier d’autres équipements</w:t>
      </w:r>
      <w:bookmarkEnd w:id="5"/>
    </w:p>
    <w:p w14:paraId="4CB4B763" w14:textId="77777777" w:rsidR="00372E2A" w:rsidRDefault="00372E2A" w:rsidP="00372E2A">
      <w:pPr>
        <w:ind w:firstLine="709"/>
        <w:contextualSpacing/>
        <w:mirrorIndents/>
        <w:rPr>
          <w:rFonts w:ascii="Garamond" w:hAnsi="Garamond"/>
          <w:szCs w:val="24"/>
        </w:rPr>
      </w:pPr>
    </w:p>
    <w:p w14:paraId="781503B4" w14:textId="35E5D1F7" w:rsidR="00372E2A" w:rsidRPr="004C0716" w:rsidRDefault="00372E2A" w:rsidP="00372E2A">
      <w:pPr>
        <w:ind w:firstLine="709"/>
        <w:contextualSpacing/>
        <w:mirrorIndents/>
        <w:rPr>
          <w:rFonts w:ascii="Garamond" w:hAnsi="Garamond"/>
          <w:szCs w:val="24"/>
        </w:rPr>
      </w:pPr>
      <w:r w:rsidRPr="004C0716">
        <w:rPr>
          <w:rFonts w:ascii="Garamond" w:hAnsi="Garamond"/>
          <w:szCs w:val="24"/>
        </w:rPr>
        <w:t xml:space="preserve">Il est possible d’utiliser la même connexion entre deux instances de </w:t>
      </w:r>
      <w:proofErr w:type="spellStart"/>
      <w:r w:rsidRPr="004C0716">
        <w:rPr>
          <w:rFonts w:ascii="Garamond" w:hAnsi="Garamond"/>
          <w:szCs w:val="24"/>
        </w:rPr>
        <w:t>Packet</w:t>
      </w:r>
      <w:proofErr w:type="spellEnd"/>
      <w:r w:rsidRPr="004C0716">
        <w:rPr>
          <w:rFonts w:ascii="Garamond" w:hAnsi="Garamond"/>
          <w:szCs w:val="24"/>
        </w:rPr>
        <w:t xml:space="preserve"> Tracer pour relier d’autres équipements.</w:t>
      </w:r>
    </w:p>
    <w:p w14:paraId="593C0BDF" w14:textId="77777777" w:rsidR="00372E2A" w:rsidRPr="004C0716" w:rsidRDefault="00372E2A" w:rsidP="00372E2A">
      <w:pPr>
        <w:pStyle w:val="Paragraphedeliste"/>
        <w:numPr>
          <w:ilvl w:val="0"/>
          <w:numId w:val="6"/>
        </w:numPr>
        <w:ind w:left="0" w:firstLine="709"/>
        <w:mirrorIndents/>
        <w:rPr>
          <w:rFonts w:ascii="Garamond" w:hAnsi="Garamond"/>
          <w:szCs w:val="24"/>
        </w:rPr>
      </w:pPr>
      <w:r w:rsidRPr="004C0716">
        <w:rPr>
          <w:rFonts w:ascii="Garamond" w:hAnsi="Garamond"/>
          <w:szCs w:val="24"/>
        </w:rPr>
        <w:t>On note toutefois que cela a généralement peu d’intérêt : en effet on utilise de manière intéressante cette fonctionnalité pour assembler plusieurs parties de maquettes, plusieurs réseaux reliés par des routeurs et réseaux qui dans la réalité peuvent être sous la responsabilité de personnes différentes. En revanche peu d’intérêt de représenter quelque chose qui ne serait pas cohérent avec la réalité.</w:t>
      </w:r>
    </w:p>
    <w:p w14:paraId="6FA05109" w14:textId="77777777" w:rsidR="00372E2A" w:rsidRPr="004C0716" w:rsidRDefault="00372E2A" w:rsidP="00372E2A">
      <w:pPr>
        <w:pStyle w:val="Paragraphedeliste"/>
        <w:numPr>
          <w:ilvl w:val="0"/>
          <w:numId w:val="6"/>
        </w:numPr>
        <w:ind w:left="0" w:firstLine="709"/>
        <w:mirrorIndents/>
        <w:rPr>
          <w:rFonts w:ascii="Garamond" w:hAnsi="Garamond"/>
          <w:szCs w:val="24"/>
        </w:rPr>
      </w:pPr>
      <w:r w:rsidRPr="004C0716">
        <w:rPr>
          <w:rFonts w:ascii="Garamond" w:hAnsi="Garamond"/>
          <w:szCs w:val="24"/>
        </w:rPr>
        <w:t>Par ailleurs la maquette peut vite devenir illisible, comme nous le verrons dans l’exemple ci-après.</w:t>
      </w:r>
    </w:p>
    <w:p w14:paraId="7451BD1A"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 xml:space="preserve">Simplement pour l’exemple, imaginons que sur la maquette de MONTELEGER, on souhaite connecter un poste directement à l’interface </w:t>
      </w:r>
      <w:proofErr w:type="spellStart"/>
      <w:r w:rsidRPr="004C0716">
        <w:rPr>
          <w:rFonts w:ascii="Garamond" w:hAnsi="Garamond"/>
          <w:szCs w:val="24"/>
        </w:rPr>
        <w:t>Fastethernet</w:t>
      </w:r>
      <w:proofErr w:type="spellEnd"/>
      <w:r w:rsidRPr="004C0716">
        <w:rPr>
          <w:rFonts w:ascii="Garamond" w:hAnsi="Garamond"/>
          <w:szCs w:val="24"/>
        </w:rPr>
        <w:t xml:space="preserve"> qui reste disponible sur le routeur de PRIVAS, voir un poste directement sur un switch du service MARKETING.</w:t>
      </w:r>
    </w:p>
    <w:p w14:paraId="7ED091F1" w14:textId="34126469" w:rsidR="00372E2A" w:rsidRDefault="00372E2A" w:rsidP="00372E2A">
      <w:pPr>
        <w:ind w:firstLine="709"/>
        <w:contextualSpacing/>
        <w:mirrorIndents/>
        <w:rPr>
          <w:rFonts w:ascii="Garamond" w:hAnsi="Garamond"/>
          <w:szCs w:val="24"/>
        </w:rPr>
      </w:pPr>
      <w:r w:rsidRPr="004C0716">
        <w:rPr>
          <w:rFonts w:ascii="Garamond" w:hAnsi="Garamond"/>
          <w:szCs w:val="24"/>
        </w:rPr>
        <w:t xml:space="preserve">Sur le site cible (dans notre cas PRIVAS), on peut créer de nouvelles connexions (de n’importe quel port de switch/routeur/poste vers le nuage) ou bien plus simplement indiquer les ports visibles par l’instance distante de </w:t>
      </w:r>
      <w:proofErr w:type="spellStart"/>
      <w:r w:rsidRPr="004C0716">
        <w:rPr>
          <w:rFonts w:ascii="Garamond" w:hAnsi="Garamond"/>
          <w:szCs w:val="24"/>
        </w:rPr>
        <w:t>Packet</w:t>
      </w:r>
      <w:proofErr w:type="spellEnd"/>
      <w:r w:rsidRPr="004C0716">
        <w:rPr>
          <w:rFonts w:ascii="Garamond" w:hAnsi="Garamond"/>
          <w:szCs w:val="24"/>
        </w:rPr>
        <w:t xml:space="preserve"> Tracer (dans notre cas MONTELEGER), comme indiqué ci-après.</w:t>
      </w:r>
    </w:p>
    <w:p w14:paraId="40A2D90D" w14:textId="77777777" w:rsidR="00372E2A" w:rsidRPr="004C0716" w:rsidRDefault="00372E2A" w:rsidP="00372E2A">
      <w:pPr>
        <w:ind w:firstLine="709"/>
        <w:contextualSpacing/>
        <w:mirrorIndents/>
        <w:rPr>
          <w:rFonts w:ascii="Garamond" w:hAnsi="Garamond"/>
          <w:szCs w:val="24"/>
        </w:rPr>
      </w:pPr>
    </w:p>
    <w:p w14:paraId="227BC25D" w14:textId="426D9772" w:rsidR="00372E2A" w:rsidRDefault="00372E2A" w:rsidP="00372E2A">
      <w:pPr>
        <w:pStyle w:val="Titre3"/>
      </w:pPr>
      <w:r w:rsidRPr="004C0716">
        <w:t>On indique côté PRIVAS que l’on accepte une connexion sur le port fa0/0 du routeur</w:t>
      </w:r>
    </w:p>
    <w:p w14:paraId="0157D473" w14:textId="77777777" w:rsidR="00372E2A" w:rsidRPr="00372E2A" w:rsidRDefault="00372E2A" w:rsidP="00372E2A">
      <w:pPr>
        <w:rPr>
          <w:lang w:val="x-none"/>
        </w:rPr>
      </w:pPr>
    </w:p>
    <w:p w14:paraId="00DC2E59" w14:textId="77777777" w:rsidR="00372E2A" w:rsidRPr="004C0716" w:rsidRDefault="00372E2A" w:rsidP="00372E2A">
      <w:pPr>
        <w:pStyle w:val="Paragraphedeliste"/>
        <w:numPr>
          <w:ilvl w:val="0"/>
          <w:numId w:val="2"/>
        </w:numPr>
        <w:ind w:left="0" w:firstLine="711"/>
        <w:mirrorIndents/>
        <w:rPr>
          <w:rFonts w:ascii="Garamond" w:hAnsi="Garamond"/>
          <w:szCs w:val="24"/>
        </w:rPr>
      </w:pPr>
      <w:r w:rsidRPr="004C0716">
        <w:rPr>
          <w:rFonts w:ascii="Garamond" w:hAnsi="Garamond"/>
          <w:szCs w:val="24"/>
        </w:rPr>
        <w:t>Menu Extensions/</w:t>
      </w:r>
      <w:proofErr w:type="spellStart"/>
      <w:r w:rsidRPr="004C0716">
        <w:rPr>
          <w:rFonts w:ascii="Garamond" w:hAnsi="Garamond"/>
          <w:szCs w:val="24"/>
        </w:rPr>
        <w:t>Multiuser</w:t>
      </w:r>
      <w:proofErr w:type="spellEnd"/>
      <w:r w:rsidRPr="004C0716">
        <w:rPr>
          <w:rFonts w:ascii="Garamond" w:hAnsi="Garamond"/>
          <w:szCs w:val="24"/>
        </w:rPr>
        <w:t xml:space="preserve"> / Port </w:t>
      </w:r>
      <w:proofErr w:type="spellStart"/>
      <w:r w:rsidRPr="004C0716">
        <w:rPr>
          <w:rFonts w:ascii="Garamond" w:hAnsi="Garamond"/>
          <w:szCs w:val="24"/>
        </w:rPr>
        <w:t>visibility</w:t>
      </w:r>
      <w:proofErr w:type="spellEnd"/>
      <w:r w:rsidRPr="004C0716">
        <w:rPr>
          <w:rFonts w:ascii="Garamond" w:hAnsi="Garamond"/>
          <w:szCs w:val="24"/>
        </w:rPr>
        <w:t xml:space="preserve"> … </w:t>
      </w:r>
    </w:p>
    <w:p w14:paraId="19EAC787" w14:textId="2FBFA229" w:rsidR="00372E2A" w:rsidRDefault="00372E2A" w:rsidP="00372E2A">
      <w:pPr>
        <w:contextualSpacing/>
        <w:mirrorIndents/>
        <w:jc w:val="center"/>
        <w:rPr>
          <w:rFonts w:ascii="Garamond" w:hAnsi="Garamond"/>
          <w:b/>
          <w:szCs w:val="24"/>
        </w:rPr>
      </w:pPr>
      <w:r w:rsidRPr="004C0716">
        <w:rPr>
          <w:rFonts w:ascii="Garamond" w:hAnsi="Garamond"/>
          <w:b/>
          <w:noProof/>
          <w:szCs w:val="24"/>
          <w:lang w:eastAsia="fr-FR"/>
        </w:rPr>
        <w:lastRenderedPageBreak/>
        <mc:AlternateContent>
          <mc:Choice Requires="wps">
            <w:drawing>
              <wp:anchor distT="0" distB="0" distL="114300" distR="114300" simplePos="0" relativeHeight="251674624" behindDoc="0" locked="0" layoutInCell="1" allowOverlap="1" wp14:anchorId="2864BE46" wp14:editId="3BE43CD3">
                <wp:simplePos x="0" y="0"/>
                <wp:positionH relativeFrom="column">
                  <wp:posOffset>3669665</wp:posOffset>
                </wp:positionH>
                <wp:positionV relativeFrom="paragraph">
                  <wp:posOffset>1007745</wp:posOffset>
                </wp:positionV>
                <wp:extent cx="3038475" cy="657225"/>
                <wp:effectExtent l="419100" t="63500" r="9525" b="12700"/>
                <wp:wrapNone/>
                <wp:docPr id="1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657225"/>
                        </a:xfrm>
                        <a:prstGeom prst="wedgeRectCallout">
                          <a:avLst>
                            <a:gd name="adj1" fmla="val -62477"/>
                            <a:gd name="adj2" fmla="val -55796"/>
                          </a:avLst>
                        </a:prstGeom>
                        <a:solidFill>
                          <a:srgbClr val="FFFFFF"/>
                        </a:solidFill>
                        <a:ln w="9525">
                          <a:solidFill>
                            <a:srgbClr val="000000"/>
                          </a:solidFill>
                          <a:miter lim="800000"/>
                          <a:headEnd/>
                          <a:tailEnd/>
                        </a:ln>
                      </wps:spPr>
                      <wps:txbx>
                        <w:txbxContent>
                          <w:p w14:paraId="05AC9073" w14:textId="77777777" w:rsidR="00372E2A" w:rsidRDefault="00372E2A" w:rsidP="00372E2A">
                            <w:pPr>
                              <w:spacing w:before="60" w:after="60"/>
                            </w:pP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4BE46" id="AutoShape 157" o:spid="_x0000_s1033" type="#_x0000_t61" style="position:absolute;left:0;text-align:left;margin-left:288.95pt;margin-top:79.35pt;width:239.25pt;height: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" adj="-2695,-1252">
                <v:textbox inset=".5mm,.5mm,.5mm,.5mm">
                  <w:txbxContent>
                    <w:p w14:paraId="05AC9073" w14:textId="77777777" w:rsidR="00372E2A" w:rsidRDefault="00372E2A" w:rsidP="00372E2A">
                      <w:pPr>
                        <w:spacing w:before="60" w:after="60"/>
                      </w:pPr>
                    </w:p>
                  </w:txbxContent>
                </v:textbox>
              </v:shape>
            </w:pict>
          </mc:Fallback>
        </mc:AlternateContent>
      </w:r>
      <w:r w:rsidRPr="004C0716">
        <w:rPr>
          <w:rFonts w:ascii="Garamond" w:hAnsi="Garamond"/>
          <w:b/>
          <w:noProof/>
          <w:szCs w:val="24"/>
          <w:lang w:eastAsia="fr-FR"/>
        </w:rPr>
        <mc:AlternateContent>
          <mc:Choice Requires="wps">
            <w:drawing>
              <wp:anchor distT="0" distB="0" distL="114300" distR="114300" simplePos="0" relativeHeight="251679744" behindDoc="0" locked="0" layoutInCell="1" allowOverlap="1" wp14:anchorId="3DFE49BD" wp14:editId="5F5F9E64">
                <wp:simplePos x="0" y="0"/>
                <wp:positionH relativeFrom="column">
                  <wp:posOffset>3669665</wp:posOffset>
                </wp:positionH>
                <wp:positionV relativeFrom="paragraph">
                  <wp:posOffset>1007745</wp:posOffset>
                </wp:positionV>
                <wp:extent cx="3038475" cy="657225"/>
                <wp:effectExtent l="419100" t="6350" r="9525" b="12700"/>
                <wp:wrapNone/>
                <wp:docPr id="17"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657225"/>
                        </a:xfrm>
                        <a:prstGeom prst="wedgeRectCallout">
                          <a:avLst>
                            <a:gd name="adj1" fmla="val -62792"/>
                            <a:gd name="adj2" fmla="val 39856"/>
                          </a:avLst>
                        </a:prstGeom>
                        <a:solidFill>
                          <a:srgbClr val="FFFFFF"/>
                        </a:solidFill>
                        <a:ln w="9525">
                          <a:solidFill>
                            <a:srgbClr val="000000"/>
                          </a:solidFill>
                          <a:miter lim="800000"/>
                          <a:headEnd/>
                          <a:tailEnd/>
                        </a:ln>
                      </wps:spPr>
                      <wps:txbx>
                        <w:txbxContent>
                          <w:p w14:paraId="336B1932" w14:textId="77777777" w:rsidR="00372E2A" w:rsidRDefault="00372E2A" w:rsidP="00372E2A">
                            <w:pPr>
                              <w:spacing w:before="60" w:after="60"/>
                            </w:pPr>
                            <w:r>
                              <w:t>Exemple : Exposer l’interface Fa0/0 sur pare-feu ainsi que les ports 1 à 4 du switch du service MARKETING.</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E49BD" id="AutoShape 162" o:spid="_x0000_s1034" type="#_x0000_t61" style="position:absolute;left:0;text-align:left;margin-left:288.95pt;margin-top:79.35pt;width:239.25pt;height:5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" adj="-2763,19409">
                <v:textbox inset=".5mm,.5mm,.5mm,.5mm">
                  <w:txbxContent>
                    <w:p w14:paraId="336B1932" w14:textId="77777777" w:rsidR="00372E2A" w:rsidRDefault="00372E2A" w:rsidP="00372E2A">
                      <w:pPr>
                        <w:spacing w:before="60" w:after="60"/>
                      </w:pPr>
                      <w:r>
                        <w:t>Exemple : Exposer l’interface Fa0/0 sur pare-feu ainsi que les ports 1 à 4 du switch du service MARKETING.</w:t>
                      </w:r>
                    </w:p>
                  </w:txbxContent>
                </v:textbox>
              </v:shape>
            </w:pict>
          </mc:Fallback>
        </mc:AlternateContent>
      </w:r>
      <w:r w:rsidRPr="004C0716">
        <w:rPr>
          <w:rFonts w:ascii="Garamond" w:hAnsi="Garamond"/>
          <w:b/>
          <w:szCs w:val="24"/>
        </w:rPr>
        <w:t xml:space="preserve"> </w:t>
      </w:r>
      <w:r w:rsidRPr="004C0716">
        <w:rPr>
          <w:rFonts w:ascii="Garamond" w:hAnsi="Garamond"/>
          <w:b/>
          <w:noProof/>
          <w:szCs w:val="24"/>
          <w:lang w:eastAsia="fr-FR"/>
        </w:rPr>
        <w:drawing>
          <wp:inline distT="0" distB="0" distL="0" distR="0" wp14:anchorId="724C4E26" wp14:editId="745EF040">
            <wp:extent cx="3790950" cy="2797648"/>
            <wp:effectExtent l="19050" t="0" r="0" b="0"/>
            <wp:docPr id="128" name="Image 1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128" descr="Une image contenant texte&#10;&#10;Description générée automatiquement"/>
                    <pic:cNvPicPr>
                      <a:picLocks noChangeAspect="1" noChangeArrowheads="1"/>
                    </pic:cNvPicPr>
                  </pic:nvPicPr>
                  <pic:blipFill>
                    <a:blip r:embed="rId18" cstate="print"/>
                    <a:srcRect/>
                    <a:stretch>
                      <a:fillRect/>
                    </a:stretch>
                  </pic:blipFill>
                  <pic:spPr bwMode="auto">
                    <a:xfrm>
                      <a:off x="0" y="0"/>
                      <a:ext cx="3790950" cy="2797648"/>
                    </a:xfrm>
                    <a:prstGeom prst="rect">
                      <a:avLst/>
                    </a:prstGeom>
                    <a:noFill/>
                    <a:ln w="9525">
                      <a:noFill/>
                      <a:miter lim="800000"/>
                      <a:headEnd/>
                      <a:tailEnd/>
                    </a:ln>
                  </pic:spPr>
                </pic:pic>
              </a:graphicData>
            </a:graphic>
          </wp:inline>
        </w:drawing>
      </w:r>
    </w:p>
    <w:p w14:paraId="65BCCADF" w14:textId="77777777" w:rsidR="00372E2A" w:rsidRPr="004C0716" w:rsidRDefault="00372E2A" w:rsidP="00372E2A">
      <w:pPr>
        <w:contextualSpacing/>
        <w:mirrorIndents/>
        <w:jc w:val="center"/>
        <w:rPr>
          <w:rFonts w:ascii="Garamond" w:hAnsi="Garamond"/>
          <w:b/>
          <w:szCs w:val="24"/>
        </w:rPr>
      </w:pPr>
    </w:p>
    <w:p w14:paraId="5EF54C8D" w14:textId="16BFADE6" w:rsidR="00372E2A" w:rsidRDefault="00372E2A" w:rsidP="00372E2A">
      <w:pPr>
        <w:pStyle w:val="Titre4"/>
      </w:pPr>
      <w:r w:rsidRPr="00372E2A">
        <w:rPr>
          <w:rStyle w:val="Titre3Car"/>
        </w:rPr>
        <w:t>On ajoute deux postes côté MONTELEGER et on le connecte au nuage “Liaison-</w:t>
      </w:r>
      <w:r w:rsidRPr="004C0716">
        <w:t>PRIVAS”</w:t>
      </w:r>
    </w:p>
    <w:p w14:paraId="527EFEB6" w14:textId="77777777" w:rsidR="00372E2A" w:rsidRPr="00372E2A" w:rsidRDefault="00372E2A" w:rsidP="00372E2A"/>
    <w:p w14:paraId="03869FA5" w14:textId="77777777" w:rsidR="00372E2A" w:rsidRPr="004C0716" w:rsidRDefault="00372E2A" w:rsidP="00372E2A">
      <w:pPr>
        <w:pStyle w:val="Paragraphedeliste"/>
        <w:numPr>
          <w:ilvl w:val="0"/>
          <w:numId w:val="2"/>
        </w:numPr>
        <w:ind w:left="0" w:firstLine="709"/>
        <w:mirrorIndents/>
        <w:rPr>
          <w:rFonts w:ascii="Garamond" w:hAnsi="Garamond"/>
          <w:b/>
          <w:szCs w:val="24"/>
        </w:rPr>
      </w:pPr>
      <w:r w:rsidRPr="004C0716">
        <w:rPr>
          <w:rFonts w:ascii="Garamond" w:hAnsi="Garamond"/>
          <w:szCs w:val="24"/>
        </w:rPr>
        <w:t>L’un via un câble croisé, directement sur le pare-feu</w:t>
      </w:r>
    </w:p>
    <w:p w14:paraId="5EA733A3" w14:textId="77777777" w:rsidR="00372E2A" w:rsidRPr="004C0716" w:rsidRDefault="00372E2A" w:rsidP="00372E2A">
      <w:pPr>
        <w:contextualSpacing/>
        <w:mirrorIndents/>
        <w:jc w:val="center"/>
        <w:rPr>
          <w:rFonts w:ascii="Garamond" w:hAnsi="Garamond"/>
          <w:b/>
          <w:szCs w:val="24"/>
        </w:rPr>
      </w:pPr>
      <w:r w:rsidRPr="004C0716">
        <w:rPr>
          <w:rFonts w:ascii="Garamond" w:hAnsi="Garamond"/>
          <w:b/>
          <w:noProof/>
          <w:szCs w:val="24"/>
          <w:lang w:eastAsia="fr-FR"/>
        </w:rPr>
        <w:drawing>
          <wp:inline distT="0" distB="0" distL="0" distR="0" wp14:anchorId="7933CF8B" wp14:editId="53ADF0EB">
            <wp:extent cx="4838700" cy="2335924"/>
            <wp:effectExtent l="19050" t="19050" r="19050" b="26276"/>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9" cstate="print"/>
                    <a:srcRect/>
                    <a:stretch>
                      <a:fillRect/>
                    </a:stretch>
                  </pic:blipFill>
                  <pic:spPr bwMode="auto">
                    <a:xfrm>
                      <a:off x="0" y="0"/>
                      <a:ext cx="4838700" cy="2335924"/>
                    </a:xfrm>
                    <a:prstGeom prst="rect">
                      <a:avLst/>
                    </a:prstGeom>
                    <a:noFill/>
                    <a:ln w="9525">
                      <a:solidFill>
                        <a:schemeClr val="accent1"/>
                      </a:solidFill>
                      <a:miter lim="800000"/>
                      <a:headEnd/>
                      <a:tailEnd/>
                    </a:ln>
                  </pic:spPr>
                </pic:pic>
              </a:graphicData>
            </a:graphic>
          </wp:inline>
        </w:drawing>
      </w:r>
    </w:p>
    <w:p w14:paraId="4F74E4FB" w14:textId="77777777" w:rsidR="00372E2A" w:rsidRPr="004C0716" w:rsidRDefault="00372E2A" w:rsidP="00372E2A">
      <w:pPr>
        <w:pStyle w:val="Paragraphedeliste"/>
        <w:numPr>
          <w:ilvl w:val="0"/>
          <w:numId w:val="7"/>
        </w:numPr>
        <w:ind w:left="0" w:firstLine="709"/>
        <w:mirrorIndents/>
        <w:rPr>
          <w:rFonts w:ascii="Garamond" w:hAnsi="Garamond"/>
          <w:szCs w:val="24"/>
        </w:rPr>
      </w:pPr>
      <w:r w:rsidRPr="004C0716">
        <w:rPr>
          <w:rFonts w:ascii="Garamond" w:hAnsi="Garamond"/>
          <w:szCs w:val="24"/>
        </w:rPr>
        <w:t>Sélectionner</w:t>
      </w:r>
      <w:r w:rsidRPr="004C0716">
        <w:rPr>
          <w:rFonts w:ascii="Garamond" w:hAnsi="Garamond"/>
          <w:b/>
          <w:szCs w:val="24"/>
        </w:rPr>
        <w:t xml:space="preserve"> </w:t>
      </w:r>
      <w:r w:rsidRPr="004C0716">
        <w:rPr>
          <w:rFonts w:ascii="Garamond" w:hAnsi="Garamond"/>
          <w:szCs w:val="24"/>
        </w:rPr>
        <w:t xml:space="preserve">le port du </w:t>
      </w:r>
      <w:r w:rsidRPr="004C0716">
        <w:rPr>
          <w:rFonts w:ascii="Garamond" w:hAnsi="Garamond"/>
          <w:b/>
          <w:szCs w:val="24"/>
          <w:u w:val="single"/>
        </w:rPr>
        <w:t>pare-feu</w:t>
      </w:r>
      <w:r w:rsidRPr="004C0716">
        <w:rPr>
          <w:rFonts w:ascii="Garamond" w:hAnsi="Garamond"/>
          <w:szCs w:val="24"/>
        </w:rPr>
        <w:t xml:space="preserve"> pour cette connexion.</w:t>
      </w:r>
    </w:p>
    <w:p w14:paraId="5281592F" w14:textId="77777777" w:rsidR="00372E2A" w:rsidRPr="004C0716" w:rsidRDefault="00372E2A" w:rsidP="00372E2A">
      <w:pPr>
        <w:pStyle w:val="Paragraphedeliste"/>
        <w:numPr>
          <w:ilvl w:val="0"/>
          <w:numId w:val="2"/>
        </w:numPr>
        <w:ind w:left="0" w:firstLine="709"/>
        <w:mirrorIndents/>
        <w:rPr>
          <w:rFonts w:ascii="Garamond" w:hAnsi="Garamond"/>
          <w:b/>
          <w:szCs w:val="24"/>
        </w:rPr>
      </w:pPr>
      <w:r w:rsidRPr="004C0716">
        <w:rPr>
          <w:rFonts w:ascii="Garamond" w:hAnsi="Garamond"/>
          <w:szCs w:val="24"/>
        </w:rPr>
        <w:t>L’autre PC sera connecté via un câble droit sur le switch du sous-réseau MARKETING</w:t>
      </w:r>
    </w:p>
    <w:p w14:paraId="47473E69" w14:textId="77777777" w:rsidR="00372E2A" w:rsidRPr="004C0716" w:rsidRDefault="00372E2A" w:rsidP="00372E2A">
      <w:pPr>
        <w:contextualSpacing/>
        <w:mirrorIndents/>
        <w:jc w:val="center"/>
        <w:rPr>
          <w:rFonts w:ascii="Garamond" w:hAnsi="Garamond"/>
          <w:b/>
          <w:szCs w:val="24"/>
        </w:rPr>
      </w:pPr>
      <w:r w:rsidRPr="004C0716">
        <w:rPr>
          <w:rFonts w:ascii="Garamond" w:hAnsi="Garamond"/>
          <w:b/>
          <w:noProof/>
          <w:szCs w:val="24"/>
          <w:lang w:eastAsia="fr-FR"/>
        </w:rPr>
        <w:drawing>
          <wp:inline distT="0" distB="0" distL="0" distR="0" wp14:anchorId="53005717" wp14:editId="4F19E086">
            <wp:extent cx="4580486" cy="2219325"/>
            <wp:effectExtent l="19050" t="19050" r="10564" b="2857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0" cstate="print"/>
                    <a:srcRect/>
                    <a:stretch>
                      <a:fillRect/>
                    </a:stretch>
                  </pic:blipFill>
                  <pic:spPr bwMode="auto">
                    <a:xfrm>
                      <a:off x="0" y="0"/>
                      <a:ext cx="4580486" cy="2219325"/>
                    </a:xfrm>
                    <a:prstGeom prst="rect">
                      <a:avLst/>
                    </a:prstGeom>
                    <a:noFill/>
                    <a:ln w="9525">
                      <a:solidFill>
                        <a:schemeClr val="accent1"/>
                      </a:solidFill>
                      <a:miter lim="800000"/>
                      <a:headEnd/>
                      <a:tailEnd/>
                    </a:ln>
                  </pic:spPr>
                </pic:pic>
              </a:graphicData>
            </a:graphic>
          </wp:inline>
        </w:drawing>
      </w:r>
    </w:p>
    <w:p w14:paraId="13320FEC" w14:textId="77777777" w:rsidR="00372E2A" w:rsidRDefault="00372E2A" w:rsidP="00372E2A">
      <w:pPr>
        <w:pStyle w:val="Paragraphedeliste"/>
        <w:numPr>
          <w:ilvl w:val="0"/>
          <w:numId w:val="7"/>
        </w:numPr>
        <w:ind w:left="0" w:firstLine="709"/>
        <w:mirrorIndents/>
        <w:rPr>
          <w:rFonts w:ascii="Garamond" w:hAnsi="Garamond"/>
          <w:szCs w:val="24"/>
        </w:rPr>
      </w:pPr>
      <w:r w:rsidRPr="004C0716">
        <w:rPr>
          <w:rFonts w:ascii="Garamond" w:hAnsi="Garamond"/>
          <w:szCs w:val="24"/>
        </w:rPr>
        <w:t>Sélectionner</w:t>
      </w:r>
      <w:r w:rsidRPr="004C0716">
        <w:rPr>
          <w:rFonts w:ascii="Garamond" w:hAnsi="Garamond"/>
          <w:b/>
          <w:szCs w:val="24"/>
        </w:rPr>
        <w:t xml:space="preserve"> </w:t>
      </w:r>
      <w:r w:rsidRPr="004C0716">
        <w:rPr>
          <w:rFonts w:ascii="Garamond" w:hAnsi="Garamond"/>
          <w:szCs w:val="24"/>
        </w:rPr>
        <w:t>l’un des ports du switch proposés pour cette connexion.</w:t>
      </w:r>
    </w:p>
    <w:p w14:paraId="0299990B" w14:textId="77777777" w:rsidR="00372E2A" w:rsidRPr="004C0716" w:rsidRDefault="00372E2A" w:rsidP="00372E2A">
      <w:pPr>
        <w:pStyle w:val="Paragraphedeliste"/>
        <w:ind w:left="709" w:firstLine="709"/>
        <w:mirrorIndents/>
        <w:rPr>
          <w:rFonts w:ascii="Garamond" w:hAnsi="Garamond"/>
          <w:szCs w:val="24"/>
        </w:rPr>
      </w:pPr>
      <w:r w:rsidRPr="004C0716">
        <w:rPr>
          <w:rFonts w:ascii="Garamond" w:hAnsi="Garamond"/>
          <w:b/>
          <w:szCs w:val="24"/>
        </w:rPr>
        <w:t>On remarque</w:t>
      </w:r>
      <w:r w:rsidRPr="004C0716">
        <w:rPr>
          <w:rFonts w:ascii="Garamond" w:hAnsi="Garamond"/>
          <w:szCs w:val="24"/>
        </w:rPr>
        <w:t xml:space="preserve"> que les deux premiers ports, déjà utilisés, ne sont pas accessibles, bien qu’on les ait déclarés visibles précédemment.</w:t>
      </w:r>
    </w:p>
    <w:p w14:paraId="5990F956"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lastRenderedPageBreak/>
        <w:t xml:space="preserve">Une fois les deux connexions effectuées, on remarquera que l’interface de PC1 est rouge alors que celle de PC2 est verte. Normal : l’interface du routeur n’a pas été ni configurée ni activée, alors que les ports des </w:t>
      </w:r>
      <w:proofErr w:type="spellStart"/>
      <w:r w:rsidRPr="004C0716">
        <w:rPr>
          <w:rFonts w:ascii="Garamond" w:hAnsi="Garamond"/>
          <w:szCs w:val="24"/>
        </w:rPr>
        <w:t>switchs</w:t>
      </w:r>
      <w:proofErr w:type="spellEnd"/>
      <w:r w:rsidRPr="004C0716">
        <w:rPr>
          <w:rFonts w:ascii="Garamond" w:hAnsi="Garamond"/>
          <w:szCs w:val="24"/>
        </w:rPr>
        <w:t xml:space="preserve"> sont tous activés automatiquement par défaut.</w:t>
      </w:r>
    </w:p>
    <w:p w14:paraId="29BA36E1"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Enfin, on constate que si côte MONTELEGER la lecture de la maquette est aisée, côte PRIVAS ce n’est plus vraiment le cas :</w:t>
      </w:r>
    </w:p>
    <w:p w14:paraId="67D83006" w14:textId="77777777" w:rsidR="00372E2A" w:rsidRPr="004C0716" w:rsidRDefault="00372E2A" w:rsidP="00372E2A">
      <w:pPr>
        <w:contextualSpacing/>
        <w:mirrorIndents/>
        <w:jc w:val="center"/>
        <w:rPr>
          <w:rFonts w:ascii="Garamond" w:hAnsi="Garamond"/>
          <w:b/>
          <w:szCs w:val="24"/>
        </w:rPr>
      </w:pPr>
      <w:r w:rsidRPr="004C0716">
        <w:rPr>
          <w:rFonts w:ascii="Garamond" w:hAnsi="Garamond"/>
          <w:b/>
          <w:noProof/>
          <w:szCs w:val="24"/>
          <w:lang w:eastAsia="fr-FR"/>
        </w:rPr>
        <mc:AlternateContent>
          <mc:Choice Requires="wps">
            <w:drawing>
              <wp:anchor distT="0" distB="0" distL="114300" distR="114300" simplePos="0" relativeHeight="251680768" behindDoc="0" locked="0" layoutInCell="1" allowOverlap="1" wp14:anchorId="2EC76659" wp14:editId="32AE2CDD">
                <wp:simplePos x="0" y="0"/>
                <wp:positionH relativeFrom="column">
                  <wp:posOffset>4650740</wp:posOffset>
                </wp:positionH>
                <wp:positionV relativeFrom="paragraph">
                  <wp:posOffset>1102360</wp:posOffset>
                </wp:positionV>
                <wp:extent cx="1704975" cy="657225"/>
                <wp:effectExtent l="200025" t="8890" r="9525" b="267335"/>
                <wp:wrapNone/>
                <wp:docPr id="15"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657225"/>
                        </a:xfrm>
                        <a:prstGeom prst="wedgeRectCallout">
                          <a:avLst>
                            <a:gd name="adj1" fmla="val -58829"/>
                            <a:gd name="adj2" fmla="val 86231"/>
                          </a:avLst>
                        </a:prstGeom>
                        <a:solidFill>
                          <a:srgbClr val="FFFFFF"/>
                        </a:solidFill>
                        <a:ln w="9525">
                          <a:solidFill>
                            <a:srgbClr val="000000"/>
                          </a:solidFill>
                          <a:miter lim="800000"/>
                          <a:headEnd/>
                          <a:tailEnd/>
                        </a:ln>
                      </wps:spPr>
                      <wps:txbx>
                        <w:txbxContent>
                          <w:p w14:paraId="0EE70736" w14:textId="77777777" w:rsidR="00372E2A" w:rsidRPr="00015084" w:rsidRDefault="00372E2A" w:rsidP="00372E2A">
                            <w:r>
                              <w:t>On ne comprend plus très bien à quoi correspondent les liaisons ajoutées.</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76659" id="AutoShape 164" o:spid="_x0000_s1035" type="#_x0000_t61" style="position:absolute;left:0;text-align:left;margin-left:366.2pt;margin-top:86.8pt;width:134.2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" adj="-1907,29426">
                <v:textbox inset=".5mm,.5mm,.5mm,.5mm">
                  <w:txbxContent>
                    <w:p w14:paraId="0EE70736" w14:textId="77777777" w:rsidR="00372E2A" w:rsidRPr="00015084" w:rsidRDefault="00372E2A" w:rsidP="00372E2A">
                      <w:r>
                        <w:t>On ne comprend plus très bien à quoi correspondent les liaisons ajoutées.</w:t>
                      </w:r>
                    </w:p>
                  </w:txbxContent>
                </v:textbox>
              </v:shape>
            </w:pict>
          </mc:Fallback>
        </mc:AlternateContent>
      </w:r>
      <w:r w:rsidRPr="004C0716">
        <w:rPr>
          <w:rFonts w:ascii="Garamond" w:hAnsi="Garamond"/>
          <w:b/>
          <w:noProof/>
          <w:szCs w:val="24"/>
          <w:lang w:eastAsia="fr-FR"/>
        </w:rPr>
        <mc:AlternateContent>
          <mc:Choice Requires="wps">
            <w:drawing>
              <wp:anchor distT="0" distB="0" distL="114300" distR="114300" simplePos="0" relativeHeight="251681792" behindDoc="0" locked="0" layoutInCell="1" allowOverlap="1" wp14:anchorId="5EFBED87" wp14:editId="01D44CAE">
                <wp:simplePos x="0" y="0"/>
                <wp:positionH relativeFrom="column">
                  <wp:posOffset>4650740</wp:posOffset>
                </wp:positionH>
                <wp:positionV relativeFrom="paragraph">
                  <wp:posOffset>1102360</wp:posOffset>
                </wp:positionV>
                <wp:extent cx="1704975" cy="657225"/>
                <wp:effectExtent l="323850" t="8890" r="9525" b="86360"/>
                <wp:wrapNone/>
                <wp:docPr id="14"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657225"/>
                        </a:xfrm>
                        <a:prstGeom prst="wedgeRectCallout">
                          <a:avLst>
                            <a:gd name="adj1" fmla="val -67208"/>
                            <a:gd name="adj2" fmla="val 58694"/>
                          </a:avLst>
                        </a:prstGeom>
                        <a:solidFill>
                          <a:srgbClr val="FFFFFF"/>
                        </a:solidFill>
                        <a:ln w="9525">
                          <a:solidFill>
                            <a:srgbClr val="000000"/>
                          </a:solidFill>
                          <a:miter lim="800000"/>
                          <a:headEnd/>
                          <a:tailEnd/>
                        </a:ln>
                      </wps:spPr>
                      <wps:txbx>
                        <w:txbxContent>
                          <w:p w14:paraId="034CF409" w14:textId="77777777" w:rsidR="00372E2A" w:rsidRPr="00015084" w:rsidRDefault="00372E2A" w:rsidP="00372E2A">
                            <w:r>
                              <w:t>On ne comprend plus très bien à quoi correspondent les liaisons ajoutées.</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BED87" id="AutoShape 163" o:spid="_x0000_s1036" type="#_x0000_t61" style="position:absolute;left:0;text-align:left;margin-left:366.2pt;margin-top:86.8pt;width:134.25pt;height:5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" adj="-3717,23478">
                <v:textbox inset=".5mm,.5mm,.5mm,.5mm">
                  <w:txbxContent>
                    <w:p w14:paraId="034CF409" w14:textId="77777777" w:rsidR="00372E2A" w:rsidRPr="00015084" w:rsidRDefault="00372E2A" w:rsidP="00372E2A">
                      <w:r>
                        <w:t>On ne comprend plus très bien à quoi correspondent les liaisons ajoutées.</w:t>
                      </w:r>
                    </w:p>
                  </w:txbxContent>
                </v:textbox>
              </v:shape>
            </w:pict>
          </mc:Fallback>
        </mc:AlternateContent>
      </w:r>
      <w:r w:rsidRPr="004C0716">
        <w:rPr>
          <w:rFonts w:ascii="Garamond" w:hAnsi="Garamond"/>
          <w:b/>
          <w:noProof/>
          <w:szCs w:val="24"/>
          <w:lang w:eastAsia="fr-FR"/>
        </w:rPr>
        <w:drawing>
          <wp:inline distT="0" distB="0" distL="0" distR="0" wp14:anchorId="488E739F" wp14:editId="1BF66E63">
            <wp:extent cx="6289040" cy="3816089"/>
            <wp:effectExtent l="19050" t="19050" r="16510" b="12961"/>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1" cstate="print"/>
                    <a:srcRect/>
                    <a:stretch>
                      <a:fillRect/>
                    </a:stretch>
                  </pic:blipFill>
                  <pic:spPr bwMode="auto">
                    <a:xfrm>
                      <a:off x="0" y="0"/>
                      <a:ext cx="6289040" cy="3816089"/>
                    </a:xfrm>
                    <a:prstGeom prst="rect">
                      <a:avLst/>
                    </a:prstGeom>
                    <a:noFill/>
                    <a:ln w="9525">
                      <a:solidFill>
                        <a:schemeClr val="accent1"/>
                      </a:solidFill>
                      <a:miter lim="800000"/>
                      <a:headEnd/>
                      <a:tailEnd/>
                    </a:ln>
                  </pic:spPr>
                </pic:pic>
              </a:graphicData>
            </a:graphic>
          </wp:inline>
        </w:drawing>
      </w:r>
    </w:p>
    <w:p w14:paraId="6BB751A9"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Le seul cas intéressant serait la mise en place d’une liaison de secours entre deux sites, ce qui porterait donc à deux liaisons réelles entre deux sites, utilisant par exemple des routeurs différents.</w:t>
      </w:r>
    </w:p>
    <w:p w14:paraId="72C4A76B"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Cette liaison peut être faite, soit en utilisant deux connexions reliées au même nuage de part et d’autre, soit en utilisant 2 nuages, avec une connexion à chaque nuage de part et d’autre.</w:t>
      </w:r>
    </w:p>
    <w:p w14:paraId="7D57AAC7" w14:textId="77777777" w:rsidR="00372E2A" w:rsidRPr="004C0716" w:rsidRDefault="00372E2A" w:rsidP="00372E2A">
      <w:pPr>
        <w:ind w:firstLine="709"/>
        <w:contextualSpacing/>
        <w:mirrorIndents/>
        <w:rPr>
          <w:rFonts w:ascii="Garamond" w:hAnsi="Garamond"/>
          <w:b/>
          <w:szCs w:val="24"/>
        </w:rPr>
      </w:pPr>
      <w:r w:rsidRPr="004C0716">
        <w:rPr>
          <w:rFonts w:ascii="Garamond" w:hAnsi="Garamond"/>
          <w:b/>
          <w:szCs w:val="24"/>
        </w:rPr>
        <w:t xml:space="preserve">Pour terminer sur le sujet… </w:t>
      </w:r>
      <w:r w:rsidRPr="004C0716">
        <w:rPr>
          <w:rFonts w:ascii="Garamond" w:hAnsi="Garamond"/>
          <w:szCs w:val="24"/>
        </w:rPr>
        <w:t>on peut tout à fait en revanche interconnecter plus de 2 sites. Il faut à ce moment-là utiliser plusieurs nuages pour un site qui serait interconnecté avec 2 autres sites ou plus.</w:t>
      </w:r>
      <w:r w:rsidRPr="004C0716">
        <w:rPr>
          <w:rFonts w:ascii="Garamond" w:hAnsi="Garamond"/>
          <w:b/>
          <w:szCs w:val="24"/>
        </w:rPr>
        <w:br w:type="page"/>
      </w:r>
    </w:p>
    <w:p w14:paraId="273F9EB0" w14:textId="47E540A1" w:rsidR="00372E2A" w:rsidRDefault="00372E2A" w:rsidP="00372E2A">
      <w:pPr>
        <w:pStyle w:val="Titre1"/>
      </w:pPr>
      <w:bookmarkStart w:id="6" w:name="_Toc93694612"/>
      <w:r w:rsidRPr="004C0716">
        <w:lastRenderedPageBreak/>
        <w:t>UTILISATION DE LA DOUBLE MAQUETTE sur un autre poste</w:t>
      </w:r>
      <w:bookmarkEnd w:id="6"/>
    </w:p>
    <w:p w14:paraId="40ED4797" w14:textId="77777777" w:rsidR="00372E2A" w:rsidRPr="00372E2A" w:rsidRDefault="00372E2A" w:rsidP="00372E2A"/>
    <w:p w14:paraId="4EB78C4B"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 xml:space="preserve">Si on rouvre la maquette sur d’autres postes, la communication entre les deux sites ne sera pas forcément opérationnelle, car les mots de passe et n° de ports sont propres à une instance de </w:t>
      </w:r>
      <w:proofErr w:type="spellStart"/>
      <w:r w:rsidRPr="004C0716">
        <w:rPr>
          <w:rFonts w:ascii="Garamond" w:hAnsi="Garamond"/>
          <w:szCs w:val="24"/>
        </w:rPr>
        <w:t>Packet</w:t>
      </w:r>
      <w:proofErr w:type="spellEnd"/>
      <w:r w:rsidRPr="004C0716">
        <w:rPr>
          <w:rFonts w:ascii="Garamond" w:hAnsi="Garamond"/>
          <w:szCs w:val="24"/>
        </w:rPr>
        <w:t xml:space="preserve"> Tracer. Le nuage “</w:t>
      </w:r>
      <w:proofErr w:type="spellStart"/>
      <w:r w:rsidRPr="004C0716">
        <w:rPr>
          <w:rFonts w:ascii="Garamond" w:hAnsi="Garamond"/>
          <w:szCs w:val="24"/>
        </w:rPr>
        <w:t>Multiuser</w:t>
      </w:r>
      <w:proofErr w:type="spellEnd"/>
      <w:r w:rsidRPr="004C0716">
        <w:rPr>
          <w:rFonts w:ascii="Garamond" w:hAnsi="Garamond"/>
          <w:szCs w:val="24"/>
        </w:rPr>
        <w:t xml:space="preserve"> Connexion” sera donc gris et pas actif.</w:t>
      </w:r>
    </w:p>
    <w:p w14:paraId="728E0896"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Pour activer la connexion :</w:t>
      </w:r>
    </w:p>
    <w:p w14:paraId="4DEC5F8C" w14:textId="77777777" w:rsidR="00372E2A" w:rsidRPr="004C0716" w:rsidRDefault="00372E2A" w:rsidP="00372E2A">
      <w:pPr>
        <w:pStyle w:val="Paragraphedeliste"/>
        <w:numPr>
          <w:ilvl w:val="0"/>
          <w:numId w:val="1"/>
        </w:numPr>
        <w:ind w:left="0" w:firstLine="709"/>
        <w:mirrorIndents/>
        <w:rPr>
          <w:rFonts w:ascii="Garamond" w:hAnsi="Garamond"/>
          <w:szCs w:val="24"/>
        </w:rPr>
      </w:pPr>
      <w:r w:rsidRPr="004C0716">
        <w:rPr>
          <w:rFonts w:ascii="Garamond" w:hAnsi="Garamond"/>
          <w:szCs w:val="24"/>
        </w:rPr>
        <w:t>Vérifier quel site possède la liaison “</w:t>
      </w:r>
      <w:proofErr w:type="spellStart"/>
      <w:r w:rsidRPr="004C0716">
        <w:rPr>
          <w:rFonts w:ascii="Garamond" w:hAnsi="Garamond"/>
          <w:szCs w:val="24"/>
        </w:rPr>
        <w:t>incoming</w:t>
      </w:r>
      <w:proofErr w:type="spellEnd"/>
      <w:r w:rsidRPr="004C0716">
        <w:rPr>
          <w:rFonts w:ascii="Garamond" w:hAnsi="Garamond"/>
          <w:szCs w:val="24"/>
        </w:rPr>
        <w:t>” et quel site la liaison “</w:t>
      </w:r>
      <w:proofErr w:type="spellStart"/>
      <w:r w:rsidRPr="004C0716">
        <w:rPr>
          <w:rFonts w:ascii="Garamond" w:hAnsi="Garamond"/>
          <w:szCs w:val="24"/>
        </w:rPr>
        <w:t>outcomming</w:t>
      </w:r>
      <w:proofErr w:type="spellEnd"/>
      <w:r w:rsidRPr="004C0716">
        <w:rPr>
          <w:rFonts w:ascii="Garamond" w:hAnsi="Garamond"/>
          <w:szCs w:val="24"/>
        </w:rPr>
        <w:t>” :</w:t>
      </w:r>
    </w:p>
    <w:tbl>
      <w:tblPr>
        <w:tblStyle w:val="Grilledutableau"/>
        <w:tblW w:w="0" w:type="auto"/>
        <w:tblLayout w:type="fixed"/>
        <w:tblLook w:val="04A0" w:firstRow="1" w:lastRow="0" w:firstColumn="1" w:lastColumn="0" w:noHBand="0" w:noVBand="1"/>
      </w:tblPr>
      <w:tblGrid>
        <w:gridCol w:w="5172"/>
        <w:gridCol w:w="5172"/>
      </w:tblGrid>
      <w:tr w:rsidR="00372E2A" w:rsidRPr="004C0716" w14:paraId="1D5D7A74" w14:textId="77777777" w:rsidTr="00D06222">
        <w:tc>
          <w:tcPr>
            <w:tcW w:w="5172" w:type="dxa"/>
          </w:tcPr>
          <w:p w14:paraId="001A5DD9" w14:textId="77777777" w:rsidR="00372E2A" w:rsidRPr="004C0716" w:rsidRDefault="00372E2A" w:rsidP="00D06222">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57F58B5A" wp14:editId="01EFEF2A">
                  <wp:extent cx="3143250" cy="771525"/>
                  <wp:effectExtent l="19050" t="0" r="0" b="0"/>
                  <wp:docPr id="52" name="Image 52" descr="Une image contenant texte, outil, p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 outil, pelle&#10;&#10;Description générée automatiquement"/>
                          <pic:cNvPicPr>
                            <a:picLocks noChangeAspect="1" noChangeArrowheads="1"/>
                          </pic:cNvPicPr>
                        </pic:nvPicPr>
                        <pic:blipFill>
                          <a:blip r:embed="rId22" cstate="print"/>
                          <a:srcRect/>
                          <a:stretch>
                            <a:fillRect/>
                          </a:stretch>
                        </pic:blipFill>
                        <pic:spPr bwMode="auto">
                          <a:xfrm>
                            <a:off x="0" y="0"/>
                            <a:ext cx="3143250" cy="771525"/>
                          </a:xfrm>
                          <a:prstGeom prst="rect">
                            <a:avLst/>
                          </a:prstGeom>
                          <a:noFill/>
                          <a:ln w="9525">
                            <a:noFill/>
                            <a:miter lim="800000"/>
                            <a:headEnd/>
                            <a:tailEnd/>
                          </a:ln>
                        </pic:spPr>
                      </pic:pic>
                    </a:graphicData>
                  </a:graphic>
                </wp:inline>
              </w:drawing>
            </w:r>
          </w:p>
        </w:tc>
        <w:tc>
          <w:tcPr>
            <w:tcW w:w="5172" w:type="dxa"/>
          </w:tcPr>
          <w:p w14:paraId="0E8EF519" w14:textId="77777777" w:rsidR="00372E2A" w:rsidRPr="004C0716" w:rsidRDefault="00372E2A" w:rsidP="00D06222">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6CB6CE36" wp14:editId="3C11D10D">
                  <wp:extent cx="3143250" cy="676275"/>
                  <wp:effectExtent l="1905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3143250" cy="676275"/>
                          </a:xfrm>
                          <a:prstGeom prst="rect">
                            <a:avLst/>
                          </a:prstGeom>
                          <a:noFill/>
                          <a:ln w="9525">
                            <a:noFill/>
                            <a:miter lim="800000"/>
                            <a:headEnd/>
                            <a:tailEnd/>
                          </a:ln>
                        </pic:spPr>
                      </pic:pic>
                    </a:graphicData>
                  </a:graphic>
                </wp:inline>
              </w:drawing>
            </w:r>
          </w:p>
        </w:tc>
      </w:tr>
      <w:tr w:rsidR="00372E2A" w:rsidRPr="004C0716" w14:paraId="26D0908D" w14:textId="77777777" w:rsidTr="00D06222">
        <w:tc>
          <w:tcPr>
            <w:tcW w:w="5172" w:type="dxa"/>
          </w:tcPr>
          <w:p w14:paraId="262F8918" w14:textId="77777777" w:rsidR="00372E2A" w:rsidRPr="004C0716" w:rsidRDefault="00372E2A" w:rsidP="00D06222">
            <w:pPr>
              <w:contextualSpacing/>
              <w:mirrorIndents/>
              <w:rPr>
                <w:rFonts w:ascii="Garamond" w:hAnsi="Garamond"/>
                <w:szCs w:val="24"/>
              </w:rPr>
            </w:pPr>
            <w:r w:rsidRPr="004C0716">
              <w:rPr>
                <w:rFonts w:ascii="Garamond" w:hAnsi="Garamond"/>
                <w:noProof/>
                <w:szCs w:val="24"/>
                <w:lang w:eastAsia="fr-FR"/>
              </w:rPr>
              <w:drawing>
                <wp:inline distT="0" distB="0" distL="0" distR="0" wp14:anchorId="128DABA1" wp14:editId="5FFDF30A">
                  <wp:extent cx="3143250" cy="2495550"/>
                  <wp:effectExtent l="19050" t="0" r="0" b="0"/>
                  <wp:docPr id="1"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0" descr="Une image contenant texte&#10;&#10;Description générée automatiquement"/>
                          <pic:cNvPicPr>
                            <a:picLocks noChangeAspect="1" noChangeArrowheads="1"/>
                          </pic:cNvPicPr>
                        </pic:nvPicPr>
                        <pic:blipFill>
                          <a:blip r:embed="rId24" cstate="print"/>
                          <a:srcRect/>
                          <a:stretch>
                            <a:fillRect/>
                          </a:stretch>
                        </pic:blipFill>
                        <pic:spPr bwMode="auto">
                          <a:xfrm>
                            <a:off x="0" y="0"/>
                            <a:ext cx="3143250" cy="2495550"/>
                          </a:xfrm>
                          <a:prstGeom prst="rect">
                            <a:avLst/>
                          </a:prstGeom>
                          <a:noFill/>
                          <a:ln w="9525">
                            <a:noFill/>
                            <a:miter lim="800000"/>
                            <a:headEnd/>
                            <a:tailEnd/>
                          </a:ln>
                        </pic:spPr>
                      </pic:pic>
                    </a:graphicData>
                  </a:graphic>
                </wp:inline>
              </w:drawing>
            </w:r>
          </w:p>
        </w:tc>
        <w:tc>
          <w:tcPr>
            <w:tcW w:w="5172" w:type="dxa"/>
          </w:tcPr>
          <w:p w14:paraId="08AB1851" w14:textId="77777777" w:rsidR="00372E2A" w:rsidRPr="004C0716" w:rsidRDefault="00372E2A" w:rsidP="00D06222">
            <w:pPr>
              <w:contextualSpacing/>
              <w:mirrorIndents/>
              <w:jc w:val="center"/>
              <w:rPr>
                <w:rFonts w:ascii="Garamond" w:hAnsi="Garamond"/>
                <w:noProof/>
                <w:szCs w:val="24"/>
                <w:lang w:eastAsia="fr-FR"/>
              </w:rPr>
            </w:pPr>
            <w:r w:rsidRPr="004C0716">
              <w:rPr>
                <w:rFonts w:ascii="Garamond" w:hAnsi="Garamond"/>
                <w:noProof/>
                <w:szCs w:val="24"/>
                <w:lang w:eastAsia="fr-FR"/>
              </w:rPr>
              <w:drawing>
                <wp:inline distT="0" distB="0" distL="0" distR="0" wp14:anchorId="2C619F46" wp14:editId="382815B3">
                  <wp:extent cx="3143250" cy="2495550"/>
                  <wp:effectExtent l="19050" t="0" r="0" b="0"/>
                  <wp:docPr id="2"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3" descr="Une image contenant texte&#10;&#10;Description générée automatiquement"/>
                          <pic:cNvPicPr>
                            <a:picLocks noChangeAspect="1" noChangeArrowheads="1"/>
                          </pic:cNvPicPr>
                        </pic:nvPicPr>
                        <pic:blipFill>
                          <a:blip r:embed="rId25" cstate="print"/>
                          <a:srcRect/>
                          <a:stretch>
                            <a:fillRect/>
                          </a:stretch>
                        </pic:blipFill>
                        <pic:spPr bwMode="auto">
                          <a:xfrm>
                            <a:off x="0" y="0"/>
                            <a:ext cx="3143250" cy="2495550"/>
                          </a:xfrm>
                          <a:prstGeom prst="rect">
                            <a:avLst/>
                          </a:prstGeom>
                          <a:noFill/>
                          <a:ln w="9525">
                            <a:noFill/>
                            <a:miter lim="800000"/>
                            <a:headEnd/>
                            <a:tailEnd/>
                          </a:ln>
                        </pic:spPr>
                      </pic:pic>
                    </a:graphicData>
                  </a:graphic>
                </wp:inline>
              </w:drawing>
            </w:r>
          </w:p>
        </w:tc>
      </w:tr>
      <w:tr w:rsidR="00372E2A" w:rsidRPr="004C0716" w14:paraId="444A6C68" w14:textId="77777777" w:rsidTr="00D06222">
        <w:tc>
          <w:tcPr>
            <w:tcW w:w="5172" w:type="dxa"/>
          </w:tcPr>
          <w:p w14:paraId="2A4642BF" w14:textId="77777777" w:rsidR="00372E2A" w:rsidRPr="004C0716" w:rsidRDefault="00372E2A" w:rsidP="00D06222">
            <w:pPr>
              <w:contextualSpacing/>
              <w:mirrorIndents/>
              <w:rPr>
                <w:rFonts w:ascii="Garamond" w:hAnsi="Garamond"/>
                <w:noProof/>
                <w:szCs w:val="24"/>
                <w:lang w:eastAsia="fr-FR"/>
              </w:rPr>
            </w:pPr>
            <w:r w:rsidRPr="004C0716">
              <w:rPr>
                <w:rFonts w:ascii="Garamond" w:hAnsi="Garamond"/>
                <w:noProof/>
                <w:szCs w:val="24"/>
                <w:lang w:eastAsia="fr-FR"/>
              </w:rPr>
              <w:t>Ici, côté PRIVAS : La connexion est de type “Incoming”, donc entrante.</w:t>
            </w:r>
          </w:p>
          <w:p w14:paraId="647B64D6" w14:textId="77777777" w:rsidR="00372E2A" w:rsidRPr="004C0716" w:rsidRDefault="00372E2A" w:rsidP="00D06222">
            <w:pPr>
              <w:contextualSpacing/>
              <w:mirrorIndents/>
              <w:rPr>
                <w:rFonts w:ascii="Garamond" w:hAnsi="Garamond"/>
                <w:noProof/>
                <w:szCs w:val="24"/>
                <w:lang w:eastAsia="fr-FR"/>
              </w:rPr>
            </w:pPr>
            <w:r w:rsidRPr="004C0716">
              <w:rPr>
                <w:rFonts w:ascii="Garamond" w:hAnsi="Garamond"/>
                <w:noProof/>
                <w:szCs w:val="24"/>
                <w:lang w:eastAsia="fr-FR"/>
              </w:rPr>
              <w:t>Elle s’appelle “MONTELEGER”, nom donné au moment de la configuration de la connexion sortante).</w:t>
            </w:r>
          </w:p>
        </w:tc>
        <w:tc>
          <w:tcPr>
            <w:tcW w:w="5172" w:type="dxa"/>
          </w:tcPr>
          <w:p w14:paraId="6CD86292" w14:textId="77777777" w:rsidR="00372E2A" w:rsidRPr="004C0716" w:rsidRDefault="00372E2A" w:rsidP="00D06222">
            <w:pPr>
              <w:contextualSpacing/>
              <w:mirrorIndents/>
              <w:rPr>
                <w:rFonts w:ascii="Garamond" w:hAnsi="Garamond"/>
                <w:noProof/>
                <w:szCs w:val="24"/>
                <w:lang w:eastAsia="fr-FR"/>
              </w:rPr>
            </w:pPr>
            <w:r w:rsidRPr="004C0716">
              <w:rPr>
                <w:rFonts w:ascii="Garamond" w:hAnsi="Garamond"/>
                <w:noProof/>
                <w:szCs w:val="24"/>
                <w:lang w:eastAsia="fr-FR"/>
              </w:rPr>
              <w:t>Côté MONTELEGER : La connexion s’appelle “Liaison-PRIVAS” et est de type “Outgoing”, donc sortante.</w:t>
            </w:r>
          </w:p>
        </w:tc>
      </w:tr>
    </w:tbl>
    <w:p w14:paraId="762DA4E0" w14:textId="77777777" w:rsidR="00372E2A" w:rsidRPr="004C0716" w:rsidRDefault="00372E2A" w:rsidP="00372E2A">
      <w:pPr>
        <w:contextualSpacing/>
        <w:mirrorIndents/>
        <w:rPr>
          <w:rFonts w:ascii="Garamond" w:hAnsi="Garamond"/>
          <w:szCs w:val="24"/>
        </w:rPr>
      </w:pPr>
    </w:p>
    <w:p w14:paraId="501B1012" w14:textId="77777777" w:rsidR="00372E2A" w:rsidRPr="004C0716" w:rsidRDefault="00372E2A" w:rsidP="00372E2A">
      <w:pPr>
        <w:pStyle w:val="Paragraphedeliste"/>
        <w:numPr>
          <w:ilvl w:val="0"/>
          <w:numId w:val="1"/>
        </w:numPr>
        <w:ind w:left="0" w:firstLine="709"/>
        <w:mirrorIndents/>
        <w:rPr>
          <w:rFonts w:ascii="Garamond" w:hAnsi="Garamond"/>
          <w:szCs w:val="24"/>
        </w:rPr>
      </w:pPr>
      <w:r w:rsidRPr="004C0716">
        <w:rPr>
          <w:rFonts w:ascii="Garamond" w:hAnsi="Garamond"/>
          <w:noProof/>
          <w:szCs w:val="24"/>
          <w:lang w:eastAsia="fr-FR"/>
        </w:rPr>
        <w:drawing>
          <wp:anchor distT="0" distB="0" distL="114300" distR="114300" simplePos="0" relativeHeight="251659264" behindDoc="1" locked="0" layoutInCell="1" allowOverlap="1" wp14:anchorId="74D542A0" wp14:editId="3469E2B8">
            <wp:simplePos x="0" y="0"/>
            <wp:positionH relativeFrom="column">
              <wp:posOffset>3622040</wp:posOffset>
            </wp:positionH>
            <wp:positionV relativeFrom="paragraph">
              <wp:posOffset>231775</wp:posOffset>
            </wp:positionV>
            <wp:extent cx="2848610" cy="3571875"/>
            <wp:effectExtent l="19050" t="0" r="8890" b="0"/>
            <wp:wrapTight wrapText="bothSides">
              <wp:wrapPolygon edited="0">
                <wp:start x="-144" y="0"/>
                <wp:lineTo x="-144" y="21542"/>
                <wp:lineTo x="21667" y="21542"/>
                <wp:lineTo x="21667" y="0"/>
                <wp:lineTo x="-144" y="0"/>
              </wp:wrapPolygon>
            </wp:wrapTight>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a:picLocks noChangeAspect="1" noChangeArrowheads="1"/>
                    </pic:cNvPicPr>
                  </pic:nvPicPr>
                  <pic:blipFill>
                    <a:blip r:embed="rId26" cstate="print"/>
                    <a:srcRect/>
                    <a:stretch>
                      <a:fillRect/>
                    </a:stretch>
                  </pic:blipFill>
                  <pic:spPr bwMode="auto">
                    <a:xfrm>
                      <a:off x="0" y="0"/>
                      <a:ext cx="2848610" cy="3571875"/>
                    </a:xfrm>
                    <a:prstGeom prst="rect">
                      <a:avLst/>
                    </a:prstGeom>
                    <a:noFill/>
                    <a:ln w="9525">
                      <a:noFill/>
                      <a:miter lim="800000"/>
                      <a:headEnd/>
                      <a:tailEnd/>
                    </a:ln>
                  </pic:spPr>
                </pic:pic>
              </a:graphicData>
            </a:graphic>
          </wp:anchor>
        </w:drawing>
      </w:r>
      <w:r w:rsidRPr="004C0716">
        <w:rPr>
          <w:rFonts w:ascii="Garamond" w:hAnsi="Garamond"/>
          <w:szCs w:val="24"/>
        </w:rPr>
        <w:t>Du côté de la liaison “</w:t>
      </w:r>
      <w:proofErr w:type="spellStart"/>
      <w:r w:rsidRPr="004C0716">
        <w:rPr>
          <w:rFonts w:ascii="Garamond" w:hAnsi="Garamond"/>
          <w:b/>
          <w:szCs w:val="24"/>
        </w:rPr>
        <w:t>Incoming</w:t>
      </w:r>
      <w:proofErr w:type="spellEnd"/>
      <w:r w:rsidRPr="004C0716">
        <w:rPr>
          <w:rFonts w:ascii="Garamond" w:hAnsi="Garamond"/>
          <w:szCs w:val="24"/>
        </w:rPr>
        <w:t>”, vérifier l’adresse IP et le n° de port :</w:t>
      </w:r>
    </w:p>
    <w:p w14:paraId="3944758E" w14:textId="77777777" w:rsidR="00372E2A" w:rsidRPr="004C0716" w:rsidRDefault="00372E2A" w:rsidP="00372E2A">
      <w:pPr>
        <w:pStyle w:val="Paragraphedeliste"/>
        <w:numPr>
          <w:ilvl w:val="0"/>
          <w:numId w:val="2"/>
        </w:numPr>
        <w:ind w:left="0" w:firstLine="711"/>
        <w:mirrorIndents/>
        <w:rPr>
          <w:rFonts w:ascii="Garamond" w:hAnsi="Garamond"/>
          <w:szCs w:val="24"/>
        </w:rPr>
      </w:pPr>
      <w:r w:rsidRPr="004C0716">
        <w:rPr>
          <w:rFonts w:ascii="Garamond" w:hAnsi="Garamond"/>
          <w:szCs w:val="24"/>
        </w:rPr>
        <w:t>Menu Extensions/</w:t>
      </w:r>
      <w:proofErr w:type="spellStart"/>
      <w:r w:rsidRPr="004C0716">
        <w:rPr>
          <w:rFonts w:ascii="Garamond" w:hAnsi="Garamond"/>
          <w:szCs w:val="24"/>
        </w:rPr>
        <w:t>Multiuser</w:t>
      </w:r>
      <w:proofErr w:type="spellEnd"/>
      <w:r w:rsidRPr="004C0716">
        <w:rPr>
          <w:rFonts w:ascii="Garamond" w:hAnsi="Garamond"/>
          <w:szCs w:val="24"/>
        </w:rPr>
        <w:t xml:space="preserve"> / </w:t>
      </w:r>
      <w:proofErr w:type="spellStart"/>
      <w:r w:rsidRPr="004C0716">
        <w:rPr>
          <w:rFonts w:ascii="Garamond" w:hAnsi="Garamond"/>
          <w:szCs w:val="24"/>
        </w:rPr>
        <w:t>Listen</w:t>
      </w:r>
      <w:proofErr w:type="spellEnd"/>
      <w:r w:rsidRPr="004C0716">
        <w:rPr>
          <w:rFonts w:ascii="Garamond" w:hAnsi="Garamond"/>
          <w:szCs w:val="24"/>
        </w:rPr>
        <w:t xml:space="preserve"> … </w:t>
      </w:r>
    </w:p>
    <w:p w14:paraId="125E9B76" w14:textId="77777777" w:rsidR="00372E2A" w:rsidRPr="004C0716" w:rsidRDefault="00372E2A" w:rsidP="00372E2A">
      <w:pPr>
        <w:contextualSpacing/>
        <w:mirrorIndents/>
        <w:rPr>
          <w:rFonts w:ascii="Garamond" w:hAnsi="Garamond"/>
          <w:szCs w:val="24"/>
        </w:rPr>
      </w:pPr>
    </w:p>
    <w:p w14:paraId="527EAD4C" w14:textId="77777777" w:rsidR="00372E2A" w:rsidRPr="004C0716" w:rsidRDefault="00372E2A" w:rsidP="00372E2A">
      <w:pPr>
        <w:pStyle w:val="Paragraphedeliste"/>
        <w:numPr>
          <w:ilvl w:val="0"/>
          <w:numId w:val="3"/>
        </w:numPr>
        <w:ind w:left="0" w:firstLine="709"/>
        <w:mirrorIndents/>
        <w:rPr>
          <w:rFonts w:ascii="Garamond" w:hAnsi="Garamond"/>
          <w:szCs w:val="24"/>
        </w:rPr>
      </w:pPr>
      <w:r w:rsidRPr="004C0716">
        <w:rPr>
          <w:rFonts w:ascii="Garamond" w:hAnsi="Garamond"/>
          <w:noProof/>
          <w:szCs w:val="24"/>
          <w:lang w:eastAsia="fr-FR"/>
        </w:rPr>
        <mc:AlternateContent>
          <mc:Choice Requires="wps">
            <w:drawing>
              <wp:anchor distT="0" distB="0" distL="114300" distR="114300" simplePos="0" relativeHeight="251668480" behindDoc="0" locked="0" layoutInCell="1" allowOverlap="1" wp14:anchorId="5D2B8A94" wp14:editId="6A703285">
                <wp:simplePos x="0" y="0"/>
                <wp:positionH relativeFrom="column">
                  <wp:posOffset>4926965</wp:posOffset>
                </wp:positionH>
                <wp:positionV relativeFrom="paragraph">
                  <wp:posOffset>-855345</wp:posOffset>
                </wp:positionV>
                <wp:extent cx="1266825" cy="314325"/>
                <wp:effectExtent l="9525" t="5080" r="9525" b="109220"/>
                <wp:wrapNone/>
                <wp:docPr id="12" name="Auto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14325"/>
                        </a:xfrm>
                        <a:prstGeom prst="wedgeRectCallout">
                          <a:avLst>
                            <a:gd name="adj1" fmla="val -46088"/>
                            <a:gd name="adj2" fmla="val 77273"/>
                          </a:avLst>
                        </a:prstGeom>
                        <a:solidFill>
                          <a:srgbClr val="FFFFFF"/>
                        </a:solidFill>
                        <a:ln w="9525">
                          <a:solidFill>
                            <a:srgbClr val="000000"/>
                          </a:solidFill>
                          <a:miter lim="800000"/>
                          <a:headEnd/>
                          <a:tailEnd/>
                        </a:ln>
                      </wps:spPr>
                      <wps:txbx>
                        <w:txbxContent>
                          <w:p w14:paraId="76A177D2" w14:textId="77777777" w:rsidR="00372E2A" w:rsidRDefault="00372E2A" w:rsidP="00372E2A">
                            <w:pPr>
                              <w:spacing w:before="60" w:after="60"/>
                              <w:jc w:val="center"/>
                            </w:pPr>
                            <w:r>
                              <w:t>Noter l’adresse IP</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B8A94" id="AutoShape 143" o:spid="_x0000_s1037" type="#_x0000_t61" style="position:absolute;left:0;text-align:left;margin-left:387.95pt;margin-top:-67.35pt;width:99.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" adj="845,27491">
                <v:textbox inset=".5mm,.5mm,.5mm,.5mm">
                  <w:txbxContent>
                    <w:p w14:paraId="76A177D2" w14:textId="77777777" w:rsidR="00372E2A" w:rsidRDefault="00372E2A" w:rsidP="00372E2A">
                      <w:pPr>
                        <w:spacing w:before="60" w:after="60"/>
                        <w:jc w:val="center"/>
                      </w:pPr>
                      <w:r>
                        <w:t>Noter l’adresse IP</w:t>
                      </w:r>
                    </w:p>
                  </w:txbxContent>
                </v:textbox>
              </v:shape>
            </w:pict>
          </mc:Fallback>
        </mc:AlternateContent>
      </w:r>
      <w:r w:rsidRPr="004C0716">
        <w:rPr>
          <w:rFonts w:ascii="Garamond" w:hAnsi="Garamond"/>
          <w:szCs w:val="24"/>
        </w:rPr>
        <w:t>Noter le port d’écoute</w:t>
      </w:r>
    </w:p>
    <w:p w14:paraId="60CB159F" w14:textId="77777777" w:rsidR="00372E2A" w:rsidRPr="004C0716" w:rsidRDefault="00372E2A" w:rsidP="00372E2A">
      <w:pPr>
        <w:pStyle w:val="Paragraphedeliste"/>
        <w:numPr>
          <w:ilvl w:val="0"/>
          <w:numId w:val="3"/>
        </w:numPr>
        <w:ind w:left="0" w:firstLine="709"/>
        <w:mirrorIndents/>
        <w:rPr>
          <w:rFonts w:ascii="Garamond" w:hAnsi="Garamond"/>
          <w:szCs w:val="24"/>
        </w:rPr>
      </w:pPr>
      <w:r w:rsidRPr="004C0716">
        <w:rPr>
          <w:rFonts w:ascii="Garamond" w:hAnsi="Garamond"/>
          <w:szCs w:val="24"/>
        </w:rPr>
        <w:t>Modifier le mot de passe</w:t>
      </w:r>
    </w:p>
    <w:p w14:paraId="6A096CDF" w14:textId="77777777" w:rsidR="00372E2A" w:rsidRPr="004C0716" w:rsidRDefault="00372E2A" w:rsidP="00372E2A">
      <w:pPr>
        <w:pStyle w:val="Paragraphedeliste"/>
        <w:numPr>
          <w:ilvl w:val="0"/>
          <w:numId w:val="3"/>
        </w:numPr>
        <w:ind w:left="0" w:firstLine="709"/>
        <w:mirrorIndents/>
        <w:rPr>
          <w:rFonts w:ascii="Garamond" w:hAnsi="Garamond"/>
          <w:szCs w:val="24"/>
        </w:rPr>
      </w:pPr>
      <w:r w:rsidRPr="004C0716">
        <w:rPr>
          <w:rFonts w:ascii="Garamond" w:hAnsi="Garamond"/>
          <w:szCs w:val="24"/>
        </w:rPr>
        <w:t>Accepter les connexions distantes, au moins celles déjà existantes, puisqu’elle est déjà mise en œuvre dans notre cas.</w:t>
      </w:r>
    </w:p>
    <w:p w14:paraId="06A28760" w14:textId="77777777" w:rsidR="00372E2A" w:rsidRPr="004C0716" w:rsidRDefault="00372E2A" w:rsidP="00372E2A">
      <w:pPr>
        <w:pStyle w:val="Paragraphedeliste"/>
        <w:numPr>
          <w:ilvl w:val="0"/>
          <w:numId w:val="3"/>
        </w:numPr>
        <w:ind w:left="0" w:firstLine="709"/>
        <w:mirrorIndents/>
        <w:rPr>
          <w:rFonts w:ascii="Garamond" w:hAnsi="Garamond"/>
          <w:szCs w:val="24"/>
        </w:rPr>
      </w:pPr>
      <w:r w:rsidRPr="004C0716">
        <w:rPr>
          <w:rFonts w:ascii="Garamond" w:hAnsi="Garamond"/>
          <w:szCs w:val="24"/>
        </w:rPr>
        <w:t>Cliquer sur OK</w:t>
      </w:r>
    </w:p>
    <w:p w14:paraId="2430119E" w14:textId="77777777" w:rsidR="00372E2A" w:rsidRPr="004C0716" w:rsidRDefault="00372E2A" w:rsidP="00372E2A">
      <w:pPr>
        <w:contextualSpacing/>
        <w:mirrorIndents/>
        <w:rPr>
          <w:rFonts w:ascii="Garamond" w:hAnsi="Garamond"/>
          <w:szCs w:val="24"/>
        </w:rPr>
      </w:pPr>
      <w:r w:rsidRPr="004C0716">
        <w:rPr>
          <w:rFonts w:ascii="Garamond" w:hAnsi="Garamond"/>
          <w:noProof/>
          <w:szCs w:val="24"/>
          <w:lang w:eastAsia="fr-FR"/>
        </w:rPr>
        <mc:AlternateContent>
          <mc:Choice Requires="wps">
            <w:drawing>
              <wp:anchor distT="0" distB="0" distL="114300" distR="114300" simplePos="0" relativeHeight="251661312" behindDoc="0" locked="0" layoutInCell="1" allowOverlap="1" wp14:anchorId="6D4F0197" wp14:editId="0AFCDF91">
                <wp:simplePos x="0" y="0"/>
                <wp:positionH relativeFrom="column">
                  <wp:posOffset>5121275</wp:posOffset>
                </wp:positionH>
                <wp:positionV relativeFrom="paragraph">
                  <wp:posOffset>147320</wp:posOffset>
                </wp:positionV>
                <wp:extent cx="1543050" cy="457200"/>
                <wp:effectExtent l="209550" t="0" r="19050" b="209550"/>
                <wp:wrapNone/>
                <wp:docPr id="11"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457200"/>
                        </a:xfrm>
                        <a:prstGeom prst="wedgeRectCallout">
                          <a:avLst>
                            <a:gd name="adj1" fmla="val -60494"/>
                            <a:gd name="adj2" fmla="val 85000"/>
                          </a:avLst>
                        </a:prstGeom>
                        <a:solidFill>
                          <a:srgbClr val="FFFFFF"/>
                        </a:solidFill>
                        <a:ln w="9525">
                          <a:solidFill>
                            <a:srgbClr val="000000"/>
                          </a:solidFill>
                          <a:miter lim="800000"/>
                          <a:headEnd/>
                          <a:tailEnd/>
                        </a:ln>
                      </wps:spPr>
                      <wps:txbx>
                        <w:txbxContent>
                          <w:p w14:paraId="33D03BF1" w14:textId="77777777" w:rsidR="00372E2A" w:rsidRDefault="00372E2A" w:rsidP="00372E2A">
                            <w:pPr>
                              <w:spacing w:before="60" w:after="60"/>
                              <w:jc w:val="center"/>
                            </w:pPr>
                            <w:r>
                              <w:t xml:space="preserve">Modifier le mot de passe : </w:t>
                            </w:r>
                            <w:proofErr w:type="spellStart"/>
                            <w:r>
                              <w:t>cisco</w:t>
                            </w:r>
                            <w:proofErr w:type="spellEnd"/>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F0197" id="AutoShape 135" o:spid="_x0000_s1038" type="#_x0000_t61" style="position:absolute;left:0;text-align:left;margin-left:403.25pt;margin-top:11.6pt;width:121.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" adj="-2267,29160">
                <v:textbox inset=".5mm,.5mm,.5mm,.5mm">
                  <w:txbxContent>
                    <w:p w14:paraId="33D03BF1" w14:textId="77777777" w:rsidR="00372E2A" w:rsidRDefault="00372E2A" w:rsidP="00372E2A">
                      <w:pPr>
                        <w:spacing w:before="60" w:after="60"/>
                        <w:jc w:val="center"/>
                      </w:pPr>
                      <w:r>
                        <w:t xml:space="preserve">Modifier le mot de passe : </w:t>
                      </w:r>
                      <w:proofErr w:type="spellStart"/>
                      <w:r>
                        <w:t>cisco</w:t>
                      </w:r>
                      <w:proofErr w:type="spellEnd"/>
                    </w:p>
                  </w:txbxContent>
                </v:textbox>
              </v:shape>
            </w:pict>
          </mc:Fallback>
        </mc:AlternateContent>
      </w:r>
    </w:p>
    <w:p w14:paraId="6320A686" w14:textId="77777777" w:rsidR="00372E2A" w:rsidRPr="004C0716" w:rsidRDefault="00372E2A" w:rsidP="00372E2A">
      <w:pPr>
        <w:pStyle w:val="Paragraphedeliste"/>
        <w:numPr>
          <w:ilvl w:val="0"/>
          <w:numId w:val="3"/>
        </w:numPr>
        <w:ind w:left="0" w:firstLine="709"/>
        <w:mirrorIndents/>
        <w:rPr>
          <w:rFonts w:ascii="Garamond" w:hAnsi="Garamond"/>
          <w:szCs w:val="24"/>
        </w:rPr>
      </w:pPr>
      <w:r w:rsidRPr="004C0716">
        <w:rPr>
          <w:rFonts w:ascii="Garamond" w:hAnsi="Garamond"/>
          <w:noProof/>
          <w:szCs w:val="24"/>
          <w:lang w:eastAsia="fr-FR"/>
        </w:rPr>
        <mc:AlternateContent>
          <mc:Choice Requires="wps">
            <w:drawing>
              <wp:anchor distT="0" distB="0" distL="114300" distR="114300" simplePos="0" relativeHeight="251660288" behindDoc="0" locked="0" layoutInCell="1" allowOverlap="1" wp14:anchorId="22196BC2" wp14:editId="4447C027">
                <wp:simplePos x="0" y="0"/>
                <wp:positionH relativeFrom="column">
                  <wp:posOffset>1898015</wp:posOffset>
                </wp:positionH>
                <wp:positionV relativeFrom="paragraph">
                  <wp:posOffset>419100</wp:posOffset>
                </wp:positionV>
                <wp:extent cx="1266825" cy="464820"/>
                <wp:effectExtent l="0" t="38100" r="1095375" b="11430"/>
                <wp:wrapNone/>
                <wp:docPr id="1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64820"/>
                        </a:xfrm>
                        <a:prstGeom prst="wedgeRectCallout">
                          <a:avLst>
                            <a:gd name="adj1" fmla="val 130754"/>
                            <a:gd name="adj2" fmla="val -52781"/>
                          </a:avLst>
                        </a:prstGeom>
                        <a:solidFill>
                          <a:srgbClr val="FFFFFF"/>
                        </a:solidFill>
                        <a:ln w="9525">
                          <a:solidFill>
                            <a:srgbClr val="000000"/>
                          </a:solidFill>
                          <a:miter lim="800000"/>
                          <a:headEnd/>
                          <a:tailEnd/>
                        </a:ln>
                      </wps:spPr>
                      <wps:txbx>
                        <w:txbxContent>
                          <w:p w14:paraId="2E86088C" w14:textId="77777777" w:rsidR="00372E2A" w:rsidRDefault="00372E2A" w:rsidP="00372E2A">
                            <w:pPr>
                              <w:spacing w:before="60" w:after="60"/>
                              <w:jc w:val="center"/>
                            </w:pPr>
                            <w:r>
                              <w:t>Noter le port : 38002</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96BC2" id="AutoShape 133" o:spid="_x0000_s1039" type="#_x0000_t61" style="position:absolute;left:0;text-align:left;margin-left:149.45pt;margin-top:33pt;width:99.75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" adj="39043,-601">
                <v:textbox inset=".5mm,.5mm,.5mm,.5mm">
                  <w:txbxContent>
                    <w:p w14:paraId="2E86088C" w14:textId="77777777" w:rsidR="00372E2A" w:rsidRDefault="00372E2A" w:rsidP="00372E2A">
                      <w:pPr>
                        <w:spacing w:before="60" w:after="60"/>
                        <w:jc w:val="center"/>
                      </w:pPr>
                      <w:r>
                        <w:t>Noter le port : 38002</w:t>
                      </w:r>
                    </w:p>
                  </w:txbxContent>
                </v:textbox>
              </v:shape>
            </w:pict>
          </mc:Fallback>
        </mc:AlternateContent>
      </w:r>
      <w:r w:rsidRPr="004C0716">
        <w:rPr>
          <w:rFonts w:ascii="Garamond" w:hAnsi="Garamond"/>
          <w:noProof/>
          <w:szCs w:val="24"/>
          <w:lang w:eastAsia="fr-FR"/>
        </w:rPr>
        <mc:AlternateContent>
          <mc:Choice Requires="wps">
            <w:drawing>
              <wp:anchor distT="0" distB="0" distL="114300" distR="114300" simplePos="0" relativeHeight="251662336" behindDoc="0" locked="0" layoutInCell="1" allowOverlap="1" wp14:anchorId="0FA3675F" wp14:editId="0AC15AC4">
                <wp:simplePos x="0" y="0"/>
                <wp:positionH relativeFrom="column">
                  <wp:posOffset>1671320</wp:posOffset>
                </wp:positionH>
                <wp:positionV relativeFrom="paragraph">
                  <wp:posOffset>1273175</wp:posOffset>
                </wp:positionV>
                <wp:extent cx="2133600" cy="404495"/>
                <wp:effectExtent l="0" t="190500" r="57150" b="14605"/>
                <wp:wrapNone/>
                <wp:docPr id="8"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404495"/>
                        </a:xfrm>
                        <a:prstGeom prst="wedgeRectCallout">
                          <a:avLst>
                            <a:gd name="adj1" fmla="val 48750"/>
                            <a:gd name="adj2" fmla="val -91667"/>
                          </a:avLst>
                        </a:prstGeom>
                        <a:solidFill>
                          <a:srgbClr val="FFFFFF"/>
                        </a:solidFill>
                        <a:ln w="9525">
                          <a:solidFill>
                            <a:srgbClr val="000000"/>
                          </a:solidFill>
                          <a:miter lim="800000"/>
                          <a:headEnd/>
                          <a:tailEnd/>
                        </a:ln>
                      </wps:spPr>
                      <wps:txbx>
                        <w:txbxContent>
                          <w:p w14:paraId="6BA6F7E2" w14:textId="77777777" w:rsidR="00372E2A" w:rsidRDefault="00372E2A" w:rsidP="00372E2A">
                            <w:pPr>
                              <w:spacing w:before="60" w:after="60"/>
                            </w:pPr>
                            <w:r>
                              <w:t>Acceptez au moins la connexion des réseaux déjà existants</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3675F" id="AutoShape 136" o:spid="_x0000_s1040" type="#_x0000_t61" style="position:absolute;left:0;text-align:left;margin-left:131.6pt;margin-top:100.25pt;width:16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" adj="21330,-9000">
                <v:textbox inset=".5mm,.5mm,.5mm,.5mm">
                  <w:txbxContent>
                    <w:p w14:paraId="6BA6F7E2" w14:textId="77777777" w:rsidR="00372E2A" w:rsidRDefault="00372E2A" w:rsidP="00372E2A">
                      <w:pPr>
                        <w:spacing w:before="60" w:after="60"/>
                      </w:pPr>
                      <w:r>
                        <w:t>Acceptez au moins la connexion des réseaux déjà existants</w:t>
                      </w:r>
                    </w:p>
                  </w:txbxContent>
                </v:textbox>
              </v:shape>
            </w:pict>
          </mc:Fallback>
        </mc:AlternateContent>
      </w:r>
      <w:r w:rsidRPr="004C0716">
        <w:rPr>
          <w:rFonts w:ascii="Garamond" w:hAnsi="Garamond"/>
          <w:noProof/>
          <w:szCs w:val="24"/>
          <w:lang w:eastAsia="fr-FR"/>
        </w:rPr>
        <mc:AlternateContent>
          <mc:Choice Requires="wps">
            <w:drawing>
              <wp:anchor distT="0" distB="0" distL="114300" distR="114300" simplePos="0" relativeHeight="251663360" behindDoc="0" locked="0" layoutInCell="1" allowOverlap="1" wp14:anchorId="36C3CDF9" wp14:editId="10C188D9">
                <wp:simplePos x="0" y="0"/>
                <wp:positionH relativeFrom="column">
                  <wp:posOffset>5959475</wp:posOffset>
                </wp:positionH>
                <wp:positionV relativeFrom="paragraph">
                  <wp:posOffset>1158240</wp:posOffset>
                </wp:positionV>
                <wp:extent cx="914400" cy="519430"/>
                <wp:effectExtent l="342900" t="0" r="19050" b="204470"/>
                <wp:wrapNone/>
                <wp:docPr id="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19430"/>
                        </a:xfrm>
                        <a:prstGeom prst="wedgeRectCallout">
                          <a:avLst>
                            <a:gd name="adj1" fmla="val -83125"/>
                            <a:gd name="adj2" fmla="val 77273"/>
                          </a:avLst>
                        </a:prstGeom>
                        <a:solidFill>
                          <a:srgbClr val="FFFFFF"/>
                        </a:solidFill>
                        <a:ln w="9525">
                          <a:solidFill>
                            <a:srgbClr val="000000"/>
                          </a:solidFill>
                          <a:miter lim="800000"/>
                          <a:headEnd/>
                          <a:tailEnd/>
                        </a:ln>
                      </wps:spPr>
                      <wps:txbx>
                        <w:txbxContent>
                          <w:p w14:paraId="00DCD5D0" w14:textId="77777777" w:rsidR="00372E2A" w:rsidRPr="006348B8" w:rsidRDefault="00372E2A" w:rsidP="00372E2A">
                            <w:pPr>
                              <w:spacing w:before="60" w:after="60"/>
                              <w:jc w:val="center"/>
                            </w:pPr>
                            <w:r>
                              <w:t>Cliquer sur OK</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3CDF9" id="AutoShape 138" o:spid="_x0000_s1041" type="#_x0000_t61" style="position:absolute;left:0;text-align:left;margin-left:469.25pt;margin-top:91.2pt;width:1in;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" adj="-7155,27491">
                <v:textbox inset=".5mm,.5mm,.5mm,.5mm">
                  <w:txbxContent>
                    <w:p w14:paraId="00DCD5D0" w14:textId="77777777" w:rsidR="00372E2A" w:rsidRPr="006348B8" w:rsidRDefault="00372E2A" w:rsidP="00372E2A">
                      <w:pPr>
                        <w:spacing w:before="60" w:after="60"/>
                        <w:jc w:val="center"/>
                      </w:pPr>
                      <w:r>
                        <w:t>Cliquer sur OK</w:t>
                      </w:r>
                    </w:p>
                  </w:txbxContent>
                </v:textbox>
              </v:shape>
            </w:pict>
          </mc:Fallback>
        </mc:AlternateContent>
      </w:r>
      <w:r w:rsidRPr="004C0716">
        <w:rPr>
          <w:rFonts w:ascii="Garamond" w:hAnsi="Garamond"/>
          <w:szCs w:val="24"/>
        </w:rPr>
        <w:t xml:space="preserve">Vérifier votre adresse IP, dans notre exemple ce sera 192.168.227.7. </w:t>
      </w:r>
      <w:r w:rsidRPr="004C0716">
        <w:rPr>
          <w:rFonts w:ascii="Garamond" w:hAnsi="Garamond"/>
          <w:szCs w:val="24"/>
        </w:rPr>
        <w:br w:type="page"/>
      </w:r>
    </w:p>
    <w:p w14:paraId="76A1517F" w14:textId="77777777" w:rsidR="00372E2A" w:rsidRPr="004C0716" w:rsidRDefault="00372E2A" w:rsidP="00372E2A">
      <w:pPr>
        <w:pStyle w:val="Paragraphedeliste"/>
        <w:numPr>
          <w:ilvl w:val="0"/>
          <w:numId w:val="1"/>
        </w:numPr>
        <w:ind w:left="0" w:firstLine="709"/>
        <w:mirrorIndents/>
        <w:rPr>
          <w:rFonts w:ascii="Garamond" w:hAnsi="Garamond"/>
          <w:szCs w:val="24"/>
        </w:rPr>
      </w:pPr>
      <w:r w:rsidRPr="004C0716">
        <w:rPr>
          <w:rFonts w:ascii="Garamond" w:hAnsi="Garamond"/>
          <w:szCs w:val="24"/>
        </w:rPr>
        <w:lastRenderedPageBreak/>
        <w:t>Du côté de la liaison “</w:t>
      </w:r>
      <w:proofErr w:type="spellStart"/>
      <w:r w:rsidRPr="004C0716">
        <w:rPr>
          <w:rFonts w:ascii="Garamond" w:hAnsi="Garamond"/>
          <w:b/>
          <w:szCs w:val="24"/>
        </w:rPr>
        <w:t>Outgoing</w:t>
      </w:r>
      <w:proofErr w:type="spellEnd"/>
      <w:r w:rsidRPr="004C0716">
        <w:rPr>
          <w:rFonts w:ascii="Garamond" w:hAnsi="Garamond"/>
          <w:szCs w:val="24"/>
        </w:rPr>
        <w:t>”, modifiez le paramétrage de la connexion en cliquant sur le nuage :</w:t>
      </w:r>
    </w:p>
    <w:p w14:paraId="25C067C7" w14:textId="77777777" w:rsidR="00372E2A" w:rsidRPr="004C0716" w:rsidRDefault="00372E2A" w:rsidP="00372E2A">
      <w:pPr>
        <w:ind w:left="708"/>
        <w:contextualSpacing/>
        <w:mirrorIndents/>
        <w:rPr>
          <w:rFonts w:ascii="Garamond" w:hAnsi="Garamond"/>
          <w:szCs w:val="24"/>
        </w:rPr>
      </w:pPr>
      <w:r w:rsidRPr="004C0716">
        <w:rPr>
          <w:rFonts w:ascii="Garamond" w:hAnsi="Garamond"/>
          <w:szCs w:val="24"/>
        </w:rPr>
        <w:t>Ouvrir la boîte de dialogue permettant la configuration de la connexion :</w:t>
      </w:r>
    </w:p>
    <w:p w14:paraId="615A13D5" w14:textId="77777777" w:rsidR="00372E2A" w:rsidRPr="004C0716" w:rsidRDefault="00372E2A" w:rsidP="00372E2A">
      <w:pPr>
        <w:contextualSpacing/>
        <w:mirrorIndents/>
        <w:jc w:val="center"/>
        <w:rPr>
          <w:rFonts w:ascii="Garamond" w:hAnsi="Garamond"/>
          <w:szCs w:val="24"/>
        </w:rPr>
      </w:pPr>
      <w:r w:rsidRPr="004C0716">
        <w:rPr>
          <w:rFonts w:ascii="Garamond" w:hAnsi="Garamond"/>
          <w:noProof/>
          <w:szCs w:val="24"/>
          <w:lang w:eastAsia="fr-FR"/>
        </w:rPr>
        <mc:AlternateContent>
          <mc:Choice Requires="wps">
            <w:drawing>
              <wp:anchor distT="0" distB="0" distL="114300" distR="114300" simplePos="0" relativeHeight="251664384" behindDoc="0" locked="0" layoutInCell="1" allowOverlap="1" wp14:anchorId="6BABB9EE" wp14:editId="3608DC24">
                <wp:simplePos x="0" y="0"/>
                <wp:positionH relativeFrom="column">
                  <wp:posOffset>2530475</wp:posOffset>
                </wp:positionH>
                <wp:positionV relativeFrom="paragraph">
                  <wp:posOffset>86995</wp:posOffset>
                </wp:positionV>
                <wp:extent cx="1495425" cy="476250"/>
                <wp:effectExtent l="323850" t="0" r="28575" b="57150"/>
                <wp:wrapNone/>
                <wp:docPr id="6"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76250"/>
                        </a:xfrm>
                        <a:prstGeom prst="wedgeRectCallout">
                          <a:avLst>
                            <a:gd name="adj1" fmla="val -68217"/>
                            <a:gd name="adj2" fmla="val 51600"/>
                          </a:avLst>
                        </a:prstGeom>
                        <a:solidFill>
                          <a:srgbClr val="FFFFFF"/>
                        </a:solidFill>
                        <a:ln w="9525">
                          <a:solidFill>
                            <a:srgbClr val="000000"/>
                          </a:solidFill>
                          <a:miter lim="800000"/>
                          <a:headEnd/>
                          <a:tailEnd/>
                        </a:ln>
                      </wps:spPr>
                      <wps:txbx>
                        <w:txbxContent>
                          <w:p w14:paraId="1DA89DB9" w14:textId="77777777" w:rsidR="00372E2A" w:rsidRPr="006348B8" w:rsidRDefault="00372E2A" w:rsidP="00372E2A">
                            <w:pPr>
                              <w:spacing w:before="60" w:after="60"/>
                              <w:jc w:val="center"/>
                            </w:pPr>
                            <w:r>
                              <w:t>Cliquer sur le nuage de la liaison “</w:t>
                            </w:r>
                            <w:proofErr w:type="spellStart"/>
                            <w:r w:rsidRPr="00954119">
                              <w:rPr>
                                <w:b/>
                              </w:rPr>
                              <w:t>Outgoing</w:t>
                            </w:r>
                            <w:proofErr w:type="spellEnd"/>
                            <w:r>
                              <w: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BB9EE" id="AutoShape 139" o:spid="_x0000_s1042" type="#_x0000_t61" style="position:absolute;left:0;text-align:left;margin-left:199.25pt;margin-top:6.85pt;width:117.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" adj="-3935,21946">
                <v:textbox inset=".5mm,.5mm,.5mm,.5mm">
                  <w:txbxContent>
                    <w:p w14:paraId="1DA89DB9" w14:textId="77777777" w:rsidR="00372E2A" w:rsidRPr="006348B8" w:rsidRDefault="00372E2A" w:rsidP="00372E2A">
                      <w:pPr>
                        <w:spacing w:before="60" w:after="60"/>
                        <w:jc w:val="center"/>
                      </w:pPr>
                      <w:r>
                        <w:t>Cliquer sur le nuage de la liaison “</w:t>
                      </w:r>
                      <w:proofErr w:type="spellStart"/>
                      <w:r w:rsidRPr="00954119">
                        <w:rPr>
                          <w:b/>
                        </w:rPr>
                        <w:t>Outgoing</w:t>
                      </w:r>
                      <w:proofErr w:type="spellEnd"/>
                      <w:r>
                        <w:t>”</w:t>
                      </w:r>
                    </w:p>
                  </w:txbxContent>
                </v:textbox>
              </v:shape>
            </w:pict>
          </mc:Fallback>
        </mc:AlternateContent>
      </w:r>
    </w:p>
    <w:p w14:paraId="57B7CAB6" w14:textId="77777777" w:rsidR="00372E2A" w:rsidRPr="004C0716" w:rsidRDefault="00372E2A" w:rsidP="00372E2A">
      <w:pPr>
        <w:contextualSpacing/>
        <w:mirrorIndents/>
        <w:jc w:val="center"/>
        <w:rPr>
          <w:rFonts w:ascii="Garamond" w:hAnsi="Garamond"/>
          <w:szCs w:val="24"/>
        </w:rPr>
      </w:pPr>
    </w:p>
    <w:p w14:paraId="40E89D61" w14:textId="77777777" w:rsidR="00372E2A" w:rsidRPr="004C0716" w:rsidRDefault="00372E2A" w:rsidP="00372E2A">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0CF23483" wp14:editId="42D53A7D">
            <wp:extent cx="3143250" cy="676275"/>
            <wp:effectExtent l="19050" t="0" r="0" b="0"/>
            <wp:docPr id="3"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3143250" cy="676275"/>
                    </a:xfrm>
                    <a:prstGeom prst="rect">
                      <a:avLst/>
                    </a:prstGeom>
                    <a:noFill/>
                    <a:ln w="9525">
                      <a:noFill/>
                      <a:miter lim="800000"/>
                      <a:headEnd/>
                      <a:tailEnd/>
                    </a:ln>
                  </pic:spPr>
                </pic:pic>
              </a:graphicData>
            </a:graphic>
          </wp:inline>
        </w:drawing>
      </w:r>
    </w:p>
    <w:p w14:paraId="36EA7658" w14:textId="77777777" w:rsidR="00372E2A" w:rsidRPr="004C0716" w:rsidRDefault="00372E2A" w:rsidP="00372E2A">
      <w:pPr>
        <w:contextualSpacing/>
        <w:mirrorIndents/>
        <w:rPr>
          <w:rFonts w:ascii="Garamond" w:hAnsi="Garamond"/>
          <w:szCs w:val="24"/>
        </w:rPr>
      </w:pPr>
    </w:p>
    <w:p w14:paraId="5BCADB38"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Modifier les paramètres de la connexion :</w:t>
      </w:r>
    </w:p>
    <w:p w14:paraId="1048D79A" w14:textId="77777777" w:rsidR="00372E2A" w:rsidRPr="004C0716" w:rsidRDefault="00372E2A" w:rsidP="00372E2A">
      <w:pPr>
        <w:contextualSpacing/>
        <w:mirrorIndents/>
        <w:jc w:val="center"/>
        <w:rPr>
          <w:rFonts w:ascii="Garamond" w:hAnsi="Garamond"/>
          <w:szCs w:val="24"/>
        </w:rPr>
      </w:pPr>
      <w:r w:rsidRPr="004C0716">
        <w:rPr>
          <w:rFonts w:ascii="Garamond" w:hAnsi="Garamond"/>
          <w:noProof/>
          <w:szCs w:val="24"/>
          <w:lang w:eastAsia="fr-FR"/>
        </w:rPr>
        <mc:AlternateContent>
          <mc:Choice Requires="wps">
            <w:drawing>
              <wp:anchor distT="0" distB="0" distL="114300" distR="114300" simplePos="0" relativeHeight="251665408" behindDoc="0" locked="0" layoutInCell="1" allowOverlap="1" wp14:anchorId="0931B065" wp14:editId="5248C425">
                <wp:simplePos x="0" y="0"/>
                <wp:positionH relativeFrom="column">
                  <wp:posOffset>4321175</wp:posOffset>
                </wp:positionH>
                <wp:positionV relativeFrom="paragraph">
                  <wp:posOffset>1431290</wp:posOffset>
                </wp:positionV>
                <wp:extent cx="1495425" cy="476250"/>
                <wp:effectExtent l="295275" t="111125" r="9525" b="12700"/>
                <wp:wrapNone/>
                <wp:docPr id="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76250"/>
                        </a:xfrm>
                        <a:prstGeom prst="wedgeRectCallout">
                          <a:avLst>
                            <a:gd name="adj1" fmla="val -67069"/>
                            <a:gd name="adj2" fmla="val -66000"/>
                          </a:avLst>
                        </a:prstGeom>
                        <a:solidFill>
                          <a:srgbClr val="FFFFFF"/>
                        </a:solidFill>
                        <a:ln w="9525">
                          <a:solidFill>
                            <a:srgbClr val="000000"/>
                          </a:solidFill>
                          <a:miter lim="800000"/>
                          <a:headEnd/>
                          <a:tailEnd/>
                        </a:ln>
                      </wps:spPr>
                      <wps:txbx>
                        <w:txbxContent>
                          <w:p w14:paraId="649E747A" w14:textId="77777777" w:rsidR="00372E2A" w:rsidRPr="006348B8" w:rsidRDefault="00372E2A" w:rsidP="00372E2A">
                            <w:pPr>
                              <w:spacing w:before="60" w:after="60"/>
                              <w:jc w:val="center"/>
                            </w:pPr>
                            <w:r>
                              <w:t>Modifiez l’adresse IP et le port si nécessaire.</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1B065" id="AutoShape 140" o:spid="_x0000_s1043" type="#_x0000_t61" style="position:absolute;left:0;text-align:left;margin-left:340.25pt;margin-top:112.7pt;width:117.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" adj="-3687,-3456">
                <v:textbox inset=".5mm,.5mm,.5mm,.5mm">
                  <w:txbxContent>
                    <w:p w14:paraId="649E747A" w14:textId="77777777" w:rsidR="00372E2A" w:rsidRPr="006348B8" w:rsidRDefault="00372E2A" w:rsidP="00372E2A">
                      <w:pPr>
                        <w:spacing w:before="60" w:after="60"/>
                        <w:jc w:val="center"/>
                      </w:pPr>
                      <w:r>
                        <w:t>Modifiez l’adresse IP et le port si nécessaire.</w:t>
                      </w:r>
                    </w:p>
                  </w:txbxContent>
                </v:textbox>
              </v:shape>
            </w:pict>
          </mc:Fallback>
        </mc:AlternateContent>
      </w:r>
      <w:r w:rsidRPr="004C0716">
        <w:rPr>
          <w:rFonts w:ascii="Garamond" w:hAnsi="Garamond"/>
          <w:noProof/>
          <w:szCs w:val="24"/>
          <w:lang w:eastAsia="fr-FR"/>
        </w:rPr>
        <mc:AlternateContent>
          <mc:Choice Requires="wps">
            <w:drawing>
              <wp:anchor distT="0" distB="0" distL="114300" distR="114300" simplePos="0" relativeHeight="251667456" behindDoc="0" locked="0" layoutInCell="1" allowOverlap="1" wp14:anchorId="4C9994C9" wp14:editId="3AEDB897">
                <wp:simplePos x="0" y="0"/>
                <wp:positionH relativeFrom="column">
                  <wp:posOffset>2412365</wp:posOffset>
                </wp:positionH>
                <wp:positionV relativeFrom="paragraph">
                  <wp:posOffset>2814320</wp:posOffset>
                </wp:positionV>
                <wp:extent cx="1914525" cy="276225"/>
                <wp:effectExtent l="9525" t="256540" r="9525" b="10160"/>
                <wp:wrapNone/>
                <wp:docPr id="5"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276225"/>
                        </a:xfrm>
                        <a:prstGeom prst="wedgeRectCallout">
                          <a:avLst>
                            <a:gd name="adj1" fmla="val 25222"/>
                            <a:gd name="adj2" fmla="val -136208"/>
                          </a:avLst>
                        </a:prstGeom>
                        <a:solidFill>
                          <a:srgbClr val="FFFFFF"/>
                        </a:solidFill>
                        <a:ln w="9525">
                          <a:solidFill>
                            <a:srgbClr val="000000"/>
                          </a:solidFill>
                          <a:miter lim="800000"/>
                          <a:headEnd/>
                          <a:tailEnd/>
                        </a:ln>
                      </wps:spPr>
                      <wps:txbx>
                        <w:txbxContent>
                          <w:p w14:paraId="1F192670" w14:textId="77777777" w:rsidR="00372E2A" w:rsidRPr="006348B8" w:rsidRDefault="00372E2A" w:rsidP="00372E2A">
                            <w:pPr>
                              <w:spacing w:before="60" w:after="60"/>
                              <w:jc w:val="center"/>
                            </w:pPr>
                            <w:r>
                              <w:t xml:space="preserve">Cliquer sur le bouton </w:t>
                            </w:r>
                            <w:proofErr w:type="spellStart"/>
                            <w:r>
                              <w:t>Connect</w:t>
                            </w:r>
                            <w:proofErr w:type="spellEnd"/>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994C9" id="AutoShape 142" o:spid="_x0000_s1044" type="#_x0000_t61" style="position:absolute;left:0;text-align:left;margin-left:189.95pt;margin-top:221.6pt;width:150.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" adj="16248,-18621">
                <v:textbox inset=".5mm,.5mm,.5mm,.5mm">
                  <w:txbxContent>
                    <w:p w14:paraId="1F192670" w14:textId="77777777" w:rsidR="00372E2A" w:rsidRPr="006348B8" w:rsidRDefault="00372E2A" w:rsidP="00372E2A">
                      <w:pPr>
                        <w:spacing w:before="60" w:after="60"/>
                        <w:jc w:val="center"/>
                      </w:pPr>
                      <w:r>
                        <w:t xml:space="preserve">Cliquer sur le bouton </w:t>
                      </w:r>
                      <w:proofErr w:type="spellStart"/>
                      <w:r>
                        <w:t>Connect</w:t>
                      </w:r>
                      <w:proofErr w:type="spellEnd"/>
                    </w:p>
                  </w:txbxContent>
                </v:textbox>
              </v:shape>
            </w:pict>
          </mc:Fallback>
        </mc:AlternateContent>
      </w:r>
      <w:r w:rsidRPr="004C0716">
        <w:rPr>
          <w:rFonts w:ascii="Garamond" w:hAnsi="Garamond"/>
          <w:noProof/>
          <w:szCs w:val="24"/>
          <w:lang w:eastAsia="fr-FR"/>
        </w:rPr>
        <mc:AlternateContent>
          <mc:Choice Requires="wps">
            <w:drawing>
              <wp:anchor distT="0" distB="0" distL="114300" distR="114300" simplePos="0" relativeHeight="251666432" behindDoc="0" locked="0" layoutInCell="1" allowOverlap="1" wp14:anchorId="4CCF3CF7" wp14:editId="4562ADD7">
                <wp:simplePos x="0" y="0"/>
                <wp:positionH relativeFrom="column">
                  <wp:posOffset>3107690</wp:posOffset>
                </wp:positionH>
                <wp:positionV relativeFrom="paragraph">
                  <wp:posOffset>2033270</wp:posOffset>
                </wp:positionV>
                <wp:extent cx="1914525" cy="276225"/>
                <wp:effectExtent l="142875" t="199390" r="9525" b="10160"/>
                <wp:wrapNone/>
                <wp:docPr id="4"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276225"/>
                        </a:xfrm>
                        <a:prstGeom prst="wedgeRectCallout">
                          <a:avLst>
                            <a:gd name="adj1" fmla="val -54875"/>
                            <a:gd name="adj2" fmla="val -115519"/>
                          </a:avLst>
                        </a:prstGeom>
                        <a:solidFill>
                          <a:srgbClr val="FFFFFF"/>
                        </a:solidFill>
                        <a:ln w="9525">
                          <a:solidFill>
                            <a:srgbClr val="000000"/>
                          </a:solidFill>
                          <a:miter lim="800000"/>
                          <a:headEnd/>
                          <a:tailEnd/>
                        </a:ln>
                      </wps:spPr>
                      <wps:txbx>
                        <w:txbxContent>
                          <w:p w14:paraId="2AC1A1A6" w14:textId="77777777" w:rsidR="00372E2A" w:rsidRPr="006348B8" w:rsidRDefault="00372E2A" w:rsidP="00372E2A">
                            <w:pPr>
                              <w:spacing w:before="60" w:after="60"/>
                              <w:jc w:val="center"/>
                            </w:pPr>
                            <w:r>
                              <w:t>Taper le mot de passe correct.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F3CF7" id="AutoShape 141" o:spid="_x0000_s1045" type="#_x0000_t61" style="position:absolute;left:0;text-align:left;margin-left:244.7pt;margin-top:160.1pt;width:150.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" adj="-1053,-14152">
                <v:textbox inset=".5mm,.5mm,.5mm,.5mm">
                  <w:txbxContent>
                    <w:p w14:paraId="2AC1A1A6" w14:textId="77777777" w:rsidR="00372E2A" w:rsidRPr="006348B8" w:rsidRDefault="00372E2A" w:rsidP="00372E2A">
                      <w:pPr>
                        <w:spacing w:before="60" w:after="60"/>
                        <w:jc w:val="center"/>
                      </w:pPr>
                      <w:r>
                        <w:t>Taper le mot de passe correct.</w:t>
                      </w:r>
                    </w:p>
                  </w:txbxContent>
                </v:textbox>
              </v:shape>
            </w:pict>
          </mc:Fallback>
        </mc:AlternateContent>
      </w:r>
      <w:r w:rsidRPr="004C0716">
        <w:rPr>
          <w:rFonts w:ascii="Garamond" w:hAnsi="Garamond"/>
          <w:noProof/>
          <w:szCs w:val="24"/>
          <w:lang w:eastAsia="fr-FR"/>
        </w:rPr>
        <w:drawing>
          <wp:inline distT="0" distB="0" distL="0" distR="0" wp14:anchorId="75B3F056" wp14:editId="13180E47">
            <wp:extent cx="4000500" cy="3171825"/>
            <wp:effectExtent l="19050" t="0" r="0" b="0"/>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10;&#10;Description générée automatiquement"/>
                    <pic:cNvPicPr>
                      <a:picLocks noChangeAspect="1" noChangeArrowheads="1"/>
                    </pic:cNvPicPr>
                  </pic:nvPicPr>
                  <pic:blipFill>
                    <a:blip r:embed="rId27" cstate="print"/>
                    <a:srcRect/>
                    <a:stretch>
                      <a:fillRect/>
                    </a:stretch>
                  </pic:blipFill>
                  <pic:spPr bwMode="auto">
                    <a:xfrm>
                      <a:off x="0" y="0"/>
                      <a:ext cx="4000500" cy="3171825"/>
                    </a:xfrm>
                    <a:prstGeom prst="rect">
                      <a:avLst/>
                    </a:prstGeom>
                    <a:noFill/>
                    <a:ln w="9525">
                      <a:noFill/>
                      <a:miter lim="800000"/>
                      <a:headEnd/>
                      <a:tailEnd/>
                    </a:ln>
                  </pic:spPr>
                </pic:pic>
              </a:graphicData>
            </a:graphic>
          </wp:inline>
        </w:drawing>
      </w:r>
    </w:p>
    <w:p w14:paraId="5583E3C5" w14:textId="77777777" w:rsidR="00372E2A" w:rsidRPr="004C0716" w:rsidRDefault="00372E2A" w:rsidP="00372E2A">
      <w:pPr>
        <w:contextualSpacing/>
        <w:mirrorIndents/>
        <w:rPr>
          <w:rFonts w:ascii="Garamond" w:hAnsi="Garamond"/>
          <w:szCs w:val="24"/>
        </w:rPr>
      </w:pPr>
      <w:r w:rsidRPr="004C0716">
        <w:rPr>
          <w:rFonts w:ascii="Garamond" w:hAnsi="Garamond"/>
          <w:szCs w:val="24"/>
        </w:rPr>
        <w:tab/>
      </w:r>
    </w:p>
    <w:p w14:paraId="3FC5D894" w14:textId="77777777" w:rsidR="00372E2A" w:rsidRPr="004C0716" w:rsidRDefault="00372E2A" w:rsidP="00372E2A">
      <w:pPr>
        <w:ind w:firstLine="709"/>
        <w:contextualSpacing/>
        <w:mirrorIndents/>
        <w:rPr>
          <w:rFonts w:ascii="Garamond" w:hAnsi="Garamond"/>
          <w:szCs w:val="24"/>
        </w:rPr>
      </w:pPr>
      <w:r w:rsidRPr="004C0716">
        <w:rPr>
          <w:rFonts w:ascii="Garamond" w:hAnsi="Garamond"/>
          <w:szCs w:val="24"/>
        </w:rPr>
        <w:t>La connexion correctement paramétrée s’établit et le nuage “s’éclaire” de barres horizontales bleues :</w:t>
      </w:r>
    </w:p>
    <w:p w14:paraId="241281B4" w14:textId="77777777" w:rsidR="00372E2A" w:rsidRPr="004C0716" w:rsidRDefault="00372E2A" w:rsidP="00372E2A">
      <w:pPr>
        <w:contextualSpacing/>
        <w:mirrorIndents/>
        <w:jc w:val="center"/>
        <w:rPr>
          <w:rFonts w:ascii="Garamond" w:hAnsi="Garamond"/>
          <w:szCs w:val="24"/>
        </w:rPr>
      </w:pPr>
      <w:r w:rsidRPr="004C0716">
        <w:rPr>
          <w:rFonts w:ascii="Garamond" w:hAnsi="Garamond"/>
          <w:noProof/>
          <w:szCs w:val="24"/>
          <w:lang w:eastAsia="fr-FR"/>
        </w:rPr>
        <w:drawing>
          <wp:inline distT="0" distB="0" distL="0" distR="0" wp14:anchorId="1CE87729" wp14:editId="1D3030AB">
            <wp:extent cx="4029075" cy="771525"/>
            <wp:effectExtent l="19050" t="0" r="952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4029075" cy="771525"/>
                    </a:xfrm>
                    <a:prstGeom prst="rect">
                      <a:avLst/>
                    </a:prstGeom>
                    <a:noFill/>
                    <a:ln w="9525">
                      <a:noFill/>
                      <a:miter lim="800000"/>
                      <a:headEnd/>
                      <a:tailEnd/>
                    </a:ln>
                  </pic:spPr>
                </pic:pic>
              </a:graphicData>
            </a:graphic>
          </wp:inline>
        </w:drawing>
      </w:r>
    </w:p>
    <w:sectPr w:rsidR="00372E2A" w:rsidRPr="004C0716" w:rsidSect="004B0CF7">
      <w:footerReference w:type="default" r:id="rId29"/>
      <w:pgSz w:w="11906" w:h="16838" w:code="9"/>
      <w:pgMar w:top="851" w:right="851" w:bottom="851" w:left="851"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291A" w14:textId="77777777" w:rsidR="002C6F69" w:rsidRDefault="002C6F69" w:rsidP="004E7932">
      <w:r>
        <w:separator/>
      </w:r>
    </w:p>
  </w:endnote>
  <w:endnote w:type="continuationSeparator" w:id="0">
    <w:p w14:paraId="61880ABD" w14:textId="77777777" w:rsidR="002C6F69" w:rsidRDefault="002C6F69" w:rsidP="004E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 Sans">
    <w:panose1 w:val="020B0603030804020204"/>
    <w:charset w:val="00"/>
    <w:family w:val="swiss"/>
    <w:pitch w:val="variable"/>
    <w:sig w:usb0="E7002EFF" w:usb1="D200FDFF" w:usb2="0A246029" w:usb3="00000000" w:csb0="000001FF"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301667"/>
      <w:docPartObj>
        <w:docPartGallery w:val="Page Numbers (Bottom of Page)"/>
        <w:docPartUnique/>
      </w:docPartObj>
    </w:sdtPr>
    <w:sdtContent>
      <w:p w14:paraId="2448AEF7" w14:textId="155D638F" w:rsidR="004E7932" w:rsidRDefault="004E7932" w:rsidP="004E7932">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E029" w14:textId="77777777" w:rsidR="002C6F69" w:rsidRDefault="002C6F69" w:rsidP="004E7932">
      <w:r>
        <w:separator/>
      </w:r>
    </w:p>
  </w:footnote>
  <w:footnote w:type="continuationSeparator" w:id="0">
    <w:p w14:paraId="0664ABBB" w14:textId="77777777" w:rsidR="002C6F69" w:rsidRDefault="002C6F69" w:rsidP="004E7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4pt;height:11.4pt" o:bullet="t">
        <v:imagedata r:id="rId1" o:title="BD14565_"/>
      </v:shape>
    </w:pict>
  </w:numPicBullet>
  <w:numPicBullet w:numPicBulletId="1">
    <w:pict>
      <v:shape id="_x0000_i1133" type="#_x0000_t75" style="width:9.6pt;height:9.6pt" o:bullet="t">
        <v:imagedata r:id="rId2" o:title="BD21298_"/>
      </v:shape>
    </w:pict>
  </w:numPicBullet>
  <w:abstractNum w:abstractNumId="0" w15:restartNumberingAfterBreak="0">
    <w:nsid w:val="00000001"/>
    <w:multiLevelType w:val="multilevel"/>
    <w:tmpl w:val="F6886A5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3983"/>
        </w:tabs>
        <w:ind w:left="3983"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1429"/>
        </w:tabs>
        <w:ind w:left="1429" w:hanging="360"/>
      </w:pPr>
      <w:rPr>
        <w:rFonts w:ascii="Symbol" w:hAnsi="Symbol"/>
      </w:rPr>
    </w:lvl>
    <w:lvl w:ilvl="1">
      <w:start w:val="1"/>
      <w:numFmt w:val="bullet"/>
      <w:lvlText w:val="o"/>
      <w:lvlJc w:val="left"/>
      <w:pPr>
        <w:tabs>
          <w:tab w:val="num" w:pos="2149"/>
        </w:tabs>
        <w:ind w:left="2149" w:hanging="360"/>
      </w:pPr>
      <w:rPr>
        <w:rFonts w:ascii="Courier New" w:hAnsi="Courier New" w:cs="Courier New"/>
      </w:rPr>
    </w:lvl>
    <w:lvl w:ilvl="2">
      <w:start w:val="1"/>
      <w:numFmt w:val="bullet"/>
      <w:lvlText w:val=""/>
      <w:lvlJc w:val="left"/>
      <w:pPr>
        <w:tabs>
          <w:tab w:val="num" w:pos="2869"/>
        </w:tabs>
        <w:ind w:left="2869" w:hanging="360"/>
      </w:pPr>
      <w:rPr>
        <w:rFonts w:ascii="Wingdings" w:hAnsi="Wingdings"/>
        <w:sz w:val="20"/>
      </w:rPr>
    </w:lvl>
    <w:lvl w:ilvl="3">
      <w:start w:val="1"/>
      <w:numFmt w:val="bullet"/>
      <w:lvlText w:val=""/>
      <w:lvlJc w:val="left"/>
      <w:pPr>
        <w:tabs>
          <w:tab w:val="num" w:pos="3589"/>
        </w:tabs>
        <w:ind w:left="3589" w:hanging="360"/>
      </w:pPr>
      <w:rPr>
        <w:rFonts w:ascii="Wingdings" w:hAnsi="Wingdings"/>
        <w:sz w:val="20"/>
      </w:rPr>
    </w:lvl>
    <w:lvl w:ilvl="4">
      <w:start w:val="1"/>
      <w:numFmt w:val="bullet"/>
      <w:lvlText w:val=""/>
      <w:lvlJc w:val="left"/>
      <w:pPr>
        <w:tabs>
          <w:tab w:val="num" w:pos="4309"/>
        </w:tabs>
        <w:ind w:left="4309" w:hanging="360"/>
      </w:pPr>
      <w:rPr>
        <w:rFonts w:ascii="Wingdings" w:hAnsi="Wingdings"/>
        <w:sz w:val="20"/>
      </w:rPr>
    </w:lvl>
    <w:lvl w:ilvl="5">
      <w:start w:val="1"/>
      <w:numFmt w:val="bullet"/>
      <w:lvlText w:val=""/>
      <w:lvlJc w:val="left"/>
      <w:pPr>
        <w:tabs>
          <w:tab w:val="num" w:pos="5029"/>
        </w:tabs>
        <w:ind w:left="5029" w:hanging="360"/>
      </w:pPr>
      <w:rPr>
        <w:rFonts w:ascii="Wingdings" w:hAnsi="Wingdings"/>
        <w:sz w:val="20"/>
      </w:rPr>
    </w:lvl>
    <w:lvl w:ilvl="6">
      <w:start w:val="1"/>
      <w:numFmt w:val="bullet"/>
      <w:lvlText w:val=""/>
      <w:lvlJc w:val="left"/>
      <w:pPr>
        <w:tabs>
          <w:tab w:val="num" w:pos="5749"/>
        </w:tabs>
        <w:ind w:left="5749" w:hanging="360"/>
      </w:pPr>
      <w:rPr>
        <w:rFonts w:ascii="Wingdings" w:hAnsi="Wingdings"/>
        <w:sz w:val="20"/>
      </w:rPr>
    </w:lvl>
    <w:lvl w:ilvl="7">
      <w:start w:val="1"/>
      <w:numFmt w:val="bullet"/>
      <w:lvlText w:val=""/>
      <w:lvlJc w:val="left"/>
      <w:pPr>
        <w:tabs>
          <w:tab w:val="num" w:pos="6469"/>
        </w:tabs>
        <w:ind w:left="6469" w:hanging="360"/>
      </w:pPr>
      <w:rPr>
        <w:rFonts w:ascii="Wingdings" w:hAnsi="Wingdings"/>
        <w:sz w:val="20"/>
      </w:rPr>
    </w:lvl>
    <w:lvl w:ilvl="8">
      <w:start w:val="1"/>
      <w:numFmt w:val="bullet"/>
      <w:lvlText w:val=""/>
      <w:lvlJc w:val="left"/>
      <w:pPr>
        <w:tabs>
          <w:tab w:val="num" w:pos="7189"/>
        </w:tabs>
        <w:ind w:left="7189" w:hanging="360"/>
      </w:pPr>
      <w:rPr>
        <w:rFonts w:ascii="Wingdings" w:hAnsi="Wingdings"/>
        <w:sz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1429"/>
        </w:tabs>
        <w:ind w:left="1429" w:hanging="360"/>
      </w:pPr>
      <w:rPr>
        <w:rFonts w:ascii="Wingdings" w:hAnsi="Wingdings" w:cs="Times New Roman"/>
      </w:rPr>
    </w:lvl>
  </w:abstractNum>
  <w:abstractNum w:abstractNumId="3" w15:restartNumberingAfterBreak="0">
    <w:nsid w:val="00000004"/>
    <w:multiLevelType w:val="singleLevel"/>
    <w:tmpl w:val="00000004"/>
    <w:name w:val="WW8Num4"/>
    <w:lvl w:ilvl="0">
      <w:start w:val="1"/>
      <w:numFmt w:val="bullet"/>
      <w:lvlText w:val=""/>
      <w:lvlJc w:val="left"/>
      <w:pPr>
        <w:tabs>
          <w:tab w:val="num" w:pos="1684"/>
        </w:tabs>
        <w:ind w:left="1684" w:hanging="975"/>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1152"/>
        </w:tabs>
        <w:ind w:left="1152" w:hanging="360"/>
      </w:pPr>
      <w:rPr>
        <w:rFonts w:ascii="Symbol" w:hAnsi="Symbol"/>
        <w:sz w:val="20"/>
      </w:rPr>
    </w:lvl>
  </w:abstractNum>
  <w:abstractNum w:abstractNumId="5" w15:restartNumberingAfterBreak="0">
    <w:nsid w:val="00000007"/>
    <w:multiLevelType w:val="singleLevel"/>
    <w:tmpl w:val="00000007"/>
    <w:name w:val="WW8Num7"/>
    <w:lvl w:ilvl="0">
      <w:start w:val="1"/>
      <w:numFmt w:val="bullet"/>
      <w:lvlText w:val=""/>
      <w:lvlJc w:val="left"/>
      <w:pPr>
        <w:tabs>
          <w:tab w:val="num" w:pos="1068"/>
        </w:tabs>
        <w:ind w:left="1068" w:hanging="360"/>
      </w:pPr>
      <w:rPr>
        <w:rFonts w:ascii="Symbol" w:hAnsi="Symbol"/>
      </w:rPr>
    </w:lvl>
  </w:abstractNum>
  <w:abstractNum w:abstractNumId="6"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B"/>
    <w:multiLevelType w:val="singleLevel"/>
    <w:tmpl w:val="0000000B"/>
    <w:name w:val="WW8Num11"/>
    <w:lvl w:ilvl="0">
      <w:start w:val="1"/>
      <w:numFmt w:val="bullet"/>
      <w:lvlText w:val=""/>
      <w:lvlJc w:val="left"/>
      <w:pPr>
        <w:tabs>
          <w:tab w:val="num" w:pos="2847"/>
        </w:tabs>
        <w:ind w:left="2847" w:hanging="360"/>
      </w:pPr>
      <w:rPr>
        <w:rFonts w:ascii="Wingdings" w:hAnsi="Wingdings"/>
        <w:sz w:val="20"/>
      </w:rPr>
    </w:lvl>
  </w:abstractNum>
  <w:abstractNum w:abstractNumId="9"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E"/>
    <w:multiLevelType w:val="multilevel"/>
    <w:tmpl w:val="0000000E"/>
    <w:name w:val="WW8Num14"/>
    <w:lvl w:ilvl="0">
      <w:start w:val="1"/>
      <w:numFmt w:val="bullet"/>
      <w:lvlText w:val=""/>
      <w:lvlJc w:val="left"/>
      <w:pPr>
        <w:tabs>
          <w:tab w:val="num" w:pos="1069"/>
        </w:tabs>
        <w:ind w:left="1069" w:hanging="360"/>
      </w:pPr>
      <w:rPr>
        <w:rFonts w:ascii="Symbol" w:hAnsi="Symbol"/>
      </w:rPr>
    </w:lvl>
    <w:lvl w:ilvl="1">
      <w:start w:val="1"/>
      <w:numFmt w:val="bullet"/>
      <w:lvlText w:val="o"/>
      <w:lvlJc w:val="left"/>
      <w:pPr>
        <w:tabs>
          <w:tab w:val="num" w:pos="1789"/>
        </w:tabs>
        <w:ind w:left="1789" w:hanging="360"/>
      </w:pPr>
      <w:rPr>
        <w:rFonts w:ascii="Courier New" w:hAnsi="Courier New"/>
        <w:sz w:val="20"/>
      </w:rPr>
    </w:lvl>
    <w:lvl w:ilvl="2">
      <w:start w:val="1"/>
      <w:numFmt w:val="bullet"/>
      <w:lvlText w:val=""/>
      <w:lvlJc w:val="left"/>
      <w:pPr>
        <w:tabs>
          <w:tab w:val="num" w:pos="2509"/>
        </w:tabs>
        <w:ind w:left="2509" w:hanging="360"/>
      </w:pPr>
      <w:rPr>
        <w:rFonts w:ascii="Wingdings" w:hAnsi="Wingdings"/>
        <w:sz w:val="20"/>
      </w:rPr>
    </w:lvl>
    <w:lvl w:ilvl="3">
      <w:start w:val="1"/>
      <w:numFmt w:val="bullet"/>
      <w:lvlText w:val=""/>
      <w:lvlJc w:val="left"/>
      <w:pPr>
        <w:tabs>
          <w:tab w:val="num" w:pos="3229"/>
        </w:tabs>
        <w:ind w:left="3229" w:hanging="360"/>
      </w:pPr>
      <w:rPr>
        <w:rFonts w:ascii="Wingdings" w:hAnsi="Wingdings"/>
        <w:sz w:val="20"/>
      </w:rPr>
    </w:lvl>
    <w:lvl w:ilvl="4">
      <w:start w:val="1"/>
      <w:numFmt w:val="bullet"/>
      <w:lvlText w:val=""/>
      <w:lvlJc w:val="left"/>
      <w:pPr>
        <w:tabs>
          <w:tab w:val="num" w:pos="3949"/>
        </w:tabs>
        <w:ind w:left="3949" w:hanging="360"/>
      </w:pPr>
      <w:rPr>
        <w:rFonts w:ascii="Wingdings" w:hAnsi="Wingdings"/>
        <w:sz w:val="20"/>
      </w:rPr>
    </w:lvl>
    <w:lvl w:ilvl="5">
      <w:start w:val="1"/>
      <w:numFmt w:val="bullet"/>
      <w:lvlText w:val=""/>
      <w:lvlJc w:val="left"/>
      <w:pPr>
        <w:tabs>
          <w:tab w:val="num" w:pos="4669"/>
        </w:tabs>
        <w:ind w:left="4669" w:hanging="360"/>
      </w:pPr>
      <w:rPr>
        <w:rFonts w:ascii="Wingdings" w:hAnsi="Wingdings"/>
        <w:sz w:val="20"/>
      </w:rPr>
    </w:lvl>
    <w:lvl w:ilvl="6">
      <w:start w:val="1"/>
      <w:numFmt w:val="bullet"/>
      <w:lvlText w:val=""/>
      <w:lvlJc w:val="left"/>
      <w:pPr>
        <w:tabs>
          <w:tab w:val="num" w:pos="5389"/>
        </w:tabs>
        <w:ind w:left="5389" w:hanging="360"/>
      </w:pPr>
      <w:rPr>
        <w:rFonts w:ascii="Wingdings" w:hAnsi="Wingdings"/>
        <w:sz w:val="20"/>
      </w:rPr>
    </w:lvl>
    <w:lvl w:ilvl="7">
      <w:start w:val="1"/>
      <w:numFmt w:val="bullet"/>
      <w:lvlText w:val=""/>
      <w:lvlJc w:val="left"/>
      <w:pPr>
        <w:tabs>
          <w:tab w:val="num" w:pos="6109"/>
        </w:tabs>
        <w:ind w:left="6109" w:hanging="360"/>
      </w:pPr>
      <w:rPr>
        <w:rFonts w:ascii="Wingdings" w:hAnsi="Wingdings"/>
        <w:sz w:val="20"/>
      </w:rPr>
    </w:lvl>
    <w:lvl w:ilvl="8">
      <w:start w:val="1"/>
      <w:numFmt w:val="bullet"/>
      <w:lvlText w:val=""/>
      <w:lvlJc w:val="left"/>
      <w:pPr>
        <w:tabs>
          <w:tab w:val="num" w:pos="6829"/>
        </w:tabs>
        <w:ind w:left="6829" w:hanging="360"/>
      </w:pPr>
      <w:rPr>
        <w:rFonts w:ascii="Wingdings" w:hAnsi="Wingdings"/>
        <w:sz w:val="20"/>
      </w:rPr>
    </w:lvl>
  </w:abstractNum>
  <w:abstractNum w:abstractNumId="11" w15:restartNumberingAfterBreak="0">
    <w:nsid w:val="0000000F"/>
    <w:multiLevelType w:val="singleLevel"/>
    <w:tmpl w:val="0000000F"/>
    <w:name w:val="WW8Num15"/>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10"/>
    <w:multiLevelType w:val="singleLevel"/>
    <w:tmpl w:val="00000010"/>
    <w:name w:val="WW8Num16"/>
    <w:lvl w:ilvl="0">
      <w:start w:val="1"/>
      <w:numFmt w:val="bullet"/>
      <w:lvlText w:val="-"/>
      <w:lvlJc w:val="left"/>
      <w:pPr>
        <w:tabs>
          <w:tab w:val="num" w:pos="1776"/>
        </w:tabs>
        <w:ind w:left="1776" w:hanging="360"/>
      </w:pPr>
      <w:rPr>
        <w:rFonts w:ascii="OpenSymbol" w:hAnsi="OpenSymbol"/>
      </w:rPr>
    </w:lvl>
  </w:abstractNum>
  <w:abstractNum w:abstractNumId="13" w15:restartNumberingAfterBreak="0">
    <w:nsid w:val="00000011"/>
    <w:multiLevelType w:val="singleLevel"/>
    <w:tmpl w:val="00000011"/>
    <w:name w:val="WW8Num17"/>
    <w:lvl w:ilvl="0">
      <w:start w:val="1"/>
      <w:numFmt w:val="bullet"/>
      <w:lvlText w:val="-"/>
      <w:lvlJc w:val="left"/>
      <w:pPr>
        <w:tabs>
          <w:tab w:val="num" w:pos="1776"/>
        </w:tabs>
        <w:ind w:left="1776" w:hanging="360"/>
      </w:pPr>
      <w:rPr>
        <w:rFonts w:ascii="OpenSymbol" w:hAnsi="OpenSymbol"/>
      </w:rPr>
    </w:lvl>
  </w:abstractNum>
  <w:abstractNum w:abstractNumId="14" w15:restartNumberingAfterBreak="0">
    <w:nsid w:val="00000012"/>
    <w:multiLevelType w:val="singleLevel"/>
    <w:tmpl w:val="00000012"/>
    <w:name w:val="WW8Num18"/>
    <w:lvl w:ilvl="0">
      <w:start w:val="1"/>
      <w:numFmt w:val="bullet"/>
      <w:lvlText w:val=""/>
      <w:lvlJc w:val="left"/>
      <w:pPr>
        <w:tabs>
          <w:tab w:val="num" w:pos="360"/>
        </w:tabs>
        <w:ind w:left="360" w:hanging="360"/>
      </w:pPr>
      <w:rPr>
        <w:rFonts w:ascii="Wingdings" w:hAnsi="Wingdings"/>
        <w:sz w:val="20"/>
      </w:rPr>
    </w:lvl>
  </w:abstractNum>
  <w:abstractNum w:abstractNumId="15" w15:restartNumberingAfterBreak="0">
    <w:nsid w:val="00000014"/>
    <w:multiLevelType w:val="singleLevel"/>
    <w:tmpl w:val="00000014"/>
    <w:name w:val="WW8Num20"/>
    <w:lvl w:ilvl="0">
      <w:start w:val="1"/>
      <w:numFmt w:val="bullet"/>
      <w:lvlText w:val="-"/>
      <w:lvlJc w:val="left"/>
      <w:pPr>
        <w:tabs>
          <w:tab w:val="num" w:pos="1069"/>
        </w:tabs>
        <w:ind w:left="1069" w:hanging="360"/>
      </w:pPr>
      <w:rPr>
        <w:rFonts w:ascii="Times New Roman" w:hAnsi="Times New Roman" w:cs="Times New Roman"/>
      </w:rPr>
    </w:lvl>
  </w:abstractNum>
  <w:abstractNum w:abstractNumId="16" w15:restartNumberingAfterBreak="0">
    <w:nsid w:val="00000015"/>
    <w:multiLevelType w:val="singleLevel"/>
    <w:tmpl w:val="00000015"/>
    <w:name w:val="WW8Num21"/>
    <w:lvl w:ilvl="0">
      <w:start w:val="1"/>
      <w:numFmt w:val="bullet"/>
      <w:lvlText w:val="-"/>
      <w:lvlJc w:val="left"/>
      <w:pPr>
        <w:tabs>
          <w:tab w:val="num" w:pos="1069"/>
        </w:tabs>
        <w:ind w:left="1069" w:hanging="360"/>
      </w:pPr>
      <w:rPr>
        <w:rFonts w:ascii="OpenSymbol" w:hAnsi="OpenSymbol"/>
      </w:rPr>
    </w:lvl>
  </w:abstractNum>
  <w:abstractNum w:abstractNumId="17"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Wingdings" w:hAnsi="Wingdings"/>
      </w:rPr>
    </w:lvl>
  </w:abstractNum>
  <w:abstractNum w:abstractNumId="18" w15:restartNumberingAfterBreak="0">
    <w:nsid w:val="00000017"/>
    <w:multiLevelType w:val="singleLevel"/>
    <w:tmpl w:val="00000017"/>
    <w:name w:val="WW8Num23"/>
    <w:lvl w:ilvl="0">
      <w:start w:val="1"/>
      <w:numFmt w:val="bullet"/>
      <w:lvlText w:val="-"/>
      <w:lvlJc w:val="left"/>
      <w:pPr>
        <w:tabs>
          <w:tab w:val="num" w:pos="1068"/>
        </w:tabs>
        <w:ind w:left="1068" w:hanging="360"/>
      </w:pPr>
      <w:rPr>
        <w:rFonts w:ascii="OpenSymbol" w:hAnsi="OpenSymbol"/>
      </w:rPr>
    </w:lvl>
  </w:abstractNum>
  <w:abstractNum w:abstractNumId="19" w15:restartNumberingAfterBreak="0">
    <w:nsid w:val="00000018"/>
    <w:multiLevelType w:val="singleLevel"/>
    <w:tmpl w:val="00000018"/>
    <w:name w:val="WW8Num24"/>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9"/>
    <w:multiLevelType w:val="singleLevel"/>
    <w:tmpl w:val="00000019"/>
    <w:name w:val="WW8Num25"/>
    <w:lvl w:ilvl="0">
      <w:start w:val="1"/>
      <w:numFmt w:val="bullet"/>
      <w:lvlText w:val=""/>
      <w:lvlJc w:val="left"/>
      <w:pPr>
        <w:tabs>
          <w:tab w:val="num" w:pos="1623"/>
        </w:tabs>
        <w:ind w:left="1623" w:hanging="915"/>
      </w:pPr>
      <w:rPr>
        <w:rFonts w:ascii="Symbol" w:hAnsi="Symbol" w:cs="Times New Roman"/>
        <w:b/>
      </w:rPr>
    </w:lvl>
  </w:abstractNum>
  <w:abstractNum w:abstractNumId="21"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D"/>
    <w:multiLevelType w:val="multilevel"/>
    <w:tmpl w:val="0000001D"/>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E"/>
    <w:multiLevelType w:val="singleLevel"/>
    <w:tmpl w:val="0000001E"/>
    <w:name w:val="WW8Num32"/>
    <w:lvl w:ilvl="0">
      <w:start w:val="1"/>
      <w:numFmt w:val="bullet"/>
      <w:lvlText w:val=""/>
      <w:lvlJc w:val="left"/>
      <w:pPr>
        <w:tabs>
          <w:tab w:val="num" w:pos="1287"/>
        </w:tabs>
        <w:ind w:left="1287" w:hanging="360"/>
      </w:pPr>
      <w:rPr>
        <w:rFonts w:ascii="Symbol" w:hAnsi="Symbol"/>
        <w:sz w:val="20"/>
      </w:rPr>
    </w:lvl>
  </w:abstractNum>
  <w:abstractNum w:abstractNumId="24" w15:restartNumberingAfterBreak="0">
    <w:nsid w:val="00000020"/>
    <w:multiLevelType w:val="multilevel"/>
    <w:tmpl w:val="00000020"/>
    <w:name w:val="WW8Num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15:restartNumberingAfterBreak="0">
    <w:nsid w:val="00000023"/>
    <w:multiLevelType w:val="singleLevel"/>
    <w:tmpl w:val="00000023"/>
    <w:name w:val="WW8Num37"/>
    <w:lvl w:ilvl="0">
      <w:start w:val="2"/>
      <w:numFmt w:val="bullet"/>
      <w:lvlText w:val=""/>
      <w:lvlJc w:val="left"/>
      <w:pPr>
        <w:tabs>
          <w:tab w:val="num" w:pos="2378"/>
        </w:tabs>
        <w:ind w:left="2378" w:hanging="960"/>
      </w:pPr>
      <w:rPr>
        <w:rFonts w:ascii="Symbol" w:hAnsi="Symbol"/>
        <w:sz w:val="20"/>
      </w:rPr>
    </w:lvl>
  </w:abstractNum>
  <w:abstractNum w:abstractNumId="26" w15:restartNumberingAfterBreak="0">
    <w:nsid w:val="00000025"/>
    <w:multiLevelType w:val="singleLevel"/>
    <w:tmpl w:val="00000025"/>
    <w:name w:val="WW8Num39"/>
    <w:lvl w:ilvl="0">
      <w:start w:val="1"/>
      <w:numFmt w:val="bullet"/>
      <w:lvlText w:val="-"/>
      <w:lvlJc w:val="left"/>
      <w:pPr>
        <w:tabs>
          <w:tab w:val="num" w:pos="1776"/>
        </w:tabs>
        <w:ind w:left="1776" w:hanging="360"/>
      </w:pPr>
      <w:rPr>
        <w:rFonts w:ascii="OpenSymbol" w:hAnsi="OpenSymbol"/>
      </w:rPr>
    </w:lvl>
  </w:abstractNum>
  <w:abstractNum w:abstractNumId="27" w15:restartNumberingAfterBreak="0">
    <w:nsid w:val="00000026"/>
    <w:multiLevelType w:val="singleLevel"/>
    <w:tmpl w:val="00000026"/>
    <w:name w:val="WW8Num40"/>
    <w:lvl w:ilvl="0">
      <w:start w:val="1"/>
      <w:numFmt w:val="bullet"/>
      <w:lvlText w:val=""/>
      <w:lvlJc w:val="left"/>
      <w:pPr>
        <w:tabs>
          <w:tab w:val="num" w:pos="360"/>
        </w:tabs>
        <w:ind w:left="360" w:hanging="360"/>
      </w:pPr>
      <w:rPr>
        <w:rFonts w:ascii="Symbol" w:hAnsi="Symbol"/>
      </w:rPr>
    </w:lvl>
  </w:abstractNum>
  <w:abstractNum w:abstractNumId="28" w15:restartNumberingAfterBreak="0">
    <w:nsid w:val="00000028"/>
    <w:multiLevelType w:val="singleLevel"/>
    <w:tmpl w:val="00000028"/>
    <w:name w:val="WW8Num43"/>
    <w:lvl w:ilvl="0">
      <w:start w:val="2"/>
      <w:numFmt w:val="bullet"/>
      <w:lvlText w:val="-"/>
      <w:lvlJc w:val="left"/>
      <w:pPr>
        <w:tabs>
          <w:tab w:val="num" w:pos="1080"/>
        </w:tabs>
        <w:ind w:left="1080" w:hanging="360"/>
      </w:pPr>
      <w:rPr>
        <w:rFonts w:ascii="OpenSymbol" w:hAnsi="OpenSymbol"/>
      </w:rPr>
    </w:lvl>
  </w:abstractNum>
  <w:abstractNum w:abstractNumId="29" w15:restartNumberingAfterBreak="0">
    <w:nsid w:val="00000029"/>
    <w:multiLevelType w:val="multilevel"/>
    <w:tmpl w:val="00000029"/>
    <w:name w:val="WW8Num44"/>
    <w:lvl w:ilvl="0">
      <w:start w:val="1"/>
      <w:numFmt w:val="bullet"/>
      <w:lvlText w:val=""/>
      <w:lvlJc w:val="left"/>
      <w:pPr>
        <w:tabs>
          <w:tab w:val="num" w:pos="1080"/>
        </w:tabs>
        <w:ind w:left="108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0" w15:restartNumberingAfterBreak="0">
    <w:nsid w:val="0000002A"/>
    <w:multiLevelType w:val="singleLevel"/>
    <w:tmpl w:val="0000002A"/>
    <w:name w:val="WW8Num45"/>
    <w:lvl w:ilvl="0">
      <w:start w:val="1"/>
      <w:numFmt w:val="bullet"/>
      <w:lvlText w:val=""/>
      <w:lvlJc w:val="left"/>
      <w:pPr>
        <w:tabs>
          <w:tab w:val="num" w:pos="1996"/>
        </w:tabs>
        <w:ind w:left="1996" w:hanging="360"/>
      </w:pPr>
      <w:rPr>
        <w:rFonts w:ascii="Symbol" w:hAnsi="Symbol"/>
      </w:rPr>
    </w:lvl>
  </w:abstractNum>
  <w:abstractNum w:abstractNumId="31" w15:restartNumberingAfterBreak="0">
    <w:nsid w:val="0000002B"/>
    <w:multiLevelType w:val="multilevel"/>
    <w:tmpl w:val="0000002B"/>
    <w:name w:val="WW8Num4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15:restartNumberingAfterBreak="0">
    <w:nsid w:val="0000002C"/>
    <w:multiLevelType w:val="singleLevel"/>
    <w:tmpl w:val="0000002C"/>
    <w:name w:val="WW8Num47"/>
    <w:lvl w:ilvl="0">
      <w:start w:val="1"/>
      <w:numFmt w:val="lowerLetter"/>
      <w:lvlText w:val="%1)"/>
      <w:lvlJc w:val="left"/>
      <w:pPr>
        <w:tabs>
          <w:tab w:val="num" w:pos="720"/>
        </w:tabs>
        <w:ind w:left="720" w:hanging="360"/>
      </w:pPr>
    </w:lvl>
  </w:abstractNum>
  <w:abstractNum w:abstractNumId="33" w15:restartNumberingAfterBreak="0">
    <w:nsid w:val="0000002E"/>
    <w:multiLevelType w:val="multilevel"/>
    <w:tmpl w:val="0000002E"/>
    <w:name w:val="WW8Num49"/>
    <w:lvl w:ilvl="0">
      <w:start w:val="1"/>
      <w:numFmt w:val="bullet"/>
      <w:lvlText w:val=""/>
      <w:lvlJc w:val="left"/>
      <w:pPr>
        <w:tabs>
          <w:tab w:val="num" w:pos="1440"/>
        </w:tabs>
        <w:ind w:left="1440" w:hanging="360"/>
      </w:pPr>
      <w:rPr>
        <w:rFonts w:ascii="Symbol" w:hAnsi="Symbol"/>
        <w:sz w:val="20"/>
      </w:rPr>
    </w:lvl>
    <w:lvl w:ilvl="1">
      <w:start w:val="1"/>
      <w:numFmt w:val="bullet"/>
      <w:lvlText w:val="o"/>
      <w:lvlJc w:val="left"/>
      <w:pPr>
        <w:tabs>
          <w:tab w:val="num" w:pos="2160"/>
        </w:tabs>
        <w:ind w:left="2160" w:hanging="360"/>
      </w:pPr>
      <w:rPr>
        <w:rFonts w:ascii="Courier New" w:hAnsi="Courier New"/>
        <w:sz w:val="20"/>
      </w:rPr>
    </w:lvl>
    <w:lvl w:ilvl="2">
      <w:start w:val="1"/>
      <w:numFmt w:val="bullet"/>
      <w:lvlText w:val=""/>
      <w:lvlJc w:val="left"/>
      <w:pPr>
        <w:tabs>
          <w:tab w:val="num" w:pos="2880"/>
        </w:tabs>
        <w:ind w:left="2880" w:hanging="360"/>
      </w:pPr>
      <w:rPr>
        <w:rFonts w:ascii="Wingdings" w:hAnsi="Wingdings"/>
        <w:sz w:val="20"/>
      </w:rPr>
    </w:lvl>
    <w:lvl w:ilvl="3">
      <w:start w:val="1"/>
      <w:numFmt w:val="bullet"/>
      <w:lvlText w:val=""/>
      <w:lvlJc w:val="left"/>
      <w:pPr>
        <w:tabs>
          <w:tab w:val="num" w:pos="3600"/>
        </w:tabs>
        <w:ind w:left="3600" w:hanging="360"/>
      </w:pPr>
      <w:rPr>
        <w:rFonts w:ascii="Wingdings" w:hAnsi="Wingdings"/>
        <w:sz w:val="20"/>
      </w:rPr>
    </w:lvl>
    <w:lvl w:ilvl="4">
      <w:start w:val="1"/>
      <w:numFmt w:val="bullet"/>
      <w:lvlText w:val=""/>
      <w:lvlJc w:val="left"/>
      <w:pPr>
        <w:tabs>
          <w:tab w:val="num" w:pos="4320"/>
        </w:tabs>
        <w:ind w:left="4320" w:hanging="360"/>
      </w:pPr>
      <w:rPr>
        <w:rFonts w:ascii="Wingdings" w:hAnsi="Wingdings"/>
        <w:sz w:val="20"/>
      </w:rPr>
    </w:lvl>
    <w:lvl w:ilvl="5">
      <w:start w:val="1"/>
      <w:numFmt w:val="bullet"/>
      <w:lvlText w:val=""/>
      <w:lvlJc w:val="left"/>
      <w:pPr>
        <w:tabs>
          <w:tab w:val="num" w:pos="5040"/>
        </w:tabs>
        <w:ind w:left="5040" w:hanging="360"/>
      </w:pPr>
      <w:rPr>
        <w:rFonts w:ascii="Wingdings" w:hAnsi="Wingdings"/>
        <w:sz w:val="20"/>
      </w:rPr>
    </w:lvl>
    <w:lvl w:ilvl="6">
      <w:start w:val="1"/>
      <w:numFmt w:val="bullet"/>
      <w:lvlText w:val=""/>
      <w:lvlJc w:val="left"/>
      <w:pPr>
        <w:tabs>
          <w:tab w:val="num" w:pos="5760"/>
        </w:tabs>
        <w:ind w:left="5760" w:hanging="360"/>
      </w:pPr>
      <w:rPr>
        <w:rFonts w:ascii="Wingdings" w:hAnsi="Wingdings"/>
        <w:sz w:val="20"/>
      </w:rPr>
    </w:lvl>
    <w:lvl w:ilvl="7">
      <w:start w:val="1"/>
      <w:numFmt w:val="bullet"/>
      <w:lvlText w:val=""/>
      <w:lvlJc w:val="left"/>
      <w:pPr>
        <w:tabs>
          <w:tab w:val="num" w:pos="6480"/>
        </w:tabs>
        <w:ind w:left="6480" w:hanging="360"/>
      </w:pPr>
      <w:rPr>
        <w:rFonts w:ascii="Wingdings" w:hAnsi="Wingdings"/>
        <w:sz w:val="20"/>
      </w:rPr>
    </w:lvl>
    <w:lvl w:ilvl="8">
      <w:start w:val="1"/>
      <w:numFmt w:val="bullet"/>
      <w:lvlText w:val=""/>
      <w:lvlJc w:val="left"/>
      <w:pPr>
        <w:tabs>
          <w:tab w:val="num" w:pos="7200"/>
        </w:tabs>
        <w:ind w:left="7200" w:hanging="360"/>
      </w:pPr>
      <w:rPr>
        <w:rFonts w:ascii="Wingdings" w:hAnsi="Wingdings"/>
        <w:sz w:val="20"/>
      </w:rPr>
    </w:lvl>
  </w:abstractNum>
  <w:abstractNum w:abstractNumId="34" w15:restartNumberingAfterBreak="0">
    <w:nsid w:val="00000039"/>
    <w:multiLevelType w:val="singleLevel"/>
    <w:tmpl w:val="00000039"/>
    <w:name w:val="WW8Num60"/>
    <w:lvl w:ilvl="0">
      <w:start w:val="1"/>
      <w:numFmt w:val="bullet"/>
      <w:lvlText w:val=""/>
      <w:lvlJc w:val="left"/>
      <w:pPr>
        <w:tabs>
          <w:tab w:val="num" w:pos="0"/>
        </w:tabs>
        <w:ind w:left="720" w:hanging="360"/>
      </w:pPr>
      <w:rPr>
        <w:rFonts w:ascii="Wingdings" w:hAnsi="Wingdings"/>
      </w:rPr>
    </w:lvl>
  </w:abstractNum>
  <w:abstractNum w:abstractNumId="35" w15:restartNumberingAfterBreak="0">
    <w:nsid w:val="06C8535D"/>
    <w:multiLevelType w:val="hybridMultilevel"/>
    <w:tmpl w:val="F5DEDA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F0E6B79"/>
    <w:multiLevelType w:val="singleLevel"/>
    <w:tmpl w:val="94FCEAD0"/>
    <w:lvl w:ilvl="0">
      <w:start w:val="1"/>
      <w:numFmt w:val="bullet"/>
      <w:pStyle w:val="r"/>
      <w:lvlText w:val=""/>
      <w:lvlJc w:val="left"/>
      <w:pPr>
        <w:tabs>
          <w:tab w:val="num" w:pos="360"/>
        </w:tabs>
        <w:ind w:left="360" w:hanging="360"/>
      </w:pPr>
      <w:rPr>
        <w:rFonts w:ascii="Wingdings" w:hAnsi="Wingdings" w:hint="default"/>
      </w:rPr>
    </w:lvl>
  </w:abstractNum>
  <w:abstractNum w:abstractNumId="37" w15:restartNumberingAfterBreak="0">
    <w:nsid w:val="34362A63"/>
    <w:multiLevelType w:val="hybridMultilevel"/>
    <w:tmpl w:val="EBCED056"/>
    <w:lvl w:ilvl="0" w:tplc="58F8AF24">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6F52320"/>
    <w:multiLevelType w:val="multilevel"/>
    <w:tmpl w:val="87043A4A"/>
    <w:styleLink w:val="Outline"/>
    <w:lvl w:ilvl="0">
      <w:start w:val="1"/>
      <w:numFmt w:val="none"/>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9" w15:restartNumberingAfterBreak="0">
    <w:nsid w:val="4D3E1897"/>
    <w:multiLevelType w:val="hybridMultilevel"/>
    <w:tmpl w:val="817285DE"/>
    <w:lvl w:ilvl="0" w:tplc="B900B606">
      <w:start w:val="5"/>
      <w:numFmt w:val="bullet"/>
      <w:lvlText w:val=""/>
      <w:lvlJc w:val="left"/>
      <w:pPr>
        <w:ind w:left="1785" w:hanging="360"/>
      </w:pPr>
      <w:rPr>
        <w:rFonts w:ascii="Wingdings" w:eastAsiaTheme="minorHAnsi" w:hAnsi="Wingdings" w:cstheme="minorBidi" w:hint="default"/>
        <w:b/>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40" w15:restartNumberingAfterBreak="0">
    <w:nsid w:val="4D5C19B0"/>
    <w:multiLevelType w:val="hybridMultilevel"/>
    <w:tmpl w:val="6690F990"/>
    <w:lvl w:ilvl="0" w:tplc="58F8AF2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D8655F6"/>
    <w:multiLevelType w:val="multilevel"/>
    <w:tmpl w:val="0302CA80"/>
    <w:lvl w:ilvl="0">
      <w:start w:val="1"/>
      <w:numFmt w:val="bullet"/>
      <w:pStyle w:val="Listepuces2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6D5B2C"/>
    <w:multiLevelType w:val="multilevel"/>
    <w:tmpl w:val="DAD81264"/>
    <w:lvl w:ilvl="0">
      <w:start w:val="1"/>
      <w:numFmt w:val="bullet"/>
      <w:pStyle w:val="Listepuces31"/>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43" w15:restartNumberingAfterBreak="0">
    <w:nsid w:val="57517C26"/>
    <w:multiLevelType w:val="hybridMultilevel"/>
    <w:tmpl w:val="300A57EA"/>
    <w:lvl w:ilvl="0" w:tplc="58F8AF24">
      <w:start w:val="1"/>
      <w:numFmt w:val="bullet"/>
      <w:lvlText w:val=""/>
      <w:lvlPicBulletId w:val="0"/>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58476DA2"/>
    <w:multiLevelType w:val="hybridMultilevel"/>
    <w:tmpl w:val="7390C8EA"/>
    <w:lvl w:ilvl="0" w:tplc="7312D6CE">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5BDB3632"/>
    <w:multiLevelType w:val="hybridMultilevel"/>
    <w:tmpl w:val="C3144E06"/>
    <w:lvl w:ilvl="0" w:tplc="7312D6CE">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56577100">
    <w:abstractNumId w:val="35"/>
  </w:num>
  <w:num w:numId="2" w16cid:durableId="1813671783">
    <w:abstractNumId w:val="43"/>
  </w:num>
  <w:num w:numId="3" w16cid:durableId="1153176693">
    <w:abstractNumId w:val="40"/>
  </w:num>
  <w:num w:numId="4" w16cid:durableId="179273384">
    <w:abstractNumId w:val="37"/>
  </w:num>
  <w:num w:numId="5" w16cid:durableId="1121460793">
    <w:abstractNumId w:val="45"/>
  </w:num>
  <w:num w:numId="6" w16cid:durableId="1688097943">
    <w:abstractNumId w:val="44"/>
  </w:num>
  <w:num w:numId="7" w16cid:durableId="1644118396">
    <w:abstractNumId w:val="39"/>
  </w:num>
  <w:num w:numId="8" w16cid:durableId="1366248706">
    <w:abstractNumId w:val="0"/>
  </w:num>
  <w:num w:numId="9" w16cid:durableId="1115901693">
    <w:abstractNumId w:val="41"/>
  </w:num>
  <w:num w:numId="10" w16cid:durableId="1931507310">
    <w:abstractNumId w:val="42"/>
  </w:num>
  <w:num w:numId="11" w16cid:durableId="396590361">
    <w:abstractNumId w:val="38"/>
  </w:num>
  <w:num w:numId="12" w16cid:durableId="666982304">
    <w:abstractNumId w:val="3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2A"/>
    <w:rsid w:val="002C6F69"/>
    <w:rsid w:val="00327283"/>
    <w:rsid w:val="003519FC"/>
    <w:rsid w:val="00372E2A"/>
    <w:rsid w:val="004E7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15A3"/>
  <w15:chartTrackingRefBased/>
  <w15:docId w15:val="{FA142FE6-491D-4EAF-B49D-C0A75FBE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32"/>
    <w:pPr>
      <w:suppressAutoHyphens/>
      <w:spacing w:after="0" w:line="240" w:lineRule="auto"/>
      <w:jc w:val="both"/>
    </w:pPr>
    <w:rPr>
      <w:rFonts w:ascii="Times New Roman" w:eastAsia="Times New Roman" w:hAnsi="Times New Roman" w:cs="Times New Roman"/>
      <w:sz w:val="24"/>
      <w:szCs w:val="20"/>
      <w:lang w:eastAsia="ar-SA"/>
    </w:rPr>
  </w:style>
  <w:style w:type="paragraph" w:styleId="Titre1">
    <w:name w:val="heading 1"/>
    <w:basedOn w:val="Normal"/>
    <w:next w:val="Normal"/>
    <w:link w:val="Titre1Car"/>
    <w:autoRedefine/>
    <w:qFormat/>
    <w:rsid w:val="004E7932"/>
    <w:pPr>
      <w:numPr>
        <w:numId w:val="8"/>
      </w:numPr>
      <w:tabs>
        <w:tab w:val="clear" w:pos="432"/>
      </w:tabs>
      <w:ind w:left="0" w:firstLine="0"/>
      <w:outlineLvl w:val="0"/>
    </w:pPr>
    <w:rPr>
      <w:b/>
      <w:bCs/>
      <w:u w:val="single"/>
    </w:rPr>
  </w:style>
  <w:style w:type="paragraph" w:styleId="Titre2">
    <w:name w:val="heading 2"/>
    <w:basedOn w:val="Normal"/>
    <w:next w:val="Normal"/>
    <w:link w:val="Titre2Car"/>
    <w:autoRedefine/>
    <w:qFormat/>
    <w:rsid w:val="004E7932"/>
    <w:pPr>
      <w:numPr>
        <w:ilvl w:val="1"/>
        <w:numId w:val="8"/>
      </w:numPr>
      <w:tabs>
        <w:tab w:val="clear" w:pos="576"/>
      </w:tabs>
      <w:ind w:left="567" w:firstLine="0"/>
      <w:outlineLvl w:val="1"/>
    </w:pPr>
    <w:rPr>
      <w:b/>
      <w:szCs w:val="24"/>
      <w:u w:val="single"/>
      <w:lang w:val="x-none"/>
    </w:rPr>
  </w:style>
  <w:style w:type="paragraph" w:styleId="Titre3">
    <w:name w:val="heading 3"/>
    <w:basedOn w:val="Normal"/>
    <w:next w:val="Normal"/>
    <w:link w:val="Titre3Car"/>
    <w:autoRedefine/>
    <w:qFormat/>
    <w:rsid w:val="004E7932"/>
    <w:pPr>
      <w:numPr>
        <w:ilvl w:val="2"/>
        <w:numId w:val="8"/>
      </w:numPr>
      <w:tabs>
        <w:tab w:val="clear" w:pos="720"/>
      </w:tabs>
      <w:ind w:left="851" w:firstLine="0"/>
      <w:outlineLvl w:val="2"/>
    </w:pPr>
    <w:rPr>
      <w:b/>
      <w:bCs/>
      <w:szCs w:val="26"/>
      <w:u w:val="single"/>
      <w:lang w:val="x-none"/>
    </w:rPr>
  </w:style>
  <w:style w:type="paragraph" w:styleId="Titre4">
    <w:name w:val="heading 4"/>
    <w:basedOn w:val="Normal"/>
    <w:next w:val="Normal"/>
    <w:link w:val="Titre4Car"/>
    <w:autoRedefine/>
    <w:qFormat/>
    <w:rsid w:val="004E7932"/>
    <w:pPr>
      <w:numPr>
        <w:ilvl w:val="3"/>
        <w:numId w:val="8"/>
      </w:numPr>
      <w:tabs>
        <w:tab w:val="clear" w:pos="3983"/>
      </w:tabs>
      <w:ind w:left="1134" w:firstLine="0"/>
      <w:outlineLvl w:val="3"/>
    </w:pPr>
    <w:rPr>
      <w:bCs/>
    </w:rPr>
  </w:style>
  <w:style w:type="paragraph" w:styleId="Titre5">
    <w:name w:val="heading 5"/>
    <w:basedOn w:val="Normal"/>
    <w:next w:val="Normal"/>
    <w:link w:val="Titre5Car"/>
    <w:autoRedefine/>
    <w:qFormat/>
    <w:rsid w:val="004E7932"/>
    <w:pPr>
      <w:numPr>
        <w:ilvl w:val="4"/>
        <w:numId w:val="8"/>
      </w:numPr>
      <w:tabs>
        <w:tab w:val="clear" w:pos="1008"/>
      </w:tabs>
      <w:ind w:left="1418" w:firstLine="0"/>
      <w:outlineLvl w:val="4"/>
    </w:pPr>
    <w:rPr>
      <w:b/>
      <w:bCs/>
      <w:i/>
      <w:iCs/>
      <w:szCs w:val="26"/>
      <w:lang w:eastAsia="fr-FR"/>
    </w:rPr>
  </w:style>
  <w:style w:type="paragraph" w:styleId="Titre6">
    <w:name w:val="heading 6"/>
    <w:basedOn w:val="Normal"/>
    <w:next w:val="Normal"/>
    <w:link w:val="Titre6Car"/>
    <w:autoRedefine/>
    <w:qFormat/>
    <w:rsid w:val="004E7932"/>
    <w:pPr>
      <w:numPr>
        <w:ilvl w:val="5"/>
        <w:numId w:val="8"/>
      </w:numPr>
      <w:tabs>
        <w:tab w:val="clear" w:pos="1152"/>
      </w:tabs>
      <w:ind w:left="1701" w:firstLine="0"/>
      <w:outlineLvl w:val="5"/>
    </w:pPr>
    <w:rPr>
      <w:b/>
      <w:bCs/>
      <w:sz w:val="22"/>
      <w:szCs w:val="22"/>
    </w:rPr>
  </w:style>
  <w:style w:type="paragraph" w:styleId="Titre7">
    <w:name w:val="heading 7"/>
    <w:basedOn w:val="Normal"/>
    <w:next w:val="Normal"/>
    <w:link w:val="Titre7Car"/>
    <w:rsid w:val="004E7932"/>
    <w:pPr>
      <w:numPr>
        <w:ilvl w:val="6"/>
        <w:numId w:val="8"/>
      </w:numPr>
      <w:spacing w:before="240" w:after="60"/>
      <w:outlineLvl w:val="6"/>
    </w:pPr>
    <w:rPr>
      <w:szCs w:val="24"/>
    </w:rPr>
  </w:style>
  <w:style w:type="paragraph" w:styleId="Titre8">
    <w:name w:val="heading 8"/>
    <w:basedOn w:val="Normal"/>
    <w:next w:val="Normal"/>
    <w:link w:val="Titre8Car"/>
    <w:rsid w:val="004E7932"/>
    <w:pPr>
      <w:numPr>
        <w:ilvl w:val="7"/>
        <w:numId w:val="8"/>
      </w:numPr>
      <w:spacing w:before="240" w:after="60"/>
      <w:outlineLvl w:val="7"/>
    </w:pPr>
    <w:rPr>
      <w:i/>
      <w:iCs/>
      <w:szCs w:val="24"/>
    </w:rPr>
  </w:style>
  <w:style w:type="paragraph" w:styleId="Titre9">
    <w:name w:val="heading 9"/>
    <w:basedOn w:val="Normal"/>
    <w:next w:val="Normal"/>
    <w:link w:val="Titre9Car"/>
    <w:rsid w:val="004E7932"/>
    <w:pPr>
      <w:numPr>
        <w:ilvl w:val="8"/>
        <w:numId w:val="8"/>
      </w:numPr>
      <w:spacing w:before="240" w:after="60"/>
      <w:outlineLvl w:val="8"/>
    </w:pPr>
    <w:rPr>
      <w:rFonts w:ascii="Arial" w:hAnsi="Arial"/>
      <w:sz w:val="22"/>
      <w:szCs w:val="22"/>
    </w:rPr>
  </w:style>
  <w:style w:type="character" w:default="1" w:styleId="Policepardfaut">
    <w:name w:val="Default Paragraph Font"/>
    <w:uiPriority w:val="1"/>
    <w:semiHidden/>
    <w:unhideWhenUsed/>
    <w:rsid w:val="004E793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E7932"/>
  </w:style>
  <w:style w:type="character" w:customStyle="1" w:styleId="Titre1Car">
    <w:name w:val="Titre 1 Car"/>
    <w:link w:val="Titre1"/>
    <w:rsid w:val="004E7932"/>
    <w:rPr>
      <w:rFonts w:ascii="Times New Roman" w:eastAsia="Times New Roman" w:hAnsi="Times New Roman" w:cs="Times New Roman"/>
      <w:b/>
      <w:bCs/>
      <w:sz w:val="24"/>
      <w:szCs w:val="20"/>
      <w:u w:val="single"/>
      <w:lang w:eastAsia="ar-SA"/>
    </w:rPr>
  </w:style>
  <w:style w:type="character" w:customStyle="1" w:styleId="Titre2Car">
    <w:name w:val="Titre 2 Car"/>
    <w:link w:val="Titre2"/>
    <w:rsid w:val="004E7932"/>
    <w:rPr>
      <w:rFonts w:ascii="Times New Roman" w:eastAsia="Times New Roman" w:hAnsi="Times New Roman" w:cs="Times New Roman"/>
      <w:b/>
      <w:sz w:val="24"/>
      <w:szCs w:val="24"/>
      <w:u w:val="single"/>
      <w:lang w:val="x-none" w:eastAsia="ar-SA"/>
    </w:rPr>
  </w:style>
  <w:style w:type="character" w:customStyle="1" w:styleId="Titre3Car">
    <w:name w:val="Titre 3 Car"/>
    <w:link w:val="Titre3"/>
    <w:rsid w:val="004E7932"/>
    <w:rPr>
      <w:rFonts w:ascii="Times New Roman" w:eastAsia="Times New Roman" w:hAnsi="Times New Roman" w:cs="Times New Roman"/>
      <w:b/>
      <w:bCs/>
      <w:sz w:val="24"/>
      <w:szCs w:val="26"/>
      <w:u w:val="single"/>
      <w:lang w:val="x-none" w:eastAsia="ar-SA"/>
    </w:rPr>
  </w:style>
  <w:style w:type="character" w:customStyle="1" w:styleId="Titre4Car">
    <w:name w:val="Titre 4 Car"/>
    <w:link w:val="Titre4"/>
    <w:rsid w:val="004E7932"/>
    <w:rPr>
      <w:rFonts w:ascii="Times New Roman" w:eastAsia="Times New Roman" w:hAnsi="Times New Roman" w:cs="Times New Roman"/>
      <w:bCs/>
      <w:sz w:val="24"/>
      <w:szCs w:val="20"/>
      <w:lang w:eastAsia="ar-SA"/>
    </w:rPr>
  </w:style>
  <w:style w:type="character" w:customStyle="1" w:styleId="Titre5Car">
    <w:name w:val="Titre 5 Car"/>
    <w:link w:val="Titre5"/>
    <w:rsid w:val="004E7932"/>
    <w:rPr>
      <w:rFonts w:ascii="Times New Roman" w:eastAsia="Times New Roman" w:hAnsi="Times New Roman" w:cs="Times New Roman"/>
      <w:b/>
      <w:bCs/>
      <w:i/>
      <w:iCs/>
      <w:sz w:val="24"/>
      <w:szCs w:val="26"/>
      <w:lang w:eastAsia="fr-FR"/>
    </w:rPr>
  </w:style>
  <w:style w:type="character" w:customStyle="1" w:styleId="Titre6Car">
    <w:name w:val="Titre 6 Car"/>
    <w:link w:val="Titre6"/>
    <w:rsid w:val="004E7932"/>
    <w:rPr>
      <w:rFonts w:ascii="Times New Roman" w:eastAsia="Times New Roman" w:hAnsi="Times New Roman" w:cs="Times New Roman"/>
      <w:b/>
      <w:bCs/>
      <w:lang w:eastAsia="ar-SA"/>
    </w:rPr>
  </w:style>
  <w:style w:type="character" w:customStyle="1" w:styleId="Titre7Car">
    <w:name w:val="Titre 7 Car"/>
    <w:link w:val="Titre7"/>
    <w:rsid w:val="004E7932"/>
    <w:rPr>
      <w:rFonts w:ascii="Times New Roman" w:eastAsia="Times New Roman" w:hAnsi="Times New Roman" w:cs="Times New Roman"/>
      <w:sz w:val="24"/>
      <w:szCs w:val="24"/>
      <w:lang w:eastAsia="ar-SA"/>
    </w:rPr>
  </w:style>
  <w:style w:type="character" w:customStyle="1" w:styleId="Titre8Car">
    <w:name w:val="Titre 8 Car"/>
    <w:link w:val="Titre8"/>
    <w:rsid w:val="004E7932"/>
    <w:rPr>
      <w:rFonts w:ascii="Times New Roman" w:eastAsia="Times New Roman" w:hAnsi="Times New Roman" w:cs="Times New Roman"/>
      <w:i/>
      <w:iCs/>
      <w:sz w:val="24"/>
      <w:szCs w:val="24"/>
      <w:lang w:eastAsia="ar-SA"/>
    </w:rPr>
  </w:style>
  <w:style w:type="character" w:customStyle="1" w:styleId="Titre9Car">
    <w:name w:val="Titre 9 Car"/>
    <w:link w:val="Titre9"/>
    <w:rsid w:val="004E7932"/>
    <w:rPr>
      <w:rFonts w:ascii="Arial" w:eastAsia="Times New Roman" w:hAnsi="Arial" w:cs="Times New Roman"/>
      <w:lang w:eastAsia="ar-SA"/>
    </w:rPr>
  </w:style>
  <w:style w:type="paragraph" w:styleId="Paragraphedeliste">
    <w:name w:val="List Paragraph"/>
    <w:basedOn w:val="Normal"/>
    <w:uiPriority w:val="34"/>
    <w:qFormat/>
    <w:rsid w:val="004E7932"/>
    <w:pPr>
      <w:ind w:left="708"/>
    </w:pPr>
  </w:style>
  <w:style w:type="table" w:styleId="Grilledutableau">
    <w:name w:val="Table Grid"/>
    <w:basedOn w:val="TableauNormal"/>
    <w:uiPriority w:val="59"/>
    <w:rsid w:val="004E7932"/>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Sous-titre"/>
    <w:link w:val="TitreCar"/>
    <w:autoRedefine/>
    <w:qFormat/>
    <w:rsid w:val="004E7932"/>
    <w:pPr>
      <w:widowControl w:val="0"/>
      <w:pBdr>
        <w:top w:val="single" w:sz="4" w:space="1" w:color="000000" w:shadow="1"/>
        <w:left w:val="single" w:sz="4" w:space="4" w:color="000000" w:shadow="1"/>
        <w:bottom w:val="single" w:sz="4" w:space="1" w:color="000000" w:shadow="1"/>
        <w:right w:val="single" w:sz="4" w:space="4" w:color="000000" w:shadow="1"/>
      </w:pBdr>
      <w:jc w:val="center"/>
    </w:pPr>
    <w:rPr>
      <w:b/>
      <w:color w:val="00B050"/>
      <w:sz w:val="32"/>
    </w:rPr>
  </w:style>
  <w:style w:type="character" w:customStyle="1" w:styleId="TitreCar">
    <w:name w:val="Titre Car"/>
    <w:basedOn w:val="Policepardfaut"/>
    <w:link w:val="Titre"/>
    <w:rsid w:val="00372E2A"/>
    <w:rPr>
      <w:rFonts w:ascii="Times New Roman" w:eastAsia="Times New Roman" w:hAnsi="Times New Roman" w:cs="Times New Roman"/>
      <w:b/>
      <w:color w:val="00B050"/>
      <w:sz w:val="32"/>
      <w:szCs w:val="20"/>
      <w:lang w:eastAsia="ar-SA"/>
    </w:rPr>
  </w:style>
  <w:style w:type="character" w:customStyle="1" w:styleId="WW8Num2z0">
    <w:name w:val="WW8Num2z0"/>
    <w:rsid w:val="004E7932"/>
    <w:rPr>
      <w:rFonts w:ascii="Wingdings" w:hAnsi="Wingdings"/>
    </w:rPr>
  </w:style>
  <w:style w:type="character" w:customStyle="1" w:styleId="WW8Num2z1">
    <w:name w:val="WW8Num2z1"/>
    <w:rsid w:val="004E7932"/>
    <w:rPr>
      <w:rFonts w:ascii="Courier New" w:hAnsi="Courier New" w:cs="Courier New"/>
    </w:rPr>
  </w:style>
  <w:style w:type="character" w:customStyle="1" w:styleId="WW8Num2z2">
    <w:name w:val="WW8Num2z2"/>
    <w:rsid w:val="004E7932"/>
    <w:rPr>
      <w:rFonts w:ascii="Wingdings" w:hAnsi="Wingdings"/>
      <w:sz w:val="20"/>
    </w:rPr>
  </w:style>
  <w:style w:type="character" w:customStyle="1" w:styleId="WW8Num3z0">
    <w:name w:val="WW8Num3z0"/>
    <w:rsid w:val="004E7932"/>
    <w:rPr>
      <w:rFonts w:ascii="Symbol" w:eastAsia="Times New Roman" w:hAnsi="Symbol" w:cs="Times New Roman"/>
    </w:rPr>
  </w:style>
  <w:style w:type="character" w:customStyle="1" w:styleId="WW8Num4z0">
    <w:name w:val="WW8Num4z0"/>
    <w:rsid w:val="004E7932"/>
    <w:rPr>
      <w:rFonts w:ascii="Symbol" w:hAnsi="Symbol"/>
    </w:rPr>
  </w:style>
  <w:style w:type="character" w:customStyle="1" w:styleId="WW8Num5z0">
    <w:name w:val="WW8Num5z0"/>
    <w:rsid w:val="004E7932"/>
    <w:rPr>
      <w:rFonts w:ascii="Symbol" w:hAnsi="Symbol"/>
      <w:sz w:val="20"/>
    </w:rPr>
  </w:style>
  <w:style w:type="character" w:customStyle="1" w:styleId="WW8Num6z0">
    <w:name w:val="WW8Num6z0"/>
    <w:rsid w:val="004E7932"/>
    <w:rPr>
      <w:rFonts w:ascii="Symbol" w:eastAsia="Times New Roman" w:hAnsi="Symbol" w:cs="Times New Roman"/>
    </w:rPr>
  </w:style>
  <w:style w:type="character" w:customStyle="1" w:styleId="WW8Num6z1">
    <w:name w:val="WW8Num6z1"/>
    <w:rsid w:val="004E7932"/>
    <w:rPr>
      <w:rFonts w:ascii="Courier New" w:hAnsi="Courier New"/>
    </w:rPr>
  </w:style>
  <w:style w:type="character" w:customStyle="1" w:styleId="WW8Num6z2">
    <w:name w:val="WW8Num6z2"/>
    <w:rsid w:val="004E7932"/>
    <w:rPr>
      <w:rFonts w:ascii="Wingdings" w:hAnsi="Wingdings"/>
    </w:rPr>
  </w:style>
  <w:style w:type="character" w:customStyle="1" w:styleId="WW8Num7z0">
    <w:name w:val="WW8Num7z0"/>
    <w:rsid w:val="004E7932"/>
    <w:rPr>
      <w:rFonts w:ascii="Wingdings" w:hAnsi="Wingdings"/>
    </w:rPr>
  </w:style>
  <w:style w:type="character" w:customStyle="1" w:styleId="WW8Num8z0">
    <w:name w:val="WW8Num8z0"/>
    <w:rsid w:val="004E7932"/>
    <w:rPr>
      <w:rFonts w:ascii="Wingdings" w:hAnsi="Wingdings"/>
    </w:rPr>
  </w:style>
  <w:style w:type="character" w:customStyle="1" w:styleId="WW8Num9z0">
    <w:name w:val="WW8Num9z0"/>
    <w:rsid w:val="004E7932"/>
    <w:rPr>
      <w:rFonts w:ascii="Wingdings" w:hAnsi="Wingdings"/>
    </w:rPr>
  </w:style>
  <w:style w:type="character" w:customStyle="1" w:styleId="WW8Num11z0">
    <w:name w:val="WW8Num11z0"/>
    <w:rsid w:val="004E7932"/>
    <w:rPr>
      <w:rFonts w:ascii="Symbol" w:hAnsi="Symbol"/>
      <w:sz w:val="20"/>
    </w:rPr>
  </w:style>
  <w:style w:type="character" w:customStyle="1" w:styleId="WW8Num12z0">
    <w:name w:val="WW8Num12z0"/>
    <w:rsid w:val="004E7932"/>
    <w:rPr>
      <w:rFonts w:ascii="Symbol" w:hAnsi="Symbol"/>
      <w:sz w:val="20"/>
    </w:rPr>
  </w:style>
  <w:style w:type="character" w:customStyle="1" w:styleId="WW8Num12z1">
    <w:name w:val="WW8Num12z1"/>
    <w:rsid w:val="004E7932"/>
    <w:rPr>
      <w:rFonts w:ascii="Courier New" w:hAnsi="Courier New"/>
      <w:sz w:val="20"/>
    </w:rPr>
  </w:style>
  <w:style w:type="character" w:customStyle="1" w:styleId="WW8Num12z2">
    <w:name w:val="WW8Num12z2"/>
    <w:rsid w:val="004E7932"/>
    <w:rPr>
      <w:rFonts w:ascii="Wingdings" w:hAnsi="Wingdings"/>
      <w:sz w:val="20"/>
    </w:rPr>
  </w:style>
  <w:style w:type="character" w:customStyle="1" w:styleId="WW8Num13z0">
    <w:name w:val="WW8Num13z0"/>
    <w:rsid w:val="004E7932"/>
    <w:rPr>
      <w:rFonts w:ascii="Symbol" w:hAnsi="Symbol"/>
      <w:sz w:val="20"/>
    </w:rPr>
  </w:style>
  <w:style w:type="character" w:customStyle="1" w:styleId="WW8Num13z1">
    <w:name w:val="WW8Num13z1"/>
    <w:rsid w:val="004E7932"/>
    <w:rPr>
      <w:rFonts w:ascii="Courier New" w:hAnsi="Courier New"/>
      <w:sz w:val="20"/>
    </w:rPr>
  </w:style>
  <w:style w:type="character" w:customStyle="1" w:styleId="WW8Num13z2">
    <w:name w:val="WW8Num13z2"/>
    <w:rsid w:val="004E7932"/>
    <w:rPr>
      <w:rFonts w:ascii="Wingdings" w:hAnsi="Wingdings"/>
      <w:sz w:val="20"/>
    </w:rPr>
  </w:style>
  <w:style w:type="character" w:customStyle="1" w:styleId="WW8Num14z0">
    <w:name w:val="WW8Num14z0"/>
    <w:rsid w:val="004E7932"/>
    <w:rPr>
      <w:rFonts w:ascii="Symbol" w:hAnsi="Symbol"/>
    </w:rPr>
  </w:style>
  <w:style w:type="character" w:customStyle="1" w:styleId="WW8Num14z1">
    <w:name w:val="WW8Num14z1"/>
    <w:rsid w:val="004E7932"/>
    <w:rPr>
      <w:rFonts w:ascii="Courier New" w:hAnsi="Courier New"/>
      <w:sz w:val="20"/>
    </w:rPr>
  </w:style>
  <w:style w:type="character" w:customStyle="1" w:styleId="WW8Num14z2">
    <w:name w:val="WW8Num14z2"/>
    <w:rsid w:val="004E7932"/>
    <w:rPr>
      <w:rFonts w:ascii="Wingdings" w:hAnsi="Wingdings"/>
      <w:sz w:val="20"/>
    </w:rPr>
  </w:style>
  <w:style w:type="character" w:customStyle="1" w:styleId="WW8Num15z0">
    <w:name w:val="WW8Num15z0"/>
    <w:rsid w:val="004E7932"/>
    <w:rPr>
      <w:rFonts w:ascii="Symbol" w:hAnsi="Symbol"/>
    </w:rPr>
  </w:style>
  <w:style w:type="character" w:customStyle="1" w:styleId="WW8Num16z0">
    <w:name w:val="WW8Num16z0"/>
    <w:rsid w:val="004E7932"/>
    <w:rPr>
      <w:rFonts w:ascii="OpenSymbol" w:hAnsi="OpenSymbol"/>
    </w:rPr>
  </w:style>
  <w:style w:type="character" w:customStyle="1" w:styleId="WW8Num17z0">
    <w:name w:val="WW8Num17z0"/>
    <w:rsid w:val="004E7932"/>
    <w:rPr>
      <w:rFonts w:ascii="Wingdings" w:hAnsi="Wingdings"/>
    </w:rPr>
  </w:style>
  <w:style w:type="character" w:customStyle="1" w:styleId="WW8Num18z0">
    <w:name w:val="WW8Num18z0"/>
    <w:rsid w:val="004E7932"/>
    <w:rPr>
      <w:rFonts w:ascii="Symbol" w:hAnsi="Symbol"/>
      <w:sz w:val="20"/>
    </w:rPr>
  </w:style>
  <w:style w:type="character" w:customStyle="1" w:styleId="WW8Num19z0">
    <w:name w:val="WW8Num19z0"/>
    <w:rsid w:val="004E7932"/>
    <w:rPr>
      <w:rFonts w:ascii="Symbol" w:hAnsi="Symbol"/>
      <w:sz w:val="20"/>
    </w:rPr>
  </w:style>
  <w:style w:type="character" w:customStyle="1" w:styleId="WW8Num19z1">
    <w:name w:val="WW8Num19z1"/>
    <w:rsid w:val="004E7932"/>
    <w:rPr>
      <w:rFonts w:ascii="Courier New" w:hAnsi="Courier New"/>
      <w:sz w:val="20"/>
    </w:rPr>
  </w:style>
  <w:style w:type="character" w:customStyle="1" w:styleId="WW8Num19z2">
    <w:name w:val="WW8Num19z2"/>
    <w:rsid w:val="004E7932"/>
    <w:rPr>
      <w:rFonts w:ascii="Wingdings" w:hAnsi="Wingdings"/>
      <w:sz w:val="20"/>
    </w:rPr>
  </w:style>
  <w:style w:type="character" w:customStyle="1" w:styleId="WW8Num20z0">
    <w:name w:val="WW8Num20z0"/>
    <w:rsid w:val="004E7932"/>
    <w:rPr>
      <w:rFonts w:ascii="Times New Roman" w:eastAsia="Times New Roman" w:hAnsi="Times New Roman" w:cs="Times New Roman"/>
    </w:rPr>
  </w:style>
  <w:style w:type="character" w:customStyle="1" w:styleId="WW8Num21z0">
    <w:name w:val="WW8Num21z0"/>
    <w:rsid w:val="004E7932"/>
    <w:rPr>
      <w:rFonts w:ascii="OpenSymbol" w:hAnsi="OpenSymbol"/>
    </w:rPr>
  </w:style>
  <w:style w:type="character" w:customStyle="1" w:styleId="WW8Num22z0">
    <w:name w:val="WW8Num22z0"/>
    <w:rsid w:val="004E7932"/>
    <w:rPr>
      <w:rFonts w:ascii="Wingdings" w:hAnsi="Wingdings"/>
    </w:rPr>
  </w:style>
  <w:style w:type="character" w:customStyle="1" w:styleId="WW8Num23z0">
    <w:name w:val="WW8Num23z0"/>
    <w:rsid w:val="004E7932"/>
    <w:rPr>
      <w:rFonts w:ascii="OpenSymbol" w:hAnsi="OpenSymbol"/>
    </w:rPr>
  </w:style>
  <w:style w:type="character" w:customStyle="1" w:styleId="WW8Num24z0">
    <w:name w:val="WW8Num24z0"/>
    <w:rsid w:val="004E7932"/>
    <w:rPr>
      <w:rFonts w:ascii="Symbol" w:hAnsi="Symbol"/>
    </w:rPr>
  </w:style>
  <w:style w:type="character" w:customStyle="1" w:styleId="WW8Num25z0">
    <w:name w:val="WW8Num25z0"/>
    <w:rsid w:val="004E7932"/>
    <w:rPr>
      <w:rFonts w:ascii="Symbol" w:eastAsia="Times New Roman" w:hAnsi="Symbol" w:cs="Times New Roman"/>
      <w:b/>
    </w:rPr>
  </w:style>
  <w:style w:type="character" w:customStyle="1" w:styleId="WW8Num26z0">
    <w:name w:val="WW8Num26z0"/>
    <w:rsid w:val="004E7932"/>
    <w:rPr>
      <w:rFonts w:ascii="Symbol" w:hAnsi="Symbol"/>
    </w:rPr>
  </w:style>
  <w:style w:type="character" w:customStyle="1" w:styleId="Policepardfaut2">
    <w:name w:val="Police par défaut2"/>
    <w:rsid w:val="004E7932"/>
  </w:style>
  <w:style w:type="character" w:customStyle="1" w:styleId="WW8Num1z0">
    <w:name w:val="WW8Num1z0"/>
    <w:rsid w:val="004E7932"/>
    <w:rPr>
      <w:rFonts w:ascii="Symbol" w:hAnsi="Symbol"/>
      <w:sz w:val="20"/>
    </w:rPr>
  </w:style>
  <w:style w:type="character" w:customStyle="1" w:styleId="WW8Num1z1">
    <w:name w:val="WW8Num1z1"/>
    <w:rsid w:val="004E7932"/>
    <w:rPr>
      <w:rFonts w:ascii="Courier New" w:hAnsi="Courier New"/>
      <w:sz w:val="20"/>
    </w:rPr>
  </w:style>
  <w:style w:type="character" w:customStyle="1" w:styleId="WW8Num1z2">
    <w:name w:val="WW8Num1z2"/>
    <w:rsid w:val="004E7932"/>
    <w:rPr>
      <w:rFonts w:ascii="Wingdings" w:hAnsi="Wingdings"/>
      <w:sz w:val="20"/>
    </w:rPr>
  </w:style>
  <w:style w:type="character" w:customStyle="1" w:styleId="WW8Num2z3">
    <w:name w:val="WW8Num2z3"/>
    <w:rsid w:val="004E7932"/>
    <w:rPr>
      <w:rFonts w:ascii="Symbol" w:hAnsi="Symbol"/>
    </w:rPr>
  </w:style>
  <w:style w:type="character" w:customStyle="1" w:styleId="WW8Num3z1">
    <w:name w:val="WW8Num3z1"/>
    <w:rsid w:val="004E7932"/>
    <w:rPr>
      <w:rFonts w:ascii="Courier New" w:hAnsi="Courier New"/>
    </w:rPr>
  </w:style>
  <w:style w:type="character" w:customStyle="1" w:styleId="WW8Num3z2">
    <w:name w:val="WW8Num3z2"/>
    <w:rsid w:val="004E7932"/>
    <w:rPr>
      <w:rFonts w:ascii="Wingdings" w:hAnsi="Wingdings"/>
    </w:rPr>
  </w:style>
  <w:style w:type="character" w:customStyle="1" w:styleId="WW8Num3z3">
    <w:name w:val="WW8Num3z3"/>
    <w:rsid w:val="004E7932"/>
    <w:rPr>
      <w:rFonts w:ascii="Symbol" w:hAnsi="Symbol"/>
    </w:rPr>
  </w:style>
  <w:style w:type="character" w:customStyle="1" w:styleId="WW8Num4z1">
    <w:name w:val="WW8Num4z1"/>
    <w:rsid w:val="004E7932"/>
    <w:rPr>
      <w:rFonts w:ascii="Courier New" w:hAnsi="Courier New" w:cs="Courier New"/>
    </w:rPr>
  </w:style>
  <w:style w:type="character" w:customStyle="1" w:styleId="WW8Num4z2">
    <w:name w:val="WW8Num4z2"/>
    <w:rsid w:val="004E7932"/>
    <w:rPr>
      <w:rFonts w:ascii="Wingdings" w:hAnsi="Wingdings"/>
    </w:rPr>
  </w:style>
  <w:style w:type="character" w:customStyle="1" w:styleId="WW8Num5z1">
    <w:name w:val="WW8Num5z1"/>
    <w:rsid w:val="004E7932"/>
    <w:rPr>
      <w:rFonts w:ascii="Courier New" w:hAnsi="Courier New"/>
      <w:sz w:val="20"/>
    </w:rPr>
  </w:style>
  <w:style w:type="character" w:customStyle="1" w:styleId="WW8Num5z2">
    <w:name w:val="WW8Num5z2"/>
    <w:rsid w:val="004E7932"/>
    <w:rPr>
      <w:rFonts w:ascii="Wingdings" w:hAnsi="Wingdings"/>
      <w:sz w:val="20"/>
    </w:rPr>
  </w:style>
  <w:style w:type="character" w:customStyle="1" w:styleId="WW8Num6z3">
    <w:name w:val="WW8Num6z3"/>
    <w:rsid w:val="004E7932"/>
    <w:rPr>
      <w:rFonts w:ascii="Symbol" w:hAnsi="Symbol"/>
    </w:rPr>
  </w:style>
  <w:style w:type="character" w:customStyle="1" w:styleId="WW8Num7z1">
    <w:name w:val="WW8Num7z1"/>
    <w:rsid w:val="004E7932"/>
    <w:rPr>
      <w:rFonts w:ascii="Courier New" w:hAnsi="Courier New" w:cs="Courier New"/>
    </w:rPr>
  </w:style>
  <w:style w:type="character" w:customStyle="1" w:styleId="WW8Num7z3">
    <w:name w:val="WW8Num7z3"/>
    <w:rsid w:val="004E7932"/>
    <w:rPr>
      <w:rFonts w:ascii="Symbol" w:hAnsi="Symbol"/>
    </w:rPr>
  </w:style>
  <w:style w:type="character" w:customStyle="1" w:styleId="WW8Num10z0">
    <w:name w:val="WW8Num10z0"/>
    <w:rsid w:val="004E7932"/>
    <w:rPr>
      <w:rFonts w:ascii="Wingdings" w:hAnsi="Wingdings"/>
    </w:rPr>
  </w:style>
  <w:style w:type="character" w:customStyle="1" w:styleId="WW8Num10z1">
    <w:name w:val="WW8Num10z1"/>
    <w:rsid w:val="004E7932"/>
    <w:rPr>
      <w:rFonts w:ascii="Courier New" w:hAnsi="Courier New" w:cs="Courier New"/>
    </w:rPr>
  </w:style>
  <w:style w:type="character" w:customStyle="1" w:styleId="WW8Num10z3">
    <w:name w:val="WW8Num10z3"/>
    <w:rsid w:val="004E7932"/>
    <w:rPr>
      <w:rFonts w:ascii="Symbol" w:hAnsi="Symbol"/>
    </w:rPr>
  </w:style>
  <w:style w:type="character" w:customStyle="1" w:styleId="WW8Num11z1">
    <w:name w:val="WW8Num11z1"/>
    <w:rsid w:val="004E7932"/>
    <w:rPr>
      <w:rFonts w:ascii="Courier New" w:hAnsi="Courier New"/>
      <w:sz w:val="20"/>
    </w:rPr>
  </w:style>
  <w:style w:type="character" w:customStyle="1" w:styleId="WW8Num11z2">
    <w:name w:val="WW8Num11z2"/>
    <w:rsid w:val="004E7932"/>
    <w:rPr>
      <w:rFonts w:ascii="Wingdings" w:hAnsi="Wingdings"/>
      <w:sz w:val="20"/>
    </w:rPr>
  </w:style>
  <w:style w:type="character" w:customStyle="1" w:styleId="WW8Num18z1">
    <w:name w:val="WW8Num18z1"/>
    <w:rsid w:val="004E7932"/>
    <w:rPr>
      <w:rFonts w:ascii="Courier New" w:hAnsi="Courier New"/>
      <w:sz w:val="20"/>
    </w:rPr>
  </w:style>
  <w:style w:type="character" w:customStyle="1" w:styleId="WW8Num18z2">
    <w:name w:val="WW8Num18z2"/>
    <w:rsid w:val="004E7932"/>
    <w:rPr>
      <w:rFonts w:ascii="Wingdings" w:hAnsi="Wingdings"/>
      <w:sz w:val="20"/>
    </w:rPr>
  </w:style>
  <w:style w:type="character" w:customStyle="1" w:styleId="WW8Num20z1">
    <w:name w:val="WW8Num20z1"/>
    <w:rsid w:val="004E7932"/>
    <w:rPr>
      <w:rFonts w:ascii="Courier New" w:hAnsi="Courier New"/>
    </w:rPr>
  </w:style>
  <w:style w:type="character" w:customStyle="1" w:styleId="WW8Num20z2">
    <w:name w:val="WW8Num20z2"/>
    <w:rsid w:val="004E7932"/>
    <w:rPr>
      <w:rFonts w:ascii="Wingdings" w:hAnsi="Wingdings"/>
    </w:rPr>
  </w:style>
  <w:style w:type="character" w:customStyle="1" w:styleId="WW8Num20z3">
    <w:name w:val="WW8Num20z3"/>
    <w:rsid w:val="004E7932"/>
    <w:rPr>
      <w:rFonts w:ascii="Symbol" w:hAnsi="Symbol"/>
    </w:rPr>
  </w:style>
  <w:style w:type="character" w:customStyle="1" w:styleId="WW8Num25z1">
    <w:name w:val="WW8Num25z1"/>
    <w:rsid w:val="004E7932"/>
    <w:rPr>
      <w:rFonts w:ascii="Courier New" w:hAnsi="Courier New"/>
    </w:rPr>
  </w:style>
  <w:style w:type="character" w:customStyle="1" w:styleId="WW8Num25z2">
    <w:name w:val="WW8Num25z2"/>
    <w:rsid w:val="004E7932"/>
    <w:rPr>
      <w:rFonts w:ascii="Wingdings" w:hAnsi="Wingdings"/>
    </w:rPr>
  </w:style>
  <w:style w:type="character" w:customStyle="1" w:styleId="WW8Num25z3">
    <w:name w:val="WW8Num25z3"/>
    <w:rsid w:val="004E7932"/>
    <w:rPr>
      <w:rFonts w:ascii="Symbol" w:hAnsi="Symbol"/>
    </w:rPr>
  </w:style>
  <w:style w:type="character" w:customStyle="1" w:styleId="WW8Num26z1">
    <w:name w:val="WW8Num26z1"/>
    <w:rsid w:val="004E7932"/>
    <w:rPr>
      <w:rFonts w:ascii="Courier New" w:hAnsi="Courier New" w:cs="Courier New"/>
    </w:rPr>
  </w:style>
  <w:style w:type="character" w:customStyle="1" w:styleId="WW8Num26z2">
    <w:name w:val="WW8Num26z2"/>
    <w:rsid w:val="004E7932"/>
    <w:rPr>
      <w:rFonts w:ascii="Wingdings" w:hAnsi="Wingdings"/>
    </w:rPr>
  </w:style>
  <w:style w:type="character" w:customStyle="1" w:styleId="Policepardfaut1">
    <w:name w:val="Police par défaut1"/>
    <w:rsid w:val="004E7932"/>
  </w:style>
  <w:style w:type="character" w:styleId="Numrodepage">
    <w:name w:val="page number"/>
    <w:basedOn w:val="Policepardfaut1"/>
    <w:rsid w:val="004E7932"/>
  </w:style>
  <w:style w:type="character" w:styleId="Lienhypertexte">
    <w:name w:val="Hyperlink"/>
    <w:uiPriority w:val="99"/>
    <w:rsid w:val="004E7932"/>
    <w:rPr>
      <w:color w:val="0000FF"/>
      <w:u w:val="single"/>
    </w:rPr>
  </w:style>
  <w:style w:type="character" w:styleId="Lienhypertextesuivivisit">
    <w:name w:val="FollowedHyperlink"/>
    <w:rsid w:val="004E7932"/>
    <w:rPr>
      <w:color w:val="800080"/>
      <w:u w:val="single"/>
    </w:rPr>
  </w:style>
  <w:style w:type="character" w:styleId="lev">
    <w:name w:val="Strong"/>
    <w:uiPriority w:val="22"/>
    <w:qFormat/>
    <w:rsid w:val="004E7932"/>
    <w:rPr>
      <w:b/>
      <w:bCs/>
    </w:rPr>
  </w:style>
  <w:style w:type="paragraph" w:customStyle="1" w:styleId="Titre20">
    <w:name w:val="Titre2"/>
    <w:basedOn w:val="Normal"/>
    <w:next w:val="Corpsdetexte"/>
    <w:rsid w:val="004E7932"/>
    <w:pPr>
      <w:keepNext/>
      <w:spacing w:before="240" w:after="120"/>
    </w:pPr>
    <w:rPr>
      <w:rFonts w:ascii="Arial" w:eastAsia="SimSun" w:hAnsi="Arial" w:cs="Tahoma"/>
      <w:sz w:val="28"/>
      <w:szCs w:val="28"/>
    </w:rPr>
  </w:style>
  <w:style w:type="paragraph" w:styleId="Corpsdetexte">
    <w:name w:val="Body Text"/>
    <w:basedOn w:val="Normal"/>
    <w:link w:val="CorpsdetexteCar"/>
    <w:rsid w:val="004E7932"/>
    <w:pPr>
      <w:overflowPunct w:val="0"/>
      <w:autoSpaceDE w:val="0"/>
      <w:textAlignment w:val="baseline"/>
    </w:pPr>
    <w:rPr>
      <w:sz w:val="18"/>
    </w:rPr>
  </w:style>
  <w:style w:type="character" w:customStyle="1" w:styleId="CorpsdetexteCar">
    <w:name w:val="Corps de texte Car"/>
    <w:link w:val="Corpsdetexte"/>
    <w:rsid w:val="004E7932"/>
    <w:rPr>
      <w:rFonts w:ascii="Times New Roman" w:eastAsia="Times New Roman" w:hAnsi="Times New Roman" w:cs="Times New Roman"/>
      <w:sz w:val="18"/>
      <w:szCs w:val="20"/>
      <w:lang w:eastAsia="ar-SA"/>
    </w:rPr>
  </w:style>
  <w:style w:type="paragraph" w:styleId="Liste">
    <w:name w:val="List"/>
    <w:basedOn w:val="Corpsdetexte"/>
    <w:rsid w:val="004E7932"/>
    <w:rPr>
      <w:rFonts w:cs="Tahoma"/>
    </w:rPr>
  </w:style>
  <w:style w:type="paragraph" w:customStyle="1" w:styleId="Lgende2">
    <w:name w:val="Légende2"/>
    <w:basedOn w:val="Normal"/>
    <w:rsid w:val="004E7932"/>
    <w:pPr>
      <w:suppressLineNumbers/>
      <w:spacing w:before="120" w:after="120"/>
    </w:pPr>
    <w:rPr>
      <w:rFonts w:cs="Tahoma"/>
      <w:i/>
      <w:iCs/>
      <w:szCs w:val="24"/>
    </w:rPr>
  </w:style>
  <w:style w:type="paragraph" w:customStyle="1" w:styleId="Index">
    <w:name w:val="Index"/>
    <w:basedOn w:val="Normal"/>
    <w:rsid w:val="004E7932"/>
    <w:pPr>
      <w:suppressLineNumbers/>
    </w:pPr>
    <w:rPr>
      <w:rFonts w:cs="Tahoma"/>
    </w:rPr>
  </w:style>
  <w:style w:type="paragraph" w:customStyle="1" w:styleId="Titre10">
    <w:name w:val="Titre1"/>
    <w:basedOn w:val="Normal"/>
    <w:next w:val="Corpsdetexte"/>
    <w:rsid w:val="004E7932"/>
    <w:pPr>
      <w:keepNext/>
      <w:spacing w:before="240" w:after="120"/>
    </w:pPr>
    <w:rPr>
      <w:rFonts w:ascii="Arial" w:eastAsia="MS Mincho" w:hAnsi="Arial" w:cs="Tahoma"/>
      <w:sz w:val="28"/>
      <w:szCs w:val="28"/>
    </w:rPr>
  </w:style>
  <w:style w:type="paragraph" w:customStyle="1" w:styleId="Lgende1">
    <w:name w:val="Légende1"/>
    <w:basedOn w:val="Normal"/>
    <w:rsid w:val="004E7932"/>
    <w:pPr>
      <w:suppressLineNumbers/>
      <w:spacing w:before="120" w:after="120"/>
    </w:pPr>
    <w:rPr>
      <w:rFonts w:cs="Tahoma"/>
      <w:i/>
      <w:iCs/>
      <w:szCs w:val="24"/>
    </w:rPr>
  </w:style>
  <w:style w:type="paragraph" w:customStyle="1" w:styleId="Rpertoire">
    <w:name w:val="Répertoire"/>
    <w:basedOn w:val="Normal"/>
    <w:rsid w:val="004E7932"/>
    <w:pPr>
      <w:suppressLineNumbers/>
    </w:pPr>
    <w:rPr>
      <w:rFonts w:cs="Tahoma"/>
    </w:rPr>
  </w:style>
  <w:style w:type="paragraph" w:customStyle="1" w:styleId="Retraitnormal1">
    <w:name w:val="Retrait normal1"/>
    <w:basedOn w:val="Normal"/>
    <w:rsid w:val="004E7932"/>
    <w:pPr>
      <w:ind w:left="708"/>
    </w:pPr>
  </w:style>
  <w:style w:type="paragraph" w:styleId="Pieddepage">
    <w:name w:val="footer"/>
    <w:basedOn w:val="Normal"/>
    <w:link w:val="PieddepageCar"/>
    <w:uiPriority w:val="99"/>
    <w:rsid w:val="004E7932"/>
    <w:pPr>
      <w:tabs>
        <w:tab w:val="center" w:pos="4536"/>
        <w:tab w:val="right" w:pos="9072"/>
      </w:tabs>
    </w:pPr>
    <w:rPr>
      <w:lang w:val="x-none"/>
    </w:rPr>
  </w:style>
  <w:style w:type="character" w:customStyle="1" w:styleId="PieddepageCar">
    <w:name w:val="Pied de page Car"/>
    <w:link w:val="Pieddepage"/>
    <w:uiPriority w:val="99"/>
    <w:rsid w:val="004E7932"/>
    <w:rPr>
      <w:rFonts w:ascii="Times New Roman" w:eastAsia="Times New Roman" w:hAnsi="Times New Roman" w:cs="Times New Roman"/>
      <w:sz w:val="24"/>
      <w:szCs w:val="20"/>
      <w:lang w:val="x-none" w:eastAsia="ar-SA"/>
    </w:rPr>
  </w:style>
  <w:style w:type="paragraph" w:styleId="En-tte">
    <w:name w:val="header"/>
    <w:basedOn w:val="Normal"/>
    <w:link w:val="En-tteCar"/>
    <w:rsid w:val="004E7932"/>
    <w:pPr>
      <w:tabs>
        <w:tab w:val="center" w:pos="4536"/>
        <w:tab w:val="right" w:pos="9072"/>
      </w:tabs>
    </w:pPr>
  </w:style>
  <w:style w:type="character" w:customStyle="1" w:styleId="En-tteCar">
    <w:name w:val="En-tête Car"/>
    <w:link w:val="En-tte"/>
    <w:rsid w:val="004E7932"/>
    <w:rPr>
      <w:rFonts w:ascii="Times New Roman" w:eastAsia="Times New Roman" w:hAnsi="Times New Roman" w:cs="Times New Roman"/>
      <w:sz w:val="24"/>
      <w:szCs w:val="20"/>
      <w:lang w:eastAsia="ar-SA"/>
    </w:rPr>
  </w:style>
  <w:style w:type="paragraph" w:styleId="Notedebasdepage">
    <w:name w:val="footnote text"/>
    <w:basedOn w:val="Normal"/>
    <w:link w:val="NotedebasdepageCar"/>
    <w:rsid w:val="004E7932"/>
  </w:style>
  <w:style w:type="character" w:customStyle="1" w:styleId="NotedebasdepageCar">
    <w:name w:val="Note de bas de page Car"/>
    <w:link w:val="Notedebasdepage"/>
    <w:rsid w:val="004E7932"/>
    <w:rPr>
      <w:rFonts w:ascii="Times New Roman" w:eastAsia="Times New Roman" w:hAnsi="Times New Roman" w:cs="Times New Roman"/>
      <w:sz w:val="24"/>
      <w:szCs w:val="20"/>
      <w:lang w:eastAsia="ar-SA"/>
    </w:rPr>
  </w:style>
  <w:style w:type="paragraph" w:styleId="Retraitcorpsdetexte">
    <w:name w:val="Body Text Indent"/>
    <w:basedOn w:val="Normal"/>
    <w:link w:val="RetraitcorpsdetexteCar"/>
    <w:rsid w:val="004E7932"/>
    <w:pPr>
      <w:ind w:firstLine="2125"/>
    </w:pPr>
  </w:style>
  <w:style w:type="character" w:customStyle="1" w:styleId="RetraitcorpsdetexteCar">
    <w:name w:val="Retrait corps de texte Car"/>
    <w:link w:val="Retraitcorpsdetexte"/>
    <w:rsid w:val="004E7932"/>
    <w:rPr>
      <w:rFonts w:ascii="Times New Roman" w:eastAsia="Times New Roman" w:hAnsi="Times New Roman" w:cs="Times New Roman"/>
      <w:sz w:val="24"/>
      <w:szCs w:val="20"/>
      <w:lang w:eastAsia="ar-SA"/>
    </w:rPr>
  </w:style>
  <w:style w:type="paragraph" w:customStyle="1" w:styleId="Retraitcorpsdetexte21">
    <w:name w:val="Retrait corps de texte 21"/>
    <w:basedOn w:val="Normal"/>
    <w:rsid w:val="004E7932"/>
    <w:pPr>
      <w:widowControl w:val="0"/>
      <w:ind w:left="567" w:firstLine="567"/>
    </w:pPr>
  </w:style>
  <w:style w:type="paragraph" w:customStyle="1" w:styleId="Retraitcorpsdetexte31">
    <w:name w:val="Retrait corps de texte 31"/>
    <w:basedOn w:val="Normal"/>
    <w:rsid w:val="004E7932"/>
    <w:pPr>
      <w:ind w:firstLine="2127"/>
    </w:pPr>
    <w:rPr>
      <w:bCs/>
      <w:iCs/>
    </w:rPr>
  </w:style>
  <w:style w:type="paragraph" w:styleId="Sous-titre">
    <w:name w:val="Subtitle"/>
    <w:basedOn w:val="Titre10"/>
    <w:next w:val="Corpsdetexte"/>
    <w:link w:val="Sous-titreCar"/>
    <w:qFormat/>
    <w:rsid w:val="004E7932"/>
    <w:pPr>
      <w:jc w:val="center"/>
    </w:pPr>
    <w:rPr>
      <w:i/>
      <w:iCs/>
    </w:rPr>
  </w:style>
  <w:style w:type="character" w:customStyle="1" w:styleId="Sous-titreCar">
    <w:name w:val="Sous-titre Car"/>
    <w:basedOn w:val="Policepardfaut"/>
    <w:link w:val="Sous-titre"/>
    <w:rsid w:val="00372E2A"/>
    <w:rPr>
      <w:rFonts w:ascii="Arial" w:eastAsia="MS Mincho" w:hAnsi="Arial" w:cs="Tahoma"/>
      <w:i/>
      <w:iCs/>
      <w:sz w:val="28"/>
      <w:szCs w:val="28"/>
      <w:lang w:eastAsia="ar-SA"/>
    </w:rPr>
  </w:style>
  <w:style w:type="paragraph" w:styleId="TM1">
    <w:name w:val="toc 1"/>
    <w:basedOn w:val="Normal"/>
    <w:next w:val="Normal"/>
    <w:uiPriority w:val="39"/>
    <w:rsid w:val="004E7932"/>
  </w:style>
  <w:style w:type="paragraph" w:styleId="TM2">
    <w:name w:val="toc 2"/>
    <w:basedOn w:val="Normal"/>
    <w:next w:val="Normal"/>
    <w:uiPriority w:val="39"/>
    <w:rsid w:val="004E7932"/>
    <w:pPr>
      <w:ind w:left="240"/>
    </w:pPr>
  </w:style>
  <w:style w:type="paragraph" w:styleId="TM3">
    <w:name w:val="toc 3"/>
    <w:basedOn w:val="Normal"/>
    <w:next w:val="Normal"/>
    <w:uiPriority w:val="39"/>
    <w:rsid w:val="004E7932"/>
    <w:pPr>
      <w:ind w:left="480"/>
    </w:pPr>
  </w:style>
  <w:style w:type="paragraph" w:styleId="TM4">
    <w:name w:val="toc 4"/>
    <w:basedOn w:val="Normal"/>
    <w:next w:val="Normal"/>
    <w:uiPriority w:val="39"/>
    <w:rsid w:val="004E7932"/>
    <w:pPr>
      <w:ind w:left="720"/>
    </w:pPr>
  </w:style>
  <w:style w:type="paragraph" w:styleId="TM5">
    <w:name w:val="toc 5"/>
    <w:basedOn w:val="Normal"/>
    <w:next w:val="Normal"/>
    <w:uiPriority w:val="39"/>
    <w:rsid w:val="004E7932"/>
    <w:pPr>
      <w:ind w:left="960"/>
    </w:pPr>
  </w:style>
  <w:style w:type="paragraph" w:styleId="TM6">
    <w:name w:val="toc 6"/>
    <w:basedOn w:val="Normal"/>
    <w:next w:val="Normal"/>
    <w:uiPriority w:val="39"/>
    <w:rsid w:val="004E7932"/>
    <w:pPr>
      <w:ind w:left="1200"/>
    </w:pPr>
  </w:style>
  <w:style w:type="paragraph" w:styleId="TM7">
    <w:name w:val="toc 7"/>
    <w:basedOn w:val="Normal"/>
    <w:next w:val="Normal"/>
    <w:uiPriority w:val="39"/>
    <w:rsid w:val="004E7932"/>
    <w:pPr>
      <w:ind w:left="1440"/>
    </w:pPr>
  </w:style>
  <w:style w:type="paragraph" w:styleId="TM8">
    <w:name w:val="toc 8"/>
    <w:basedOn w:val="Normal"/>
    <w:next w:val="Normal"/>
    <w:uiPriority w:val="39"/>
    <w:rsid w:val="004E7932"/>
    <w:pPr>
      <w:ind w:left="1680"/>
    </w:pPr>
  </w:style>
  <w:style w:type="paragraph" w:styleId="TM9">
    <w:name w:val="toc 9"/>
    <w:basedOn w:val="Normal"/>
    <w:next w:val="Normal"/>
    <w:uiPriority w:val="39"/>
    <w:rsid w:val="004E7932"/>
    <w:pPr>
      <w:ind w:left="1920"/>
    </w:pPr>
  </w:style>
  <w:style w:type="paragraph" w:styleId="Textedebulles">
    <w:name w:val="Balloon Text"/>
    <w:basedOn w:val="Normal"/>
    <w:link w:val="TextedebullesCar"/>
    <w:rsid w:val="004E7932"/>
    <w:rPr>
      <w:rFonts w:ascii="Tahoma" w:hAnsi="Tahoma" w:cs="Tahoma"/>
      <w:sz w:val="16"/>
      <w:szCs w:val="16"/>
    </w:rPr>
  </w:style>
  <w:style w:type="character" w:customStyle="1" w:styleId="TextedebullesCar">
    <w:name w:val="Texte de bulles Car"/>
    <w:basedOn w:val="Policepardfaut"/>
    <w:link w:val="Textedebulles"/>
    <w:rsid w:val="00372E2A"/>
    <w:rPr>
      <w:rFonts w:ascii="Tahoma" w:eastAsia="Times New Roman" w:hAnsi="Tahoma" w:cs="Tahoma"/>
      <w:sz w:val="16"/>
      <w:szCs w:val="16"/>
      <w:lang w:eastAsia="ar-SA"/>
    </w:rPr>
  </w:style>
  <w:style w:type="paragraph" w:customStyle="1" w:styleId="Tabledesmatiresniveau10">
    <w:name w:val="Table des matières niveau 10"/>
    <w:basedOn w:val="Rpertoire"/>
    <w:rsid w:val="004E7932"/>
    <w:pPr>
      <w:tabs>
        <w:tab w:val="right" w:leader="dot" w:pos="9637"/>
      </w:tabs>
      <w:ind w:left="2547"/>
    </w:pPr>
  </w:style>
  <w:style w:type="paragraph" w:customStyle="1" w:styleId="Contenudetableau">
    <w:name w:val="Contenu de tableau"/>
    <w:basedOn w:val="Normal"/>
    <w:rsid w:val="004E7932"/>
    <w:pPr>
      <w:suppressLineNumbers/>
    </w:pPr>
  </w:style>
  <w:style w:type="paragraph" w:customStyle="1" w:styleId="Titredetableau">
    <w:name w:val="Titre de tableau"/>
    <w:basedOn w:val="Contenudetableau"/>
    <w:rsid w:val="004E7932"/>
    <w:pPr>
      <w:jc w:val="center"/>
    </w:pPr>
    <w:rPr>
      <w:b/>
      <w:bCs/>
    </w:rPr>
  </w:style>
  <w:style w:type="paragraph" w:customStyle="1" w:styleId="Contenuducadre">
    <w:name w:val="Contenu du cadre"/>
    <w:basedOn w:val="Corpsdetexte"/>
    <w:rsid w:val="004E7932"/>
  </w:style>
  <w:style w:type="paragraph" w:styleId="NormalWeb">
    <w:name w:val="Normal (Web)"/>
    <w:basedOn w:val="Normal"/>
    <w:uiPriority w:val="99"/>
    <w:unhideWhenUsed/>
    <w:rsid w:val="004E7932"/>
    <w:pPr>
      <w:suppressAutoHyphens w:val="0"/>
      <w:spacing w:before="100" w:beforeAutospacing="1" w:after="100" w:afterAutospacing="1"/>
    </w:pPr>
    <w:rPr>
      <w:szCs w:val="24"/>
      <w:lang w:eastAsia="fr-FR"/>
    </w:rPr>
  </w:style>
  <w:style w:type="character" w:customStyle="1" w:styleId="toctoggle">
    <w:name w:val="toctoggle"/>
    <w:rsid w:val="004E7932"/>
  </w:style>
  <w:style w:type="character" w:customStyle="1" w:styleId="tocnumber">
    <w:name w:val="tocnumber"/>
    <w:rsid w:val="004E7932"/>
  </w:style>
  <w:style w:type="character" w:customStyle="1" w:styleId="toctext">
    <w:name w:val="toctext"/>
    <w:rsid w:val="004E7932"/>
  </w:style>
  <w:style w:type="character" w:styleId="MachinecrireHTML">
    <w:name w:val="HTML Typewriter"/>
    <w:uiPriority w:val="99"/>
    <w:unhideWhenUsed/>
    <w:rsid w:val="004E7932"/>
    <w:rPr>
      <w:rFonts w:ascii="Courier New" w:eastAsia="Times New Roman" w:hAnsi="Courier New" w:cs="Courier New"/>
      <w:sz w:val="20"/>
      <w:szCs w:val="20"/>
    </w:rPr>
  </w:style>
  <w:style w:type="paragraph" w:customStyle="1" w:styleId="suggestions">
    <w:name w:val="suggestions"/>
    <w:basedOn w:val="Normal"/>
    <w:rsid w:val="004E7932"/>
    <w:pPr>
      <w:suppressAutoHyphens w:val="0"/>
      <w:ind w:right="-15"/>
    </w:pPr>
    <w:rPr>
      <w:szCs w:val="24"/>
      <w:lang w:eastAsia="fr-FR"/>
    </w:rPr>
  </w:style>
  <w:style w:type="paragraph" w:customStyle="1" w:styleId="suggestions-special">
    <w:name w:val="suggestions-special"/>
    <w:basedOn w:val="Normal"/>
    <w:rsid w:val="004E7932"/>
    <w:pPr>
      <w:pBdr>
        <w:top w:val="single" w:sz="6" w:space="3" w:color="AAAAAA"/>
        <w:left w:val="single" w:sz="6" w:space="3" w:color="AAAAAA"/>
        <w:bottom w:val="single" w:sz="6" w:space="3" w:color="AAAAAA"/>
        <w:right w:val="single" w:sz="6" w:space="3" w:color="AAAAAA"/>
      </w:pBdr>
      <w:shd w:val="clear" w:color="auto" w:fill="FFFFFF"/>
      <w:suppressAutoHyphens w:val="0"/>
      <w:spacing w:line="300" w:lineRule="atLeast"/>
    </w:pPr>
    <w:rPr>
      <w:vanish/>
      <w:sz w:val="19"/>
      <w:szCs w:val="19"/>
      <w:lang w:eastAsia="fr-FR"/>
    </w:rPr>
  </w:style>
  <w:style w:type="paragraph" w:customStyle="1" w:styleId="suggestions-results">
    <w:name w:val="suggestions-results"/>
    <w:basedOn w:val="Normal"/>
    <w:rsid w:val="004E7932"/>
    <w:pPr>
      <w:pBdr>
        <w:top w:val="single" w:sz="6" w:space="0" w:color="AAAAAA"/>
        <w:left w:val="single" w:sz="6" w:space="0" w:color="AAAAAA"/>
        <w:bottom w:val="single" w:sz="6" w:space="0" w:color="AAAAAA"/>
        <w:right w:val="single" w:sz="6" w:space="0" w:color="AAAAAA"/>
      </w:pBdr>
      <w:shd w:val="clear" w:color="auto" w:fill="FFFFFF"/>
      <w:suppressAutoHyphens w:val="0"/>
    </w:pPr>
    <w:rPr>
      <w:sz w:val="19"/>
      <w:szCs w:val="19"/>
      <w:lang w:eastAsia="fr-FR"/>
    </w:rPr>
  </w:style>
  <w:style w:type="paragraph" w:customStyle="1" w:styleId="suggestions-result">
    <w:name w:val="suggestions-result"/>
    <w:basedOn w:val="Normal"/>
    <w:rsid w:val="004E7932"/>
    <w:pPr>
      <w:suppressAutoHyphens w:val="0"/>
      <w:spacing w:line="360" w:lineRule="atLeast"/>
    </w:pPr>
    <w:rPr>
      <w:szCs w:val="24"/>
      <w:lang w:eastAsia="fr-FR"/>
    </w:rPr>
  </w:style>
  <w:style w:type="paragraph" w:customStyle="1" w:styleId="suggestions-result-current">
    <w:name w:val="suggestions-result-current"/>
    <w:basedOn w:val="Normal"/>
    <w:rsid w:val="004E7932"/>
    <w:pPr>
      <w:shd w:val="clear" w:color="auto" w:fill="4C59A6"/>
      <w:suppressAutoHyphens w:val="0"/>
      <w:spacing w:before="100" w:beforeAutospacing="1" w:after="100" w:afterAutospacing="1"/>
    </w:pPr>
    <w:rPr>
      <w:color w:val="FFFFFF"/>
      <w:szCs w:val="24"/>
      <w:lang w:eastAsia="fr-FR"/>
    </w:rPr>
  </w:style>
  <w:style w:type="paragraph" w:customStyle="1" w:styleId="autoellipsis-matched">
    <w:name w:val="autoellipsis-matched"/>
    <w:basedOn w:val="Normal"/>
    <w:rsid w:val="004E7932"/>
    <w:pPr>
      <w:suppressAutoHyphens w:val="0"/>
      <w:spacing w:before="100" w:beforeAutospacing="1" w:after="100" w:afterAutospacing="1"/>
    </w:pPr>
    <w:rPr>
      <w:b/>
      <w:bCs/>
      <w:szCs w:val="24"/>
      <w:lang w:eastAsia="fr-FR"/>
    </w:rPr>
  </w:style>
  <w:style w:type="paragraph" w:customStyle="1" w:styleId="highlight">
    <w:name w:val="highlight"/>
    <w:basedOn w:val="Normal"/>
    <w:rsid w:val="004E7932"/>
    <w:pPr>
      <w:suppressAutoHyphens w:val="0"/>
      <w:spacing w:before="100" w:beforeAutospacing="1" w:after="100" w:afterAutospacing="1"/>
    </w:pPr>
    <w:rPr>
      <w:b/>
      <w:bCs/>
      <w:szCs w:val="24"/>
      <w:lang w:eastAsia="fr-FR"/>
    </w:rPr>
  </w:style>
  <w:style w:type="paragraph" w:customStyle="1" w:styleId="special-label">
    <w:name w:val="special-label"/>
    <w:basedOn w:val="Normal"/>
    <w:rsid w:val="004E7932"/>
    <w:pPr>
      <w:suppressAutoHyphens w:val="0"/>
      <w:spacing w:before="100" w:beforeAutospacing="1" w:after="100" w:afterAutospacing="1"/>
    </w:pPr>
    <w:rPr>
      <w:szCs w:val="24"/>
      <w:lang w:eastAsia="fr-FR"/>
    </w:rPr>
  </w:style>
  <w:style w:type="paragraph" w:customStyle="1" w:styleId="special-query">
    <w:name w:val="special-query"/>
    <w:basedOn w:val="Normal"/>
    <w:rsid w:val="004E7932"/>
    <w:pPr>
      <w:suppressAutoHyphens w:val="0"/>
      <w:spacing w:before="100" w:beforeAutospacing="1" w:after="100" w:afterAutospacing="1"/>
    </w:pPr>
    <w:rPr>
      <w:szCs w:val="24"/>
      <w:lang w:eastAsia="fr-FR"/>
    </w:rPr>
  </w:style>
  <w:style w:type="paragraph" w:customStyle="1" w:styleId="special-hover">
    <w:name w:val="special-hover"/>
    <w:basedOn w:val="Normal"/>
    <w:rsid w:val="004E7932"/>
    <w:pPr>
      <w:suppressAutoHyphens w:val="0"/>
      <w:spacing w:before="100" w:beforeAutospacing="1" w:after="100" w:afterAutospacing="1"/>
    </w:pPr>
    <w:rPr>
      <w:szCs w:val="24"/>
      <w:lang w:eastAsia="fr-FR"/>
    </w:rPr>
  </w:style>
  <w:style w:type="paragraph" w:customStyle="1" w:styleId="special-label1">
    <w:name w:val="special-label1"/>
    <w:basedOn w:val="Normal"/>
    <w:rsid w:val="004E7932"/>
    <w:pPr>
      <w:suppressAutoHyphens w:val="0"/>
      <w:spacing w:before="100" w:beforeAutospacing="1" w:after="100" w:afterAutospacing="1"/>
    </w:pPr>
    <w:rPr>
      <w:color w:val="808080"/>
      <w:sz w:val="19"/>
      <w:szCs w:val="19"/>
      <w:lang w:eastAsia="fr-FR"/>
    </w:rPr>
  </w:style>
  <w:style w:type="paragraph" w:customStyle="1" w:styleId="special-query1">
    <w:name w:val="special-query1"/>
    <w:basedOn w:val="Normal"/>
    <w:rsid w:val="004E7932"/>
    <w:pPr>
      <w:suppressAutoHyphens w:val="0"/>
      <w:spacing w:before="100" w:beforeAutospacing="1" w:after="100" w:afterAutospacing="1"/>
    </w:pPr>
    <w:rPr>
      <w:i/>
      <w:iCs/>
      <w:color w:val="000000"/>
      <w:szCs w:val="24"/>
      <w:lang w:eastAsia="fr-FR"/>
    </w:rPr>
  </w:style>
  <w:style w:type="paragraph" w:customStyle="1" w:styleId="special-hover1">
    <w:name w:val="special-hover1"/>
    <w:basedOn w:val="Normal"/>
    <w:rsid w:val="004E7932"/>
    <w:pPr>
      <w:shd w:val="clear" w:color="auto" w:fill="C0C0C0"/>
      <w:suppressAutoHyphens w:val="0"/>
      <w:spacing w:before="100" w:beforeAutospacing="1" w:after="100" w:afterAutospacing="1"/>
    </w:pPr>
    <w:rPr>
      <w:szCs w:val="24"/>
      <w:lang w:eastAsia="fr-FR"/>
    </w:rPr>
  </w:style>
  <w:style w:type="paragraph" w:customStyle="1" w:styleId="special-label2">
    <w:name w:val="special-label2"/>
    <w:basedOn w:val="Normal"/>
    <w:rsid w:val="004E7932"/>
    <w:pPr>
      <w:suppressAutoHyphens w:val="0"/>
      <w:spacing w:before="100" w:beforeAutospacing="1" w:after="100" w:afterAutospacing="1"/>
    </w:pPr>
    <w:rPr>
      <w:color w:val="FFFFFF"/>
      <w:szCs w:val="24"/>
      <w:lang w:eastAsia="fr-FR"/>
    </w:rPr>
  </w:style>
  <w:style w:type="paragraph" w:customStyle="1" w:styleId="special-query2">
    <w:name w:val="special-query2"/>
    <w:basedOn w:val="Normal"/>
    <w:rsid w:val="004E7932"/>
    <w:pPr>
      <w:suppressAutoHyphens w:val="0"/>
      <w:spacing w:before="100" w:beforeAutospacing="1" w:after="100" w:afterAutospacing="1"/>
    </w:pPr>
    <w:rPr>
      <w:color w:val="FFFFFF"/>
      <w:szCs w:val="24"/>
      <w:lang w:eastAsia="fr-FR"/>
    </w:rPr>
  </w:style>
  <w:style w:type="character" w:customStyle="1" w:styleId="citecrochet">
    <w:name w:val="cite_crochet"/>
    <w:rsid w:val="004E7932"/>
  </w:style>
  <w:style w:type="character" w:customStyle="1" w:styleId="mw-headline">
    <w:name w:val="mw-headline"/>
    <w:rsid w:val="004E7932"/>
  </w:style>
  <w:style w:type="character" w:customStyle="1" w:styleId="editsection">
    <w:name w:val="editsection"/>
    <w:rsid w:val="004E7932"/>
  </w:style>
  <w:style w:type="character" w:customStyle="1" w:styleId="noprint">
    <w:name w:val="noprint"/>
    <w:rsid w:val="004E7932"/>
  </w:style>
  <w:style w:type="character" w:customStyle="1" w:styleId="citecrochet1">
    <w:name w:val="cite_crochet1"/>
    <w:rsid w:val="004E7932"/>
    <w:rPr>
      <w:vanish/>
      <w:webHidden w:val="0"/>
      <w:specVanish w:val="0"/>
    </w:rPr>
  </w:style>
  <w:style w:type="paragraph" w:customStyle="1" w:styleId="para">
    <w:name w:val="para"/>
    <w:basedOn w:val="Normal"/>
    <w:rsid w:val="004E7932"/>
    <w:pPr>
      <w:suppressAutoHyphens w:val="0"/>
      <w:spacing w:before="100" w:beforeAutospacing="1" w:after="100" w:afterAutospacing="1"/>
      <w:jc w:val="left"/>
    </w:pPr>
    <w:rPr>
      <w:szCs w:val="24"/>
      <w:lang w:eastAsia="fr-FR"/>
    </w:rPr>
  </w:style>
  <w:style w:type="paragraph" w:customStyle="1" w:styleId="paralistitem">
    <w:name w:val="paralistitem"/>
    <w:basedOn w:val="Normal"/>
    <w:rsid w:val="004E7932"/>
    <w:pPr>
      <w:suppressAutoHyphens w:val="0"/>
      <w:spacing w:before="100" w:beforeAutospacing="1" w:after="100" w:afterAutospacing="1"/>
      <w:jc w:val="left"/>
    </w:pPr>
    <w:rPr>
      <w:szCs w:val="24"/>
      <w:lang w:eastAsia="fr-FR"/>
    </w:rPr>
  </w:style>
  <w:style w:type="paragraph" w:styleId="En-ttedetabledesmatires">
    <w:name w:val="TOC Heading"/>
    <w:basedOn w:val="Titre1"/>
    <w:next w:val="Normal"/>
    <w:autoRedefine/>
    <w:uiPriority w:val="39"/>
    <w:unhideWhenUsed/>
    <w:qFormat/>
    <w:rsid w:val="004E7932"/>
    <w:pPr>
      <w:keepNext/>
      <w:keepLines/>
      <w:numPr>
        <w:numId w:val="0"/>
      </w:numPr>
      <w:suppressAutoHyphens w:val="0"/>
      <w:spacing w:line="276" w:lineRule="auto"/>
      <w:jc w:val="left"/>
      <w:outlineLvl w:val="9"/>
    </w:pPr>
    <w:rPr>
      <w:rFonts w:ascii="Cambria" w:hAnsi="Cambria"/>
      <w:color w:val="538135" w:themeColor="accent6" w:themeShade="BF"/>
      <w:sz w:val="28"/>
      <w:szCs w:val="28"/>
      <w:u w:val="none"/>
      <w:lang w:eastAsia="fr-FR"/>
    </w:rPr>
  </w:style>
  <w:style w:type="character" w:customStyle="1" w:styleId="itl">
    <w:name w:val="itl"/>
    <w:rsid w:val="004E7932"/>
  </w:style>
  <w:style w:type="paragraph" w:styleId="Lgende">
    <w:name w:val="caption"/>
    <w:basedOn w:val="Normal"/>
    <w:next w:val="Normal"/>
    <w:uiPriority w:val="35"/>
    <w:unhideWhenUsed/>
    <w:qFormat/>
    <w:rsid w:val="004E7932"/>
    <w:rPr>
      <w:b/>
      <w:bCs/>
      <w:sz w:val="20"/>
    </w:rPr>
  </w:style>
  <w:style w:type="paragraph" w:styleId="Tabledesillustrations">
    <w:name w:val="table of figures"/>
    <w:basedOn w:val="Normal"/>
    <w:next w:val="Normal"/>
    <w:uiPriority w:val="99"/>
    <w:unhideWhenUsed/>
    <w:rsid w:val="004E7932"/>
  </w:style>
  <w:style w:type="character" w:customStyle="1" w:styleId="indicateur-langue">
    <w:name w:val="indicateur-langue"/>
    <w:rsid w:val="004E7932"/>
  </w:style>
  <w:style w:type="numbering" w:customStyle="1" w:styleId="Outline">
    <w:name w:val="Outline"/>
    <w:basedOn w:val="Aucuneliste"/>
    <w:rsid w:val="004E7932"/>
    <w:pPr>
      <w:numPr>
        <w:numId w:val="11"/>
      </w:numPr>
    </w:pPr>
  </w:style>
  <w:style w:type="paragraph" w:customStyle="1" w:styleId="Standard">
    <w:name w:val="Standard"/>
    <w:rsid w:val="004E7932"/>
    <w:pPr>
      <w:widowControl w:val="0"/>
      <w:suppressAutoHyphens/>
      <w:autoSpaceDN w:val="0"/>
      <w:spacing w:after="0" w:line="240" w:lineRule="auto"/>
      <w:jc w:val="both"/>
      <w:textAlignment w:val="baseline"/>
    </w:pPr>
    <w:rPr>
      <w:rFonts w:ascii="Times New Roman" w:eastAsia="DejaVu Sans" w:hAnsi="Times New Roman" w:cs="DejaVu Sans"/>
      <w:kern w:val="3"/>
      <w:sz w:val="21"/>
      <w:szCs w:val="24"/>
      <w:lang w:eastAsia="fr-FR"/>
    </w:rPr>
  </w:style>
  <w:style w:type="character" w:customStyle="1" w:styleId="WW8Num9z3">
    <w:name w:val="WW8Num9z3"/>
    <w:rsid w:val="004E7932"/>
    <w:rPr>
      <w:rFonts w:ascii="Symbol" w:hAnsi="Symbol"/>
    </w:rPr>
  </w:style>
  <w:style w:type="character" w:customStyle="1" w:styleId="WW8Num10z2">
    <w:name w:val="WW8Num10z2"/>
    <w:rsid w:val="004E7932"/>
    <w:rPr>
      <w:rFonts w:ascii="Wingdings" w:hAnsi="Wingdings"/>
    </w:rPr>
  </w:style>
  <w:style w:type="character" w:customStyle="1" w:styleId="WW8Num22z1">
    <w:name w:val="WW8Num22z1"/>
    <w:rsid w:val="004E7932"/>
    <w:rPr>
      <w:rFonts w:ascii="Courier New" w:hAnsi="Courier New" w:cs="Courier New"/>
    </w:rPr>
  </w:style>
  <w:style w:type="character" w:customStyle="1" w:styleId="WW8Num22z2">
    <w:name w:val="WW8Num22z2"/>
    <w:rsid w:val="004E7932"/>
    <w:rPr>
      <w:rFonts w:ascii="Wingdings" w:hAnsi="Wingdings"/>
    </w:rPr>
  </w:style>
  <w:style w:type="character" w:customStyle="1" w:styleId="WW8Num24z1">
    <w:name w:val="WW8Num24z1"/>
    <w:rsid w:val="004E7932"/>
    <w:rPr>
      <w:rFonts w:ascii="Courier New" w:hAnsi="Courier New"/>
      <w:sz w:val="20"/>
    </w:rPr>
  </w:style>
  <w:style w:type="character" w:customStyle="1" w:styleId="WW8Num24z2">
    <w:name w:val="WW8Num24z2"/>
    <w:rsid w:val="004E7932"/>
    <w:rPr>
      <w:rFonts w:ascii="Wingdings" w:hAnsi="Wingdings"/>
      <w:sz w:val="20"/>
    </w:rPr>
  </w:style>
  <w:style w:type="character" w:customStyle="1" w:styleId="WW8Num26z3">
    <w:name w:val="WW8Num26z3"/>
    <w:rsid w:val="004E7932"/>
    <w:rPr>
      <w:rFonts w:ascii="Symbol" w:hAnsi="Symbol"/>
    </w:rPr>
  </w:style>
  <w:style w:type="character" w:customStyle="1" w:styleId="WW8Num27z0">
    <w:name w:val="WW8Num27z0"/>
    <w:rsid w:val="004E7932"/>
    <w:rPr>
      <w:rFonts w:ascii="Symbol" w:hAnsi="Symbol"/>
      <w:sz w:val="20"/>
    </w:rPr>
  </w:style>
  <w:style w:type="character" w:customStyle="1" w:styleId="WW8Num28z0">
    <w:name w:val="WW8Num28z0"/>
    <w:rsid w:val="004E7932"/>
    <w:rPr>
      <w:rFonts w:ascii="Symbol" w:hAnsi="Symbol"/>
      <w:sz w:val="20"/>
    </w:rPr>
  </w:style>
  <w:style w:type="character" w:customStyle="1" w:styleId="WW8Num28z1">
    <w:name w:val="WW8Num28z1"/>
    <w:rsid w:val="004E7932"/>
    <w:rPr>
      <w:rFonts w:ascii="Courier New" w:hAnsi="Courier New"/>
      <w:sz w:val="20"/>
    </w:rPr>
  </w:style>
  <w:style w:type="character" w:customStyle="1" w:styleId="WW8Num28z2">
    <w:name w:val="WW8Num28z2"/>
    <w:rsid w:val="004E7932"/>
    <w:rPr>
      <w:rFonts w:ascii="Wingdings" w:hAnsi="Wingdings"/>
      <w:sz w:val="20"/>
    </w:rPr>
  </w:style>
  <w:style w:type="character" w:customStyle="1" w:styleId="WW8Num30z0">
    <w:name w:val="WW8Num30z0"/>
    <w:rsid w:val="004E7932"/>
    <w:rPr>
      <w:rFonts w:ascii="Symbol" w:hAnsi="Symbol"/>
      <w:sz w:val="20"/>
    </w:rPr>
  </w:style>
  <w:style w:type="character" w:customStyle="1" w:styleId="WW8Num30z1">
    <w:name w:val="WW8Num30z1"/>
    <w:rsid w:val="004E7932"/>
    <w:rPr>
      <w:rFonts w:ascii="Courier New" w:hAnsi="Courier New"/>
      <w:sz w:val="20"/>
    </w:rPr>
  </w:style>
  <w:style w:type="character" w:customStyle="1" w:styleId="WW8Num30z2">
    <w:name w:val="WW8Num30z2"/>
    <w:rsid w:val="004E7932"/>
    <w:rPr>
      <w:rFonts w:ascii="Wingdings" w:hAnsi="Wingdings"/>
      <w:sz w:val="20"/>
    </w:rPr>
  </w:style>
  <w:style w:type="character" w:customStyle="1" w:styleId="WW8Num31z0">
    <w:name w:val="WW8Num31z0"/>
    <w:rsid w:val="004E7932"/>
    <w:rPr>
      <w:rFonts w:ascii="Symbol" w:hAnsi="Symbol"/>
    </w:rPr>
  </w:style>
  <w:style w:type="character" w:customStyle="1" w:styleId="WW8Num31z1">
    <w:name w:val="WW8Num31z1"/>
    <w:rsid w:val="004E7932"/>
    <w:rPr>
      <w:rFonts w:ascii="Courier New" w:hAnsi="Courier New" w:cs="Courier New"/>
    </w:rPr>
  </w:style>
  <w:style w:type="character" w:customStyle="1" w:styleId="WW8Num31z2">
    <w:name w:val="WW8Num31z2"/>
    <w:rsid w:val="004E7932"/>
    <w:rPr>
      <w:rFonts w:ascii="Wingdings" w:hAnsi="Wingdings"/>
    </w:rPr>
  </w:style>
  <w:style w:type="character" w:customStyle="1" w:styleId="WW8Num32z0">
    <w:name w:val="WW8Num32z0"/>
    <w:rsid w:val="004E7932"/>
    <w:rPr>
      <w:rFonts w:ascii="Symbol" w:hAnsi="Symbol"/>
      <w:sz w:val="20"/>
    </w:rPr>
  </w:style>
  <w:style w:type="character" w:customStyle="1" w:styleId="WW8Num33z0">
    <w:name w:val="WW8Num33z0"/>
    <w:rsid w:val="004E7932"/>
    <w:rPr>
      <w:rFonts w:ascii="Symbol" w:hAnsi="Symbol"/>
      <w:sz w:val="20"/>
    </w:rPr>
  </w:style>
  <w:style w:type="character" w:customStyle="1" w:styleId="WW8Num33z1">
    <w:name w:val="WW8Num33z1"/>
    <w:rsid w:val="004E7932"/>
    <w:rPr>
      <w:rFonts w:ascii="Courier New" w:hAnsi="Courier New"/>
      <w:sz w:val="20"/>
    </w:rPr>
  </w:style>
  <w:style w:type="character" w:customStyle="1" w:styleId="WW8Num33z2">
    <w:name w:val="WW8Num33z2"/>
    <w:rsid w:val="004E7932"/>
    <w:rPr>
      <w:rFonts w:ascii="Wingdings" w:hAnsi="Wingdings"/>
      <w:sz w:val="20"/>
    </w:rPr>
  </w:style>
  <w:style w:type="character" w:customStyle="1" w:styleId="WW8Num34z0">
    <w:name w:val="WW8Num34z0"/>
    <w:rsid w:val="004E7932"/>
    <w:rPr>
      <w:rFonts w:ascii="Wingdings" w:hAnsi="Wingdings"/>
    </w:rPr>
  </w:style>
  <w:style w:type="character" w:customStyle="1" w:styleId="WW8Num34z1">
    <w:name w:val="WW8Num34z1"/>
    <w:rsid w:val="004E7932"/>
    <w:rPr>
      <w:rFonts w:ascii="Courier New" w:hAnsi="Courier New"/>
      <w:sz w:val="20"/>
    </w:rPr>
  </w:style>
  <w:style w:type="character" w:customStyle="1" w:styleId="WW8Num34z2">
    <w:name w:val="WW8Num34z2"/>
    <w:rsid w:val="004E7932"/>
    <w:rPr>
      <w:rFonts w:ascii="Wingdings" w:hAnsi="Wingdings"/>
      <w:sz w:val="20"/>
    </w:rPr>
  </w:style>
  <w:style w:type="character" w:customStyle="1" w:styleId="WW8Num35z0">
    <w:name w:val="WW8Num35z0"/>
    <w:rsid w:val="004E7932"/>
    <w:rPr>
      <w:rFonts w:ascii="Symbol" w:hAnsi="Symbol"/>
      <w:sz w:val="20"/>
    </w:rPr>
  </w:style>
  <w:style w:type="character" w:customStyle="1" w:styleId="WW8Num35z3">
    <w:name w:val="WW8Num35z3"/>
    <w:rsid w:val="004E7932"/>
    <w:rPr>
      <w:rFonts w:ascii="Symbol" w:hAnsi="Symbol"/>
    </w:rPr>
  </w:style>
  <w:style w:type="character" w:customStyle="1" w:styleId="WW8Num36z0">
    <w:name w:val="WW8Num36z0"/>
    <w:rsid w:val="004E7932"/>
    <w:rPr>
      <w:rFonts w:ascii="Symbol" w:eastAsia="Times New Roman" w:hAnsi="Symbol" w:cs="Times New Roman"/>
    </w:rPr>
  </w:style>
  <w:style w:type="character" w:customStyle="1" w:styleId="WW8Num36z1">
    <w:name w:val="WW8Num36z1"/>
    <w:rsid w:val="004E7932"/>
    <w:rPr>
      <w:rFonts w:ascii="Courier New" w:hAnsi="Courier New"/>
    </w:rPr>
  </w:style>
  <w:style w:type="character" w:customStyle="1" w:styleId="WW8Num36z2">
    <w:name w:val="WW8Num36z2"/>
    <w:rsid w:val="004E7932"/>
    <w:rPr>
      <w:rFonts w:ascii="Wingdings" w:hAnsi="Wingdings"/>
    </w:rPr>
  </w:style>
  <w:style w:type="character" w:customStyle="1" w:styleId="WW8Num37z0">
    <w:name w:val="WW8Num37z0"/>
    <w:rsid w:val="004E7932"/>
    <w:rPr>
      <w:rFonts w:ascii="Symbol" w:hAnsi="Symbol"/>
      <w:sz w:val="20"/>
    </w:rPr>
  </w:style>
  <w:style w:type="character" w:customStyle="1" w:styleId="WW8Num38z0">
    <w:name w:val="WW8Num38z0"/>
    <w:rsid w:val="004E7932"/>
    <w:rPr>
      <w:rFonts w:ascii="Symbol" w:hAnsi="Symbol"/>
      <w:sz w:val="20"/>
    </w:rPr>
  </w:style>
  <w:style w:type="character" w:customStyle="1" w:styleId="WW8Num38z1">
    <w:name w:val="WW8Num38z1"/>
    <w:rsid w:val="004E7932"/>
    <w:rPr>
      <w:rFonts w:ascii="Courier New" w:hAnsi="Courier New"/>
      <w:sz w:val="20"/>
    </w:rPr>
  </w:style>
  <w:style w:type="character" w:customStyle="1" w:styleId="WW8Num38z2">
    <w:name w:val="WW8Num38z2"/>
    <w:rsid w:val="004E7932"/>
    <w:rPr>
      <w:rFonts w:ascii="Wingdings" w:hAnsi="Wingdings"/>
      <w:sz w:val="20"/>
    </w:rPr>
  </w:style>
  <w:style w:type="character" w:customStyle="1" w:styleId="WW8Num39z0">
    <w:name w:val="WW8Num39z0"/>
    <w:rsid w:val="004E7932"/>
    <w:rPr>
      <w:rFonts w:ascii="OpenSymbol" w:hAnsi="OpenSymbol"/>
    </w:rPr>
  </w:style>
  <w:style w:type="character" w:customStyle="1" w:styleId="WW8Num40z0">
    <w:name w:val="WW8Num40z0"/>
    <w:rsid w:val="004E7932"/>
    <w:rPr>
      <w:rFonts w:ascii="Symbol" w:hAnsi="Symbol"/>
    </w:rPr>
  </w:style>
  <w:style w:type="character" w:customStyle="1" w:styleId="WW8Num41z0">
    <w:name w:val="WW8Num41z0"/>
    <w:rsid w:val="004E7932"/>
    <w:rPr>
      <w:rFonts w:ascii="Symbol" w:hAnsi="Symbol"/>
      <w:sz w:val="20"/>
    </w:rPr>
  </w:style>
  <w:style w:type="character" w:customStyle="1" w:styleId="WW8Num41z1">
    <w:name w:val="WW8Num41z1"/>
    <w:rsid w:val="004E7932"/>
    <w:rPr>
      <w:rFonts w:ascii="Courier New" w:hAnsi="Courier New"/>
      <w:sz w:val="20"/>
    </w:rPr>
  </w:style>
  <w:style w:type="character" w:customStyle="1" w:styleId="WW8Num41z2">
    <w:name w:val="WW8Num41z2"/>
    <w:rsid w:val="004E7932"/>
    <w:rPr>
      <w:rFonts w:ascii="Wingdings" w:hAnsi="Wingdings"/>
      <w:sz w:val="20"/>
    </w:rPr>
  </w:style>
  <w:style w:type="character" w:customStyle="1" w:styleId="WW8Num42z0">
    <w:name w:val="WW8Num42z0"/>
    <w:rsid w:val="004E7932"/>
    <w:rPr>
      <w:rFonts w:ascii="Symbol" w:hAnsi="Symbol"/>
    </w:rPr>
  </w:style>
  <w:style w:type="character" w:customStyle="1" w:styleId="WW8Num43z0">
    <w:name w:val="WW8Num43z0"/>
    <w:rsid w:val="004E7932"/>
    <w:rPr>
      <w:rFonts w:ascii="OpenSymbol" w:hAnsi="OpenSymbol"/>
    </w:rPr>
  </w:style>
  <w:style w:type="character" w:customStyle="1" w:styleId="WW8Num44z0">
    <w:name w:val="WW8Num44z0"/>
    <w:rsid w:val="004E7932"/>
    <w:rPr>
      <w:rFonts w:ascii="Wingdings" w:hAnsi="Wingdings"/>
    </w:rPr>
  </w:style>
  <w:style w:type="character" w:customStyle="1" w:styleId="WW8Num44z3">
    <w:name w:val="WW8Num44z3"/>
    <w:rsid w:val="004E7932"/>
    <w:rPr>
      <w:rFonts w:ascii="Symbol" w:hAnsi="Symbol"/>
    </w:rPr>
  </w:style>
  <w:style w:type="character" w:customStyle="1" w:styleId="WW8Num45z0">
    <w:name w:val="WW8Num45z0"/>
    <w:rsid w:val="004E7932"/>
    <w:rPr>
      <w:rFonts w:ascii="Symbol" w:hAnsi="Symbol"/>
    </w:rPr>
  </w:style>
  <w:style w:type="character" w:customStyle="1" w:styleId="WW8Num46z0">
    <w:name w:val="WW8Num46z0"/>
    <w:rsid w:val="004E7932"/>
    <w:rPr>
      <w:rFonts w:ascii="Symbol" w:hAnsi="Symbol"/>
      <w:sz w:val="20"/>
    </w:rPr>
  </w:style>
  <w:style w:type="character" w:customStyle="1" w:styleId="WW8Num46z1">
    <w:name w:val="WW8Num46z1"/>
    <w:rsid w:val="004E7932"/>
    <w:rPr>
      <w:rFonts w:ascii="Courier New" w:hAnsi="Courier New"/>
      <w:sz w:val="20"/>
    </w:rPr>
  </w:style>
  <w:style w:type="character" w:customStyle="1" w:styleId="WW8Num46z2">
    <w:name w:val="WW8Num46z2"/>
    <w:rsid w:val="004E7932"/>
    <w:rPr>
      <w:rFonts w:ascii="Wingdings" w:hAnsi="Wingdings"/>
      <w:sz w:val="20"/>
    </w:rPr>
  </w:style>
  <w:style w:type="character" w:customStyle="1" w:styleId="WW8Num48z0">
    <w:name w:val="WW8Num48z0"/>
    <w:rsid w:val="004E7932"/>
    <w:rPr>
      <w:rFonts w:ascii="Symbol" w:hAnsi="Symbol"/>
    </w:rPr>
  </w:style>
  <w:style w:type="character" w:customStyle="1" w:styleId="WW8Num49z0">
    <w:name w:val="WW8Num49z0"/>
    <w:rsid w:val="004E7932"/>
    <w:rPr>
      <w:rFonts w:ascii="Symbol" w:hAnsi="Symbol"/>
      <w:sz w:val="20"/>
    </w:rPr>
  </w:style>
  <w:style w:type="character" w:customStyle="1" w:styleId="WW8Num49z1">
    <w:name w:val="WW8Num49z1"/>
    <w:rsid w:val="004E7932"/>
    <w:rPr>
      <w:rFonts w:ascii="Courier New" w:hAnsi="Courier New"/>
      <w:sz w:val="20"/>
    </w:rPr>
  </w:style>
  <w:style w:type="character" w:customStyle="1" w:styleId="WW8Num49z2">
    <w:name w:val="WW8Num49z2"/>
    <w:rsid w:val="004E7932"/>
    <w:rPr>
      <w:rFonts w:ascii="Wingdings" w:hAnsi="Wingdings"/>
      <w:sz w:val="20"/>
    </w:rPr>
  </w:style>
  <w:style w:type="character" w:customStyle="1" w:styleId="WW8Num50z0">
    <w:name w:val="WW8Num50z0"/>
    <w:rsid w:val="004E7932"/>
    <w:rPr>
      <w:rFonts w:ascii="Symbol" w:hAnsi="Symbol"/>
    </w:rPr>
  </w:style>
  <w:style w:type="character" w:customStyle="1" w:styleId="WW8Num51z0">
    <w:name w:val="WW8Num51z0"/>
    <w:rsid w:val="004E7932"/>
    <w:rPr>
      <w:rFonts w:ascii="Symbol" w:hAnsi="Symbol"/>
    </w:rPr>
  </w:style>
  <w:style w:type="character" w:customStyle="1" w:styleId="WW8Num52z0">
    <w:name w:val="WW8Num52z0"/>
    <w:rsid w:val="004E7932"/>
    <w:rPr>
      <w:rFonts w:ascii="Symbol" w:hAnsi="Symbol"/>
      <w:sz w:val="20"/>
    </w:rPr>
  </w:style>
  <w:style w:type="character" w:customStyle="1" w:styleId="WW8Num52z1">
    <w:name w:val="WW8Num52z1"/>
    <w:rsid w:val="004E7932"/>
    <w:rPr>
      <w:rFonts w:ascii="Courier New" w:hAnsi="Courier New"/>
      <w:sz w:val="20"/>
    </w:rPr>
  </w:style>
  <w:style w:type="character" w:customStyle="1" w:styleId="WW8Num52z2">
    <w:name w:val="WW8Num52z2"/>
    <w:rsid w:val="004E7932"/>
    <w:rPr>
      <w:rFonts w:ascii="Wingdings" w:hAnsi="Wingdings"/>
      <w:sz w:val="20"/>
    </w:rPr>
  </w:style>
  <w:style w:type="character" w:customStyle="1" w:styleId="WW8Num53z0">
    <w:name w:val="WW8Num53z0"/>
    <w:rsid w:val="004E7932"/>
    <w:rPr>
      <w:rFonts w:ascii="Symbol" w:hAnsi="Symbol"/>
      <w:sz w:val="20"/>
    </w:rPr>
  </w:style>
  <w:style w:type="character" w:customStyle="1" w:styleId="WW8Num53z1">
    <w:name w:val="WW8Num53z1"/>
    <w:rsid w:val="004E7932"/>
    <w:rPr>
      <w:rFonts w:ascii="Courier New" w:hAnsi="Courier New"/>
      <w:sz w:val="20"/>
    </w:rPr>
  </w:style>
  <w:style w:type="character" w:customStyle="1" w:styleId="WW8Num53z2">
    <w:name w:val="WW8Num53z2"/>
    <w:rsid w:val="004E7932"/>
    <w:rPr>
      <w:rFonts w:ascii="Wingdings" w:hAnsi="Wingdings"/>
      <w:sz w:val="20"/>
    </w:rPr>
  </w:style>
  <w:style w:type="character" w:customStyle="1" w:styleId="WW8Num54z0">
    <w:name w:val="WW8Num54z0"/>
    <w:rsid w:val="004E7932"/>
    <w:rPr>
      <w:rFonts w:ascii="Wingdings" w:hAnsi="Wingdings"/>
    </w:rPr>
  </w:style>
  <w:style w:type="character" w:customStyle="1" w:styleId="WW8Num55z0">
    <w:name w:val="WW8Num55z0"/>
    <w:rsid w:val="004E7932"/>
    <w:rPr>
      <w:rFonts w:ascii="Times New Roman" w:eastAsia="Times New Roman" w:hAnsi="Times New Roman" w:cs="Times New Roman"/>
    </w:rPr>
  </w:style>
  <w:style w:type="character" w:customStyle="1" w:styleId="WW8Num55z1">
    <w:name w:val="WW8Num55z1"/>
    <w:rsid w:val="004E7932"/>
    <w:rPr>
      <w:rFonts w:ascii="Courier New" w:hAnsi="Courier New" w:cs="Courier New"/>
    </w:rPr>
  </w:style>
  <w:style w:type="character" w:customStyle="1" w:styleId="WW8Num55z2">
    <w:name w:val="WW8Num55z2"/>
    <w:rsid w:val="004E7932"/>
    <w:rPr>
      <w:rFonts w:ascii="Wingdings" w:hAnsi="Wingdings"/>
    </w:rPr>
  </w:style>
  <w:style w:type="character" w:customStyle="1" w:styleId="WW8Num55z3">
    <w:name w:val="WW8Num55z3"/>
    <w:rsid w:val="004E7932"/>
    <w:rPr>
      <w:rFonts w:ascii="Symbol" w:hAnsi="Symbol"/>
    </w:rPr>
  </w:style>
  <w:style w:type="character" w:customStyle="1" w:styleId="WW8Num58z0">
    <w:name w:val="WW8Num58z0"/>
    <w:rsid w:val="004E7932"/>
    <w:rPr>
      <w:rFonts w:ascii="Symbol" w:hAnsi="Symbol"/>
    </w:rPr>
  </w:style>
  <w:style w:type="character" w:customStyle="1" w:styleId="WW8Num60z0">
    <w:name w:val="WW8Num60z0"/>
    <w:rsid w:val="004E7932"/>
    <w:rPr>
      <w:rFonts w:ascii="Wingdings" w:hAnsi="Wingdings"/>
    </w:rPr>
  </w:style>
  <w:style w:type="character" w:customStyle="1" w:styleId="WW8Num60z1">
    <w:name w:val="WW8Num60z1"/>
    <w:rsid w:val="004E7932"/>
    <w:rPr>
      <w:rFonts w:ascii="Courier New" w:hAnsi="Courier New" w:cs="Courier New"/>
    </w:rPr>
  </w:style>
  <w:style w:type="character" w:customStyle="1" w:styleId="WW8Num60z3">
    <w:name w:val="WW8Num60z3"/>
    <w:rsid w:val="004E7932"/>
    <w:rPr>
      <w:rFonts w:ascii="Symbol" w:hAnsi="Symbol"/>
    </w:rPr>
  </w:style>
  <w:style w:type="character" w:customStyle="1" w:styleId="WW8Num5z3">
    <w:name w:val="WW8Num5z3"/>
    <w:rsid w:val="004E7932"/>
    <w:rPr>
      <w:rFonts w:ascii="Symbol" w:hAnsi="Symbol"/>
    </w:rPr>
  </w:style>
  <w:style w:type="character" w:customStyle="1" w:styleId="WW8Num7z4">
    <w:name w:val="WW8Num7z4"/>
    <w:rsid w:val="004E7932"/>
    <w:rPr>
      <w:rFonts w:ascii="Courier New" w:hAnsi="Courier New"/>
    </w:rPr>
  </w:style>
  <w:style w:type="character" w:customStyle="1" w:styleId="WW8Num8z3">
    <w:name w:val="WW8Num8z3"/>
    <w:rsid w:val="004E7932"/>
    <w:rPr>
      <w:rFonts w:ascii="Symbol" w:hAnsi="Symbol"/>
    </w:rPr>
  </w:style>
  <w:style w:type="character" w:customStyle="1" w:styleId="WW8Num9z1">
    <w:name w:val="WW8Num9z1"/>
    <w:rsid w:val="004E7932"/>
    <w:rPr>
      <w:rFonts w:ascii="Courier New" w:hAnsi="Courier New"/>
      <w:sz w:val="20"/>
    </w:rPr>
  </w:style>
  <w:style w:type="character" w:customStyle="1" w:styleId="WW8Num9z2">
    <w:name w:val="WW8Num9z2"/>
    <w:rsid w:val="004E7932"/>
    <w:rPr>
      <w:rFonts w:ascii="Wingdings" w:hAnsi="Wingdings"/>
      <w:sz w:val="20"/>
    </w:rPr>
  </w:style>
  <w:style w:type="character" w:customStyle="1" w:styleId="WW8Num11z3">
    <w:name w:val="WW8Num11z3"/>
    <w:rsid w:val="004E7932"/>
    <w:rPr>
      <w:rFonts w:ascii="Symbol" w:hAnsi="Symbol"/>
    </w:rPr>
  </w:style>
  <w:style w:type="character" w:customStyle="1" w:styleId="WW8Num15z1">
    <w:name w:val="WW8Num15z1"/>
    <w:rsid w:val="004E7932"/>
    <w:rPr>
      <w:rFonts w:ascii="Courier New" w:hAnsi="Courier New" w:cs="Courier New"/>
    </w:rPr>
  </w:style>
  <w:style w:type="character" w:customStyle="1" w:styleId="WW8Num15z2">
    <w:name w:val="WW8Num15z2"/>
    <w:rsid w:val="004E7932"/>
    <w:rPr>
      <w:rFonts w:ascii="Wingdings" w:hAnsi="Wingdings"/>
    </w:rPr>
  </w:style>
  <w:style w:type="character" w:customStyle="1" w:styleId="WW8Num17z1">
    <w:name w:val="WW8Num17z1"/>
    <w:rsid w:val="004E7932"/>
    <w:rPr>
      <w:rFonts w:ascii="Courier New" w:hAnsi="Courier New" w:cs="Courier New"/>
    </w:rPr>
  </w:style>
  <w:style w:type="character" w:customStyle="1" w:styleId="WW8Num17z2">
    <w:name w:val="WW8Num17z2"/>
    <w:rsid w:val="004E7932"/>
    <w:rPr>
      <w:rFonts w:ascii="Wingdings" w:hAnsi="Wingdings"/>
    </w:rPr>
  </w:style>
  <w:style w:type="character" w:customStyle="1" w:styleId="WW8Num19z3">
    <w:name w:val="WW8Num19z3"/>
    <w:rsid w:val="004E7932"/>
    <w:rPr>
      <w:rFonts w:ascii="Symbol" w:hAnsi="Symbol"/>
    </w:rPr>
  </w:style>
  <w:style w:type="character" w:customStyle="1" w:styleId="WW8Num21z1">
    <w:name w:val="WW8Num21z1"/>
    <w:rsid w:val="004E7932"/>
    <w:rPr>
      <w:rFonts w:ascii="Courier New" w:hAnsi="Courier New"/>
      <w:sz w:val="20"/>
    </w:rPr>
  </w:style>
  <w:style w:type="character" w:customStyle="1" w:styleId="WW8Num21z2">
    <w:name w:val="WW8Num21z2"/>
    <w:rsid w:val="004E7932"/>
    <w:rPr>
      <w:rFonts w:ascii="Wingdings" w:hAnsi="Wingdings"/>
      <w:sz w:val="20"/>
    </w:rPr>
  </w:style>
  <w:style w:type="character" w:customStyle="1" w:styleId="WW8Num23z1">
    <w:name w:val="WW8Num23z1"/>
    <w:rsid w:val="004E7932"/>
    <w:rPr>
      <w:rFonts w:ascii="Courier New" w:hAnsi="Courier New"/>
      <w:sz w:val="20"/>
    </w:rPr>
  </w:style>
  <w:style w:type="character" w:customStyle="1" w:styleId="WW8Num23z2">
    <w:name w:val="WW8Num23z2"/>
    <w:rsid w:val="004E7932"/>
    <w:rPr>
      <w:rFonts w:ascii="Wingdings" w:hAnsi="Wingdings"/>
      <w:sz w:val="20"/>
    </w:rPr>
  </w:style>
  <w:style w:type="character" w:customStyle="1" w:styleId="WW8Num27z1">
    <w:name w:val="WW8Num27z1"/>
    <w:rsid w:val="004E7932"/>
    <w:rPr>
      <w:rFonts w:ascii="Courier New" w:hAnsi="Courier New"/>
      <w:sz w:val="20"/>
    </w:rPr>
  </w:style>
  <w:style w:type="character" w:customStyle="1" w:styleId="WW8Num27z2">
    <w:name w:val="WW8Num27z2"/>
    <w:rsid w:val="004E7932"/>
    <w:rPr>
      <w:rFonts w:ascii="Wingdings" w:hAnsi="Wingdings"/>
      <w:sz w:val="20"/>
    </w:rPr>
  </w:style>
  <w:style w:type="character" w:customStyle="1" w:styleId="WW8Num29z0">
    <w:name w:val="WW8Num29z0"/>
    <w:rsid w:val="004E7932"/>
    <w:rPr>
      <w:rFonts w:ascii="Symbol" w:hAnsi="Symbol"/>
      <w:sz w:val="20"/>
    </w:rPr>
  </w:style>
  <w:style w:type="character" w:customStyle="1" w:styleId="WW8Num29z1">
    <w:name w:val="WW8Num29z1"/>
    <w:rsid w:val="004E7932"/>
    <w:rPr>
      <w:rFonts w:ascii="Courier New" w:hAnsi="Courier New"/>
      <w:sz w:val="20"/>
    </w:rPr>
  </w:style>
  <w:style w:type="character" w:customStyle="1" w:styleId="WW8Num29z2">
    <w:name w:val="WW8Num29z2"/>
    <w:rsid w:val="004E7932"/>
    <w:rPr>
      <w:rFonts w:ascii="Wingdings" w:hAnsi="Wingdings"/>
      <w:sz w:val="20"/>
    </w:rPr>
  </w:style>
  <w:style w:type="character" w:customStyle="1" w:styleId="WW8Num32z1">
    <w:name w:val="WW8Num32z1"/>
    <w:rsid w:val="004E7932"/>
    <w:rPr>
      <w:rFonts w:ascii="Courier New" w:hAnsi="Courier New"/>
      <w:sz w:val="20"/>
    </w:rPr>
  </w:style>
  <w:style w:type="character" w:customStyle="1" w:styleId="WW8Num32z2">
    <w:name w:val="WW8Num32z2"/>
    <w:rsid w:val="004E7932"/>
    <w:rPr>
      <w:rFonts w:ascii="Wingdings" w:hAnsi="Wingdings"/>
      <w:sz w:val="20"/>
    </w:rPr>
  </w:style>
  <w:style w:type="character" w:customStyle="1" w:styleId="WW8Num34z3">
    <w:name w:val="WW8Num34z3"/>
    <w:rsid w:val="004E7932"/>
    <w:rPr>
      <w:rFonts w:ascii="Symbol" w:hAnsi="Symbol"/>
    </w:rPr>
  </w:style>
  <w:style w:type="character" w:customStyle="1" w:styleId="WW8Num35z1">
    <w:name w:val="WW8Num35z1"/>
    <w:rsid w:val="004E7932"/>
    <w:rPr>
      <w:rFonts w:ascii="Courier New" w:hAnsi="Courier New"/>
      <w:sz w:val="20"/>
    </w:rPr>
  </w:style>
  <w:style w:type="character" w:customStyle="1" w:styleId="WW8Num35z2">
    <w:name w:val="WW8Num35z2"/>
    <w:rsid w:val="004E7932"/>
    <w:rPr>
      <w:rFonts w:ascii="Wingdings" w:hAnsi="Wingdings"/>
      <w:sz w:val="20"/>
    </w:rPr>
  </w:style>
  <w:style w:type="character" w:customStyle="1" w:styleId="WW8Num36z3">
    <w:name w:val="WW8Num36z3"/>
    <w:rsid w:val="004E7932"/>
    <w:rPr>
      <w:rFonts w:ascii="Symbol" w:hAnsi="Symbol"/>
    </w:rPr>
  </w:style>
  <w:style w:type="character" w:customStyle="1" w:styleId="WW8Num37z1">
    <w:name w:val="WW8Num37z1"/>
    <w:rsid w:val="004E7932"/>
    <w:rPr>
      <w:rFonts w:ascii="Courier New" w:hAnsi="Courier New"/>
      <w:sz w:val="20"/>
    </w:rPr>
  </w:style>
  <w:style w:type="character" w:customStyle="1" w:styleId="WW8Num37z2">
    <w:name w:val="WW8Num37z2"/>
    <w:rsid w:val="004E7932"/>
    <w:rPr>
      <w:rFonts w:ascii="Wingdings" w:hAnsi="Wingdings"/>
      <w:sz w:val="20"/>
    </w:rPr>
  </w:style>
  <w:style w:type="character" w:customStyle="1" w:styleId="WW8Num45z1">
    <w:name w:val="WW8Num45z1"/>
    <w:rsid w:val="004E7932"/>
    <w:rPr>
      <w:rFonts w:ascii="Monotype Sorts" w:eastAsia="Times New Roman" w:hAnsi="Monotype Sorts" w:cs="Times New Roman"/>
    </w:rPr>
  </w:style>
  <w:style w:type="character" w:customStyle="1" w:styleId="WW8Num45z2">
    <w:name w:val="WW8Num45z2"/>
    <w:rsid w:val="004E7932"/>
    <w:rPr>
      <w:rFonts w:ascii="Wingdings" w:hAnsi="Wingdings"/>
    </w:rPr>
  </w:style>
  <w:style w:type="character" w:customStyle="1" w:styleId="WW8Num45z4">
    <w:name w:val="WW8Num45z4"/>
    <w:rsid w:val="004E7932"/>
    <w:rPr>
      <w:rFonts w:ascii="Courier New" w:hAnsi="Courier New" w:cs="Courier New"/>
    </w:rPr>
  </w:style>
  <w:style w:type="character" w:customStyle="1" w:styleId="WW8Num48z1">
    <w:name w:val="WW8Num48z1"/>
    <w:rsid w:val="004E7932"/>
    <w:rPr>
      <w:rFonts w:ascii="Courier New" w:hAnsi="Courier New" w:cs="Courier New"/>
    </w:rPr>
  </w:style>
  <w:style w:type="character" w:customStyle="1" w:styleId="WW8Num48z2">
    <w:name w:val="WW8Num48z2"/>
    <w:rsid w:val="004E7932"/>
    <w:rPr>
      <w:rFonts w:ascii="Wingdings" w:hAnsi="Wingdings"/>
    </w:rPr>
  </w:style>
  <w:style w:type="character" w:customStyle="1" w:styleId="WW8Num50z1">
    <w:name w:val="WW8Num50z1"/>
    <w:rsid w:val="004E7932"/>
    <w:rPr>
      <w:rFonts w:ascii="Courier New" w:hAnsi="Courier New" w:cs="Courier New"/>
    </w:rPr>
  </w:style>
  <w:style w:type="character" w:customStyle="1" w:styleId="WW8Num50z2">
    <w:name w:val="WW8Num50z2"/>
    <w:rsid w:val="004E7932"/>
    <w:rPr>
      <w:rFonts w:ascii="Wingdings" w:hAnsi="Wingdings"/>
    </w:rPr>
  </w:style>
  <w:style w:type="character" w:customStyle="1" w:styleId="WW8Num54z1">
    <w:name w:val="WW8Num54z1"/>
    <w:rsid w:val="004E7932"/>
    <w:rPr>
      <w:rFonts w:ascii="Courier New" w:hAnsi="Courier New" w:cs="Courier New"/>
    </w:rPr>
  </w:style>
  <w:style w:type="character" w:customStyle="1" w:styleId="WW8Num54z3">
    <w:name w:val="WW8Num54z3"/>
    <w:rsid w:val="004E7932"/>
    <w:rPr>
      <w:rFonts w:ascii="Symbol" w:hAnsi="Symbol"/>
    </w:rPr>
  </w:style>
  <w:style w:type="character" w:customStyle="1" w:styleId="a41">
    <w:name w:val="a41"/>
    <w:rsid w:val="004E7932"/>
    <w:rPr>
      <w:rFonts w:ascii="Arial" w:hAnsi="Arial" w:cs="Arial"/>
      <w:sz w:val="27"/>
      <w:szCs w:val="27"/>
    </w:rPr>
  </w:style>
  <w:style w:type="character" w:customStyle="1" w:styleId="titre11">
    <w:name w:val="titre1"/>
    <w:rsid w:val="004E7932"/>
    <w:rPr>
      <w:rFonts w:ascii="Verdana" w:hAnsi="Verdana"/>
      <w:b/>
      <w:bCs/>
      <w:color w:val="485E9E"/>
      <w:sz w:val="24"/>
      <w:szCs w:val="24"/>
    </w:rPr>
  </w:style>
  <w:style w:type="character" w:customStyle="1" w:styleId="CarCar1">
    <w:name w:val="Car Car1"/>
    <w:rsid w:val="004E7932"/>
    <w:rPr>
      <w:b/>
      <w:bCs/>
      <w:sz w:val="24"/>
      <w:szCs w:val="26"/>
      <w:u w:val="single"/>
      <w:lang w:val="fr-FR" w:eastAsia="ar-SA" w:bidi="ar-SA"/>
    </w:rPr>
  </w:style>
  <w:style w:type="character" w:customStyle="1" w:styleId="important1">
    <w:name w:val="important1"/>
    <w:rsid w:val="004E7932"/>
    <w:rPr>
      <w:b/>
      <w:bCs/>
      <w:sz w:val="27"/>
      <w:szCs w:val="27"/>
    </w:rPr>
  </w:style>
  <w:style w:type="character" w:customStyle="1" w:styleId="legende1">
    <w:name w:val="legende1"/>
    <w:rsid w:val="004E7932"/>
    <w:rPr>
      <w:i/>
      <w:iCs/>
      <w:sz w:val="27"/>
      <w:szCs w:val="27"/>
    </w:rPr>
  </w:style>
  <w:style w:type="character" w:customStyle="1" w:styleId="GrasDansTexte">
    <w:name w:val="GrasDansTexte"/>
    <w:rsid w:val="004E7932"/>
    <w:rPr>
      <w:b/>
      <w:bCs/>
    </w:rPr>
  </w:style>
  <w:style w:type="character" w:customStyle="1" w:styleId="CarCar">
    <w:name w:val="Car Car"/>
    <w:rsid w:val="004E7932"/>
    <w:rPr>
      <w:bCs/>
      <w:sz w:val="24"/>
      <w:lang w:val="fr-FR" w:eastAsia="ar-SA" w:bidi="ar-SA"/>
    </w:rPr>
  </w:style>
  <w:style w:type="character" w:customStyle="1" w:styleId="highlightedsearchterm">
    <w:name w:val="highlightedsearchterm"/>
    <w:rsid w:val="004E7932"/>
  </w:style>
  <w:style w:type="character" w:customStyle="1" w:styleId="A6">
    <w:name w:val="A6"/>
    <w:rsid w:val="004E7932"/>
    <w:rPr>
      <w:rFonts w:cs="Arial"/>
      <w:color w:val="000000"/>
      <w:sz w:val="14"/>
      <w:szCs w:val="14"/>
    </w:rPr>
  </w:style>
  <w:style w:type="paragraph" w:customStyle="1" w:styleId="Listepuces1">
    <w:name w:val="Liste à puces1"/>
    <w:basedOn w:val="Normal"/>
    <w:rsid w:val="004E7932"/>
    <w:pPr>
      <w:tabs>
        <w:tab w:val="left" w:pos="643"/>
      </w:tabs>
      <w:ind w:left="645" w:hanging="288"/>
    </w:pPr>
  </w:style>
  <w:style w:type="paragraph" w:customStyle="1" w:styleId="Listepuces21">
    <w:name w:val="Liste à puces 21"/>
    <w:basedOn w:val="Listepuces1"/>
    <w:rsid w:val="004E7932"/>
    <w:pPr>
      <w:numPr>
        <w:numId w:val="9"/>
      </w:numPr>
      <w:spacing w:after="160"/>
      <w:ind w:left="1080" w:hanging="288"/>
    </w:pPr>
    <w:rPr>
      <w:rFonts w:ascii="Arial" w:hAnsi="Arial"/>
      <w:sz w:val="22"/>
    </w:rPr>
  </w:style>
  <w:style w:type="paragraph" w:customStyle="1" w:styleId="Listepuces31">
    <w:name w:val="Liste à puces 31"/>
    <w:basedOn w:val="Listepuces1"/>
    <w:rsid w:val="004E7932"/>
    <w:pPr>
      <w:numPr>
        <w:numId w:val="10"/>
      </w:numPr>
      <w:spacing w:after="160"/>
      <w:ind w:left="1440" w:hanging="288"/>
    </w:pPr>
    <w:rPr>
      <w:rFonts w:ascii="Arial" w:hAnsi="Arial"/>
    </w:rPr>
  </w:style>
  <w:style w:type="paragraph" w:customStyle="1" w:styleId="Textebrut1">
    <w:name w:val="Texte brut1"/>
    <w:basedOn w:val="Normal"/>
    <w:rsid w:val="004E7932"/>
    <w:rPr>
      <w:rFonts w:ascii="Courier New" w:hAnsi="Courier New"/>
    </w:rPr>
  </w:style>
  <w:style w:type="paragraph" w:styleId="PrformatHTML">
    <w:name w:val="HTML Preformatted"/>
    <w:basedOn w:val="Normal"/>
    <w:link w:val="PrformatHTMLCar"/>
    <w:rsid w:val="004E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HTMLCar">
    <w:name w:val="Préformaté HTML Car"/>
    <w:link w:val="PrformatHTML"/>
    <w:rsid w:val="004E7932"/>
    <w:rPr>
      <w:rFonts w:ascii="Courier New" w:eastAsia="Times New Roman" w:hAnsi="Courier New" w:cs="Courier New"/>
      <w:sz w:val="20"/>
      <w:szCs w:val="20"/>
      <w:lang w:eastAsia="ar-SA"/>
    </w:rPr>
  </w:style>
  <w:style w:type="paragraph" w:customStyle="1" w:styleId="r2">
    <w:name w:val="r2"/>
    <w:basedOn w:val="Normal"/>
    <w:rsid w:val="004E7932"/>
    <w:pPr>
      <w:spacing w:before="100" w:after="100"/>
    </w:pPr>
    <w:rPr>
      <w:rFonts w:ascii="Verdana" w:hAnsi="Verdana"/>
      <w:b/>
      <w:bCs/>
      <w:color w:val="CC2200"/>
      <w:sz w:val="22"/>
      <w:szCs w:val="22"/>
    </w:rPr>
  </w:style>
  <w:style w:type="paragraph" w:customStyle="1" w:styleId="b1">
    <w:name w:val="b1"/>
    <w:basedOn w:val="Normal"/>
    <w:rsid w:val="004E7932"/>
    <w:pPr>
      <w:spacing w:before="100" w:after="100"/>
    </w:pPr>
    <w:rPr>
      <w:rFonts w:ascii="Verdana" w:hAnsi="Verdana"/>
      <w:b/>
      <w:bCs/>
      <w:color w:val="3333FF"/>
      <w:sz w:val="16"/>
      <w:szCs w:val="16"/>
    </w:rPr>
  </w:style>
  <w:style w:type="paragraph" w:customStyle="1" w:styleId="v1">
    <w:name w:val="v1"/>
    <w:basedOn w:val="Normal"/>
    <w:rsid w:val="004E7932"/>
    <w:pPr>
      <w:spacing w:before="100" w:after="100"/>
    </w:pPr>
    <w:rPr>
      <w:rFonts w:ascii="Verdana" w:hAnsi="Verdana"/>
      <w:b/>
      <w:bCs/>
      <w:color w:val="33BB33"/>
      <w:sz w:val="16"/>
      <w:szCs w:val="16"/>
    </w:rPr>
  </w:style>
  <w:style w:type="paragraph" w:customStyle="1" w:styleId="NormalWeb4">
    <w:name w:val="Normal (Web)4"/>
    <w:basedOn w:val="Normal"/>
    <w:rsid w:val="004E7932"/>
    <w:rPr>
      <w:rFonts w:ascii="Verdana" w:hAnsi="Verdana"/>
      <w:szCs w:val="24"/>
    </w:rPr>
  </w:style>
  <w:style w:type="paragraph" w:customStyle="1" w:styleId="imagecentree">
    <w:name w:val="imagecentree"/>
    <w:basedOn w:val="Normal"/>
    <w:rsid w:val="004E7932"/>
    <w:pPr>
      <w:spacing w:before="150" w:after="150"/>
      <w:ind w:left="375" w:right="375"/>
      <w:jc w:val="center"/>
    </w:pPr>
    <w:rPr>
      <w:rFonts w:ascii="Trebuchet MS" w:hAnsi="Trebuchet MS"/>
      <w:i/>
      <w:iCs/>
      <w:sz w:val="18"/>
      <w:szCs w:val="18"/>
    </w:rPr>
  </w:style>
  <w:style w:type="paragraph" w:customStyle="1" w:styleId="Textecourant">
    <w:name w:val="Texte courant"/>
    <w:basedOn w:val="Normal"/>
    <w:rsid w:val="004E7932"/>
    <w:pPr>
      <w:overflowPunct w:val="0"/>
      <w:autoSpaceDE w:val="0"/>
      <w:spacing w:after="20" w:line="300" w:lineRule="exact"/>
      <w:ind w:firstLine="227"/>
      <w:textAlignment w:val="baseline"/>
    </w:pPr>
    <w:rPr>
      <w:rFonts w:ascii="New York" w:hAnsi="New York"/>
    </w:rPr>
  </w:style>
  <w:style w:type="paragraph" w:customStyle="1" w:styleId="Formule">
    <w:name w:val="Formule"/>
    <w:basedOn w:val="Normal"/>
    <w:rsid w:val="004E7932"/>
    <w:pPr>
      <w:overflowPunct w:val="0"/>
      <w:autoSpaceDE w:val="0"/>
      <w:spacing w:before="60" w:after="80" w:line="320" w:lineRule="exact"/>
      <w:jc w:val="center"/>
      <w:textAlignment w:val="baseline"/>
    </w:pPr>
    <w:rPr>
      <w:rFonts w:ascii="New York" w:hAnsi="New York"/>
      <w:sz w:val="28"/>
    </w:rPr>
  </w:style>
  <w:style w:type="paragraph" w:customStyle="1" w:styleId="Textecourant1er">
    <w:name w:val="Texte courant 1er §"/>
    <w:basedOn w:val="Normal"/>
    <w:rsid w:val="004E7932"/>
    <w:pPr>
      <w:overflowPunct w:val="0"/>
      <w:autoSpaceDE w:val="0"/>
      <w:spacing w:after="20" w:line="300" w:lineRule="exact"/>
      <w:textAlignment w:val="baseline"/>
    </w:pPr>
    <w:rPr>
      <w:rFonts w:ascii="New York" w:hAnsi="New York"/>
    </w:rPr>
  </w:style>
  <w:style w:type="paragraph" w:customStyle="1" w:styleId="Exemple">
    <w:name w:val="Exemple"/>
    <w:basedOn w:val="Normal"/>
    <w:rsid w:val="004E7932"/>
    <w:pPr>
      <w:pBdr>
        <w:left w:val="single" w:sz="4" w:space="12" w:color="000000"/>
      </w:pBdr>
      <w:overflowPunct w:val="0"/>
      <w:autoSpaceDE w:val="0"/>
      <w:spacing w:before="160" w:after="160" w:line="300" w:lineRule="exact"/>
      <w:textAlignment w:val="baseline"/>
    </w:pPr>
    <w:rPr>
      <w:rFonts w:ascii="New York" w:hAnsi="New York"/>
    </w:rPr>
  </w:style>
  <w:style w:type="paragraph" w:customStyle="1" w:styleId="Numrochapitre">
    <w:name w:val="Numéro chapitre"/>
    <w:basedOn w:val="Normal"/>
    <w:rsid w:val="004E7932"/>
    <w:pPr>
      <w:keepNext/>
      <w:pBdr>
        <w:bottom w:val="single" w:sz="4" w:space="0" w:color="000000"/>
      </w:pBdr>
      <w:overflowPunct w:val="0"/>
      <w:autoSpaceDE w:val="0"/>
      <w:spacing w:before="1039" w:line="340" w:lineRule="exact"/>
      <w:jc w:val="center"/>
      <w:textAlignment w:val="baseline"/>
    </w:pPr>
    <w:rPr>
      <w:rFonts w:ascii="Times" w:hAnsi="Times"/>
      <w:sz w:val="28"/>
    </w:rPr>
  </w:style>
  <w:style w:type="paragraph" w:customStyle="1" w:styleId="Enumration1">
    <w:name w:val="Enumération 1"/>
    <w:basedOn w:val="Normal"/>
    <w:rsid w:val="004E7932"/>
    <w:pPr>
      <w:tabs>
        <w:tab w:val="left" w:pos="226"/>
        <w:tab w:val="left" w:pos="3969"/>
      </w:tabs>
      <w:overflowPunct w:val="0"/>
      <w:autoSpaceDE w:val="0"/>
      <w:spacing w:before="60" w:after="20" w:line="300" w:lineRule="exact"/>
      <w:ind w:left="397" w:hanging="397"/>
      <w:textAlignment w:val="baseline"/>
    </w:pPr>
    <w:rPr>
      <w:rFonts w:ascii="New York" w:hAnsi="New York"/>
    </w:rPr>
  </w:style>
  <w:style w:type="paragraph" w:customStyle="1" w:styleId="Titretableau">
    <w:name w:val="Titre tableau"/>
    <w:basedOn w:val="Normal"/>
    <w:rsid w:val="004E7932"/>
    <w:pPr>
      <w:overflowPunct w:val="0"/>
      <w:autoSpaceDE w:val="0"/>
      <w:spacing w:before="240" w:after="120" w:line="300" w:lineRule="exact"/>
      <w:jc w:val="center"/>
      <w:textAlignment w:val="baseline"/>
    </w:pPr>
    <w:rPr>
      <w:rFonts w:ascii="New York" w:hAnsi="New York"/>
      <w:smallCaps/>
    </w:rPr>
  </w:style>
  <w:style w:type="paragraph" w:customStyle="1" w:styleId="CelluleCourant">
    <w:name w:val="CelluleCourant"/>
    <w:basedOn w:val="Normal"/>
    <w:rsid w:val="004E7932"/>
    <w:pPr>
      <w:overflowPunct w:val="0"/>
      <w:autoSpaceDE w:val="0"/>
      <w:spacing w:line="280" w:lineRule="exact"/>
      <w:jc w:val="center"/>
      <w:textAlignment w:val="baseline"/>
    </w:pPr>
    <w:rPr>
      <w:rFonts w:ascii="Helvetica" w:hAnsi="Helvetica"/>
    </w:rPr>
  </w:style>
  <w:style w:type="paragraph" w:customStyle="1" w:styleId="documentdescription">
    <w:name w:val="documentdescription"/>
    <w:basedOn w:val="Normal"/>
    <w:rsid w:val="004E7932"/>
    <w:pPr>
      <w:spacing w:before="100" w:after="100"/>
    </w:pPr>
    <w:rPr>
      <w:szCs w:val="24"/>
    </w:rPr>
  </w:style>
  <w:style w:type="paragraph" w:customStyle="1" w:styleId="Style">
    <w:name w:val="Style"/>
    <w:rsid w:val="004E7932"/>
    <w:pPr>
      <w:widowControl w:val="0"/>
      <w:suppressAutoHyphens/>
      <w:autoSpaceDE w:val="0"/>
      <w:spacing w:after="0" w:line="240" w:lineRule="auto"/>
    </w:pPr>
    <w:rPr>
      <w:rFonts w:ascii="Times New Roman" w:eastAsia="Arial" w:hAnsi="Times New Roman" w:cs="Times New Roman"/>
      <w:sz w:val="24"/>
      <w:szCs w:val="24"/>
      <w:lang w:eastAsia="ar-SA"/>
    </w:rPr>
  </w:style>
  <w:style w:type="paragraph" w:customStyle="1" w:styleId="Tabledesillustrations1">
    <w:name w:val="Table des illustrations1"/>
    <w:basedOn w:val="Normal"/>
    <w:next w:val="Normal"/>
    <w:rsid w:val="004E7932"/>
    <w:pPr>
      <w:ind w:left="480" w:hanging="480"/>
    </w:pPr>
  </w:style>
  <w:style w:type="paragraph" w:customStyle="1" w:styleId="Pa6">
    <w:name w:val="Pa6"/>
    <w:basedOn w:val="Normal"/>
    <w:next w:val="Normal"/>
    <w:rsid w:val="004E7932"/>
    <w:pPr>
      <w:autoSpaceDE w:val="0"/>
      <w:spacing w:line="160" w:lineRule="atLeast"/>
    </w:pPr>
    <w:rPr>
      <w:rFonts w:ascii="Arial" w:hAnsi="Arial"/>
      <w:szCs w:val="24"/>
    </w:rPr>
  </w:style>
  <w:style w:type="paragraph" w:customStyle="1" w:styleId="Default">
    <w:name w:val="Default"/>
    <w:rsid w:val="004E7932"/>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Pa15">
    <w:name w:val="Pa15"/>
    <w:basedOn w:val="Default"/>
    <w:next w:val="Default"/>
    <w:rsid w:val="004E7932"/>
    <w:pPr>
      <w:spacing w:line="160" w:lineRule="atLeast"/>
    </w:pPr>
    <w:rPr>
      <w:rFonts w:ascii="Arial" w:hAnsi="Arial"/>
      <w:color w:val="auto"/>
    </w:rPr>
  </w:style>
  <w:style w:type="paragraph" w:customStyle="1" w:styleId="Titrechapitre">
    <w:name w:val="Titre chapitre"/>
    <w:basedOn w:val="Normal"/>
    <w:rsid w:val="004E7932"/>
    <w:pPr>
      <w:keepNext/>
      <w:suppressAutoHyphens w:val="0"/>
      <w:overflowPunct w:val="0"/>
      <w:autoSpaceDE w:val="0"/>
      <w:spacing w:before="140" w:after="1939" w:line="440" w:lineRule="exact"/>
      <w:jc w:val="center"/>
      <w:textAlignment w:val="baseline"/>
    </w:pPr>
    <w:rPr>
      <w:rFonts w:ascii="Times" w:hAnsi="Times"/>
      <w:sz w:val="36"/>
    </w:rPr>
  </w:style>
  <w:style w:type="paragraph" w:customStyle="1" w:styleId="Titrefigure">
    <w:name w:val="Titre figure"/>
    <w:basedOn w:val="Normal"/>
    <w:rsid w:val="004E7932"/>
    <w:pPr>
      <w:suppressAutoHyphens w:val="0"/>
      <w:overflowPunct w:val="0"/>
      <w:autoSpaceDE w:val="0"/>
      <w:spacing w:after="40" w:line="210" w:lineRule="exact"/>
      <w:jc w:val="center"/>
      <w:textAlignment w:val="baseline"/>
    </w:pPr>
    <w:rPr>
      <w:rFonts w:ascii="Times" w:hAnsi="Times"/>
      <w:sz w:val="20"/>
    </w:rPr>
  </w:style>
  <w:style w:type="paragraph" w:customStyle="1" w:styleId="StyleTitre1Arial11pt">
    <w:name w:val="Style Titre 1 + Arial 11 pt"/>
    <w:basedOn w:val="Titre1"/>
    <w:rsid w:val="004E7932"/>
    <w:pPr>
      <w:numPr>
        <w:numId w:val="0"/>
      </w:numPr>
      <w:tabs>
        <w:tab w:val="left" w:pos="623"/>
      </w:tabs>
      <w:suppressAutoHyphens w:val="0"/>
      <w:overflowPunct w:val="0"/>
      <w:autoSpaceDE w:val="0"/>
      <w:spacing w:before="120" w:after="120" w:line="360" w:lineRule="exact"/>
      <w:jc w:val="left"/>
      <w:textAlignment w:val="baseline"/>
    </w:pPr>
    <w:rPr>
      <w:rFonts w:ascii="Arial" w:hAnsi="Arial"/>
      <w:caps/>
      <w:sz w:val="22"/>
      <w:u w:val="none"/>
    </w:rPr>
  </w:style>
  <w:style w:type="paragraph" w:customStyle="1" w:styleId="StyleTitre2Arial11pt">
    <w:name w:val="Style Titre 2 + Arial 11 pt"/>
    <w:basedOn w:val="Titre2"/>
    <w:rsid w:val="004E7932"/>
    <w:pPr>
      <w:keepNext/>
      <w:numPr>
        <w:ilvl w:val="0"/>
        <w:numId w:val="0"/>
      </w:numPr>
      <w:tabs>
        <w:tab w:val="left" w:pos="680"/>
        <w:tab w:val="left" w:pos="1134"/>
      </w:tabs>
      <w:suppressAutoHyphens w:val="0"/>
      <w:overflowPunct w:val="0"/>
      <w:autoSpaceDE w:val="0"/>
      <w:spacing w:before="120" w:after="120" w:line="360" w:lineRule="exact"/>
      <w:ind w:left="1134" w:hanging="1134"/>
      <w:jc w:val="left"/>
      <w:textAlignment w:val="baseline"/>
    </w:pPr>
    <w:rPr>
      <w:rFonts w:ascii="Arial" w:hAnsi="Arial"/>
      <w:bCs/>
      <w:sz w:val="22"/>
      <w:szCs w:val="20"/>
      <w:u w:val="none"/>
      <w:lang w:val="fr-FR"/>
    </w:rPr>
  </w:style>
  <w:style w:type="character" w:customStyle="1" w:styleId="bridgehead">
    <w:name w:val="bridgehead"/>
    <w:rsid w:val="004E7932"/>
  </w:style>
  <w:style w:type="character" w:customStyle="1" w:styleId="lang-en">
    <w:name w:val="lang-en"/>
    <w:rsid w:val="004E7932"/>
  </w:style>
  <w:style w:type="character" w:customStyle="1" w:styleId="nowrap1">
    <w:name w:val="nowrap1"/>
    <w:rsid w:val="004E7932"/>
  </w:style>
  <w:style w:type="paragraph" w:customStyle="1" w:styleId="para9">
    <w:name w:val="para9"/>
    <w:basedOn w:val="Normal"/>
    <w:rsid w:val="004E7932"/>
    <w:pPr>
      <w:suppressAutoHyphens w:val="0"/>
      <w:spacing w:before="150" w:after="150"/>
      <w:ind w:left="150"/>
      <w:jc w:val="left"/>
    </w:pPr>
    <w:rPr>
      <w:color w:val="000000"/>
      <w:sz w:val="18"/>
      <w:szCs w:val="18"/>
      <w:lang w:eastAsia="fr-FR"/>
    </w:rPr>
  </w:style>
  <w:style w:type="character" w:customStyle="1" w:styleId="bold">
    <w:name w:val="bold"/>
    <w:rsid w:val="004E7932"/>
  </w:style>
  <w:style w:type="character" w:customStyle="1" w:styleId="bridgeheadb1">
    <w:name w:val="bridgeheadb1"/>
    <w:rsid w:val="004E7932"/>
  </w:style>
  <w:style w:type="character" w:customStyle="1" w:styleId="lib">
    <w:name w:val="lib"/>
    <w:rsid w:val="004E7932"/>
  </w:style>
  <w:style w:type="paragraph" w:styleId="Corpsdetexte2">
    <w:name w:val="Body Text 2"/>
    <w:basedOn w:val="Normal"/>
    <w:link w:val="Corpsdetexte2Car"/>
    <w:uiPriority w:val="99"/>
    <w:semiHidden/>
    <w:unhideWhenUsed/>
    <w:rsid w:val="004E7932"/>
    <w:pPr>
      <w:spacing w:after="120" w:line="480" w:lineRule="auto"/>
    </w:pPr>
  </w:style>
  <w:style w:type="character" w:customStyle="1" w:styleId="Corpsdetexte2Car">
    <w:name w:val="Corps de texte 2 Car"/>
    <w:link w:val="Corpsdetexte2"/>
    <w:uiPriority w:val="99"/>
    <w:semiHidden/>
    <w:rsid w:val="004E7932"/>
    <w:rPr>
      <w:rFonts w:ascii="Times New Roman" w:eastAsia="Times New Roman" w:hAnsi="Times New Roman" w:cs="Times New Roman"/>
      <w:sz w:val="24"/>
      <w:szCs w:val="20"/>
      <w:lang w:eastAsia="ar-SA"/>
    </w:rPr>
  </w:style>
  <w:style w:type="paragraph" w:customStyle="1" w:styleId="r">
    <w:name w:val="r"/>
    <w:basedOn w:val="a"/>
    <w:rsid w:val="004E7932"/>
    <w:pPr>
      <w:numPr>
        <w:numId w:val="12"/>
      </w:numPr>
      <w:tabs>
        <w:tab w:val="clear" w:pos="360"/>
        <w:tab w:val="num" w:pos="851"/>
      </w:tabs>
      <w:spacing w:before="60"/>
      <w:ind w:left="851" w:hanging="284"/>
    </w:pPr>
    <w:rPr>
      <w:b/>
    </w:rPr>
  </w:style>
  <w:style w:type="paragraph" w:customStyle="1" w:styleId="a">
    <w:name w:val="a"/>
    <w:basedOn w:val="Normal"/>
    <w:rsid w:val="004E7932"/>
    <w:pPr>
      <w:suppressAutoHyphens w:val="0"/>
      <w:ind w:firstLine="284"/>
    </w:pPr>
    <w:rPr>
      <w:sz w:val="22"/>
      <w:lang w:eastAsia="fr-FR"/>
    </w:rPr>
  </w:style>
  <w:style w:type="numbering" w:customStyle="1" w:styleId="Aucuneliste1">
    <w:name w:val="Aucune liste1"/>
    <w:next w:val="Aucuneliste"/>
    <w:uiPriority w:val="99"/>
    <w:semiHidden/>
    <w:rsid w:val="004E7932"/>
  </w:style>
  <w:style w:type="character" w:customStyle="1" w:styleId="WW8Num3z4">
    <w:name w:val="WW8Num3z4"/>
    <w:rsid w:val="004E7932"/>
    <w:rPr>
      <w:rFonts w:ascii="Courier New" w:hAnsi="Courier New" w:cs="Courier New"/>
    </w:rPr>
  </w:style>
  <w:style w:type="character" w:customStyle="1" w:styleId="WW8Num37z4">
    <w:name w:val="WW8Num37z4"/>
    <w:rsid w:val="004E7932"/>
    <w:rPr>
      <w:rFonts w:ascii="Courier New" w:hAnsi="Courier New"/>
    </w:rPr>
  </w:style>
  <w:style w:type="character" w:customStyle="1" w:styleId="WW8Num43z1">
    <w:name w:val="WW8Num43z1"/>
    <w:rsid w:val="004E7932"/>
    <w:rPr>
      <w:rFonts w:ascii="Courier New" w:hAnsi="Courier New" w:cs="Courier New"/>
    </w:rPr>
  </w:style>
  <w:style w:type="character" w:customStyle="1" w:styleId="WW8Num43z2">
    <w:name w:val="WW8Num43z2"/>
    <w:rsid w:val="004E7932"/>
    <w:rPr>
      <w:rFonts w:ascii="Wingdings" w:hAnsi="Wingdings"/>
    </w:rPr>
  </w:style>
  <w:style w:type="character" w:customStyle="1" w:styleId="WW8Num43z3">
    <w:name w:val="WW8Num43z3"/>
    <w:rsid w:val="004E7932"/>
    <w:rPr>
      <w:rFonts w:ascii="Symbol" w:hAnsi="Symbol"/>
    </w:rPr>
  </w:style>
  <w:style w:type="character" w:customStyle="1" w:styleId="WW8Num47z0">
    <w:name w:val="WW8Num47z0"/>
    <w:rsid w:val="004E7932"/>
    <w:rPr>
      <w:rFonts w:ascii="Symbol" w:hAnsi="Symbol"/>
    </w:rPr>
  </w:style>
  <w:style w:type="character" w:customStyle="1" w:styleId="WW8Num47z1">
    <w:name w:val="WW8Num47z1"/>
    <w:rsid w:val="004E7932"/>
    <w:rPr>
      <w:rFonts w:ascii="Courier New" w:hAnsi="Courier New" w:cs="Courier New"/>
    </w:rPr>
  </w:style>
  <w:style w:type="character" w:customStyle="1" w:styleId="WW8Num47z5">
    <w:name w:val="WW8Num47z5"/>
    <w:rsid w:val="004E7932"/>
    <w:rPr>
      <w:rFonts w:ascii="Wingdings" w:hAnsi="Wingdings"/>
    </w:rPr>
  </w:style>
  <w:style w:type="character" w:customStyle="1" w:styleId="WW8Num49z4">
    <w:name w:val="WW8Num49z4"/>
    <w:rsid w:val="004E7932"/>
    <w:rPr>
      <w:rFonts w:ascii="Courier New" w:hAnsi="Courier New" w:cs="Courier New"/>
    </w:rPr>
  </w:style>
  <w:style w:type="character" w:customStyle="1" w:styleId="Absatz-Standardschriftart">
    <w:name w:val="Absatz-Standardschriftart"/>
    <w:rsid w:val="004E7932"/>
  </w:style>
  <w:style w:type="character" w:customStyle="1" w:styleId="WW8Num7z2">
    <w:name w:val="WW8Num7z2"/>
    <w:rsid w:val="004E7932"/>
    <w:rPr>
      <w:rFonts w:ascii="Wingdings" w:hAnsi="Wingdings"/>
      <w:sz w:val="20"/>
    </w:rPr>
  </w:style>
  <w:style w:type="character" w:customStyle="1" w:styleId="WW8Num8z1">
    <w:name w:val="WW8Num8z1"/>
    <w:rsid w:val="004E7932"/>
    <w:rPr>
      <w:rFonts w:ascii="Courier New" w:hAnsi="Courier New"/>
    </w:rPr>
  </w:style>
  <w:style w:type="character" w:customStyle="1" w:styleId="WW8Num8z2">
    <w:name w:val="WW8Num8z2"/>
    <w:rsid w:val="004E7932"/>
    <w:rPr>
      <w:rFonts w:ascii="Wingdings" w:hAnsi="Wingdings"/>
    </w:rPr>
  </w:style>
  <w:style w:type="character" w:customStyle="1" w:styleId="WW8Num13z3">
    <w:name w:val="WW8Num13z3"/>
    <w:rsid w:val="004E7932"/>
    <w:rPr>
      <w:rFonts w:ascii="Symbol" w:hAnsi="Symbol"/>
    </w:rPr>
  </w:style>
  <w:style w:type="character" w:customStyle="1" w:styleId="WW8Num14z3">
    <w:name w:val="WW8Num14z3"/>
    <w:rsid w:val="004E7932"/>
    <w:rPr>
      <w:rFonts w:ascii="Symbol" w:hAnsi="Symbol"/>
    </w:rPr>
  </w:style>
  <w:style w:type="character" w:customStyle="1" w:styleId="WW8Num15z3">
    <w:name w:val="WW8Num15z3"/>
    <w:rsid w:val="004E7932"/>
    <w:rPr>
      <w:rFonts w:ascii="Symbol" w:hAnsi="Symbol"/>
    </w:rPr>
  </w:style>
  <w:style w:type="character" w:customStyle="1" w:styleId="WW8Num17z3">
    <w:name w:val="WW8Num17z3"/>
    <w:rsid w:val="004E7932"/>
    <w:rPr>
      <w:rFonts w:ascii="Symbol" w:hAnsi="Symbol"/>
    </w:rPr>
  </w:style>
  <w:style w:type="character" w:customStyle="1" w:styleId="WW8Num21z3">
    <w:name w:val="WW8Num21z3"/>
    <w:rsid w:val="004E7932"/>
    <w:rPr>
      <w:rFonts w:ascii="Symbol" w:hAnsi="Symbol"/>
    </w:rPr>
  </w:style>
  <w:style w:type="character" w:customStyle="1" w:styleId="WW8Num23z3">
    <w:name w:val="WW8Num23z3"/>
    <w:rsid w:val="004E7932"/>
    <w:rPr>
      <w:rFonts w:ascii="Symbol" w:hAnsi="Symbol"/>
    </w:rPr>
  </w:style>
  <w:style w:type="character" w:customStyle="1" w:styleId="WW8Num27z3">
    <w:name w:val="WW8Num27z3"/>
    <w:rsid w:val="004E7932"/>
    <w:rPr>
      <w:rFonts w:ascii="Symbol" w:hAnsi="Symbol"/>
    </w:rPr>
  </w:style>
  <w:style w:type="character" w:customStyle="1" w:styleId="WW8Num30z4">
    <w:name w:val="WW8Num30z4"/>
    <w:rsid w:val="004E7932"/>
    <w:rPr>
      <w:rFonts w:ascii="Courier New" w:hAnsi="Courier New"/>
    </w:rPr>
  </w:style>
  <w:style w:type="character" w:customStyle="1" w:styleId="WW8Num38z4">
    <w:name w:val="WW8Num38z4"/>
    <w:rsid w:val="004E7932"/>
    <w:rPr>
      <w:rFonts w:ascii="Courier New" w:hAnsi="Courier New"/>
    </w:rPr>
  </w:style>
  <w:style w:type="character" w:customStyle="1" w:styleId="WW8Num39z1">
    <w:name w:val="WW8Num39z1"/>
    <w:rsid w:val="004E7932"/>
    <w:rPr>
      <w:rFonts w:ascii="Courier New" w:hAnsi="Courier New" w:cs="Courier New"/>
    </w:rPr>
  </w:style>
  <w:style w:type="character" w:customStyle="1" w:styleId="WW8Num39z3">
    <w:name w:val="WW8Num39z3"/>
    <w:rsid w:val="004E7932"/>
    <w:rPr>
      <w:rFonts w:ascii="Symbol" w:hAnsi="Symbol"/>
    </w:rPr>
  </w:style>
  <w:style w:type="character" w:customStyle="1" w:styleId="WW8Num42z1">
    <w:name w:val="WW8Num42z1"/>
    <w:rsid w:val="004E7932"/>
    <w:rPr>
      <w:rFonts w:ascii="Courier New" w:hAnsi="Courier New" w:cs="Courier New"/>
    </w:rPr>
  </w:style>
  <w:style w:type="character" w:customStyle="1" w:styleId="WW8Num42z2">
    <w:name w:val="WW8Num42z2"/>
    <w:rsid w:val="004E7932"/>
    <w:rPr>
      <w:rFonts w:ascii="Wingdings" w:hAnsi="Wingdings"/>
    </w:rPr>
  </w:style>
  <w:style w:type="character" w:customStyle="1" w:styleId="WW8Num44z1">
    <w:name w:val="WW8Num44z1"/>
    <w:rsid w:val="004E7932"/>
    <w:rPr>
      <w:rFonts w:ascii="Courier New" w:hAnsi="Courier New" w:cs="Courier New"/>
    </w:rPr>
  </w:style>
  <w:style w:type="character" w:customStyle="1" w:styleId="WW8Num44z2">
    <w:name w:val="WW8Num44z2"/>
    <w:rsid w:val="004E7932"/>
    <w:rPr>
      <w:rFonts w:ascii="Wingdings" w:hAnsi="Wingdings"/>
    </w:rPr>
  </w:style>
  <w:style w:type="character" w:customStyle="1" w:styleId="WW8Num46z3">
    <w:name w:val="WW8Num46z3"/>
    <w:rsid w:val="004E7932"/>
    <w:rPr>
      <w:rFonts w:ascii="Symbol" w:hAnsi="Symbol"/>
    </w:rPr>
  </w:style>
  <w:style w:type="character" w:customStyle="1" w:styleId="WW8Num47z2">
    <w:name w:val="WW8Num47z2"/>
    <w:rsid w:val="004E7932"/>
    <w:rPr>
      <w:rFonts w:ascii="Wingdings" w:hAnsi="Wingdings"/>
    </w:rPr>
  </w:style>
  <w:style w:type="character" w:customStyle="1" w:styleId="WW8Num49z5">
    <w:name w:val="WW8Num49z5"/>
    <w:rsid w:val="004E7932"/>
    <w:rPr>
      <w:rFonts w:ascii="Wingdings" w:hAnsi="Wingdings"/>
    </w:rPr>
  </w:style>
  <w:style w:type="character" w:customStyle="1" w:styleId="WW8Num51z1">
    <w:name w:val="WW8Num51z1"/>
    <w:rsid w:val="004E7932"/>
    <w:rPr>
      <w:rFonts w:ascii="Symbol" w:hAnsi="Symbol"/>
    </w:rPr>
  </w:style>
  <w:style w:type="character" w:customStyle="1" w:styleId="WW8Num51z4">
    <w:name w:val="WW8Num51z4"/>
    <w:rsid w:val="004E7932"/>
    <w:rPr>
      <w:rFonts w:ascii="Courier New" w:hAnsi="Courier New" w:cs="Courier New"/>
    </w:rPr>
  </w:style>
  <w:style w:type="character" w:customStyle="1" w:styleId="WW8Num54z2">
    <w:name w:val="WW8Num54z2"/>
    <w:rsid w:val="004E7932"/>
    <w:rPr>
      <w:rFonts w:ascii="Wingdings" w:hAnsi="Wingdings"/>
    </w:rPr>
  </w:style>
  <w:style w:type="character" w:customStyle="1" w:styleId="WW8Num57z0">
    <w:name w:val="WW8Num57z0"/>
    <w:rsid w:val="004E7932"/>
    <w:rPr>
      <w:rFonts w:ascii="Symbol" w:hAnsi="Symbol"/>
    </w:rPr>
  </w:style>
  <w:style w:type="character" w:customStyle="1" w:styleId="WW8Num57z1">
    <w:name w:val="WW8Num57z1"/>
    <w:rsid w:val="004E7932"/>
    <w:rPr>
      <w:rFonts w:ascii="Courier New" w:hAnsi="Courier New" w:cs="Courier New"/>
    </w:rPr>
  </w:style>
  <w:style w:type="character" w:customStyle="1" w:styleId="WW8Num57z2">
    <w:name w:val="WW8Num57z2"/>
    <w:rsid w:val="004E7932"/>
    <w:rPr>
      <w:rFonts w:ascii="Wingdings" w:hAnsi="Wingdings"/>
    </w:rPr>
  </w:style>
  <w:style w:type="character" w:customStyle="1" w:styleId="WW8Num58z1">
    <w:name w:val="WW8Num58z1"/>
    <w:rsid w:val="004E7932"/>
    <w:rPr>
      <w:rFonts w:ascii="Courier New" w:hAnsi="Courier New" w:cs="Courier New"/>
    </w:rPr>
  </w:style>
  <w:style w:type="character" w:customStyle="1" w:styleId="WW8Num58z2">
    <w:name w:val="WW8Num58z2"/>
    <w:rsid w:val="004E7932"/>
    <w:rPr>
      <w:rFonts w:ascii="Wingdings" w:hAnsi="Wingdings"/>
    </w:rPr>
  </w:style>
  <w:style w:type="character" w:customStyle="1" w:styleId="WW8NumSt3z0">
    <w:name w:val="WW8NumSt3z0"/>
    <w:rsid w:val="004E7932"/>
    <w:rPr>
      <w:rFonts w:ascii="Symbol" w:hAnsi="Symbol"/>
    </w:rPr>
  </w:style>
  <w:style w:type="character" w:customStyle="1" w:styleId="t2">
    <w:name w:val="t2"/>
    <w:rsid w:val="004E7932"/>
  </w:style>
  <w:style w:type="character" w:customStyle="1" w:styleId="corpstexte">
    <w:name w:val="corpstexte"/>
    <w:rsid w:val="004E7932"/>
  </w:style>
  <w:style w:type="character" w:customStyle="1" w:styleId="corpstextegrasrouge">
    <w:name w:val="corpstextegrasrouge"/>
    <w:rsid w:val="004E7932"/>
  </w:style>
  <w:style w:type="character" w:styleId="CodeHTML">
    <w:name w:val="HTML Code"/>
    <w:rsid w:val="004E7932"/>
    <w:rPr>
      <w:rFonts w:ascii="Courier New" w:eastAsia="Courier New" w:hAnsi="Courier New" w:cs="Courier New"/>
      <w:sz w:val="20"/>
      <w:szCs w:val="20"/>
    </w:rPr>
  </w:style>
  <w:style w:type="character" w:customStyle="1" w:styleId="TextecourantCarCar">
    <w:name w:val="Texte courant Car Car"/>
    <w:rsid w:val="004E7932"/>
    <w:rPr>
      <w:rFonts w:ascii="New York" w:hAnsi="New York"/>
      <w:sz w:val="24"/>
      <w:lang w:val="fr-FR" w:eastAsia="ar-SA" w:bidi="ar-SA"/>
    </w:rPr>
  </w:style>
  <w:style w:type="character" w:customStyle="1" w:styleId="StyleTextecourantVerdana9ptCarCar">
    <w:name w:val="Style Texte courant + Verdana 9 pt Car Car"/>
    <w:rsid w:val="004E7932"/>
    <w:rPr>
      <w:rFonts w:ascii="Verdana" w:hAnsi="Verdana"/>
      <w:sz w:val="18"/>
      <w:lang w:val="fr-FR" w:eastAsia="ar-SA" w:bidi="ar-SA"/>
    </w:rPr>
  </w:style>
  <w:style w:type="character" w:customStyle="1" w:styleId="Textecourant1erCarCar">
    <w:name w:val="Texte courant 1er § Car Car"/>
    <w:rsid w:val="004E7932"/>
    <w:rPr>
      <w:rFonts w:ascii="New York" w:hAnsi="New York"/>
      <w:sz w:val="24"/>
      <w:lang w:val="fr-FR" w:eastAsia="ar-SA" w:bidi="ar-SA"/>
    </w:rPr>
  </w:style>
  <w:style w:type="character" w:customStyle="1" w:styleId="StyleTextecourant1erVerdana9ptCarCar">
    <w:name w:val="Style Texte courant 1er § + Verdana 9 pt Car Car"/>
    <w:rsid w:val="004E7932"/>
    <w:rPr>
      <w:rFonts w:ascii="Verdana" w:hAnsi="Verdana"/>
      <w:sz w:val="18"/>
      <w:lang w:val="fr-FR" w:eastAsia="ar-SA" w:bidi="ar-SA"/>
    </w:rPr>
  </w:style>
  <w:style w:type="character" w:customStyle="1" w:styleId="t4">
    <w:name w:val="t4"/>
    <w:rsid w:val="004E7932"/>
    <w:rPr>
      <w:rFonts w:ascii="Verdana" w:hAnsi="Verdana"/>
      <w:sz w:val="20"/>
      <w:szCs w:val="20"/>
    </w:rPr>
  </w:style>
  <w:style w:type="paragraph" w:customStyle="1" w:styleId="Liste1cours">
    <w:name w:val="Liste1cours"/>
    <w:basedOn w:val="Normal"/>
    <w:rsid w:val="004E7932"/>
    <w:pPr>
      <w:widowControl w:val="0"/>
    </w:pPr>
  </w:style>
  <w:style w:type="paragraph" w:customStyle="1" w:styleId="Corpsdetexte21">
    <w:name w:val="Corps de texte 21"/>
    <w:basedOn w:val="Normal"/>
    <w:rsid w:val="004E7932"/>
    <w:rPr>
      <w:color w:val="382C24"/>
    </w:rPr>
  </w:style>
  <w:style w:type="paragraph" w:customStyle="1" w:styleId="OmniPage10">
    <w:name w:val="OmniPage #10"/>
    <w:basedOn w:val="Normal"/>
    <w:rsid w:val="004E7932"/>
    <w:pPr>
      <w:overflowPunct w:val="0"/>
      <w:autoSpaceDE w:val="0"/>
      <w:ind w:left="8775" w:right="45" w:firstLine="165"/>
      <w:textAlignment w:val="baseline"/>
    </w:pPr>
    <w:rPr>
      <w:sz w:val="20"/>
    </w:rPr>
  </w:style>
  <w:style w:type="paragraph" w:customStyle="1" w:styleId="OmniPage11">
    <w:name w:val="OmniPage #11"/>
    <w:basedOn w:val="Normal"/>
    <w:rsid w:val="004E7932"/>
    <w:pPr>
      <w:tabs>
        <w:tab w:val="left" w:pos="1020"/>
        <w:tab w:val="right" w:pos="4715"/>
      </w:tabs>
      <w:overflowPunct w:val="0"/>
      <w:autoSpaceDE w:val="0"/>
      <w:ind w:left="795" w:right="6675"/>
      <w:jc w:val="left"/>
      <w:textAlignment w:val="baseline"/>
    </w:pPr>
    <w:rPr>
      <w:sz w:val="20"/>
    </w:rPr>
  </w:style>
  <w:style w:type="paragraph" w:customStyle="1" w:styleId="OmniPage264">
    <w:name w:val="OmniPage #264"/>
    <w:basedOn w:val="Normal"/>
    <w:rsid w:val="004E7932"/>
    <w:pPr>
      <w:tabs>
        <w:tab w:val="right" w:pos="8788"/>
      </w:tabs>
      <w:overflowPunct w:val="0"/>
      <w:autoSpaceDE w:val="0"/>
      <w:ind w:left="3504" w:right="5561"/>
      <w:jc w:val="left"/>
      <w:textAlignment w:val="baseline"/>
    </w:pPr>
    <w:rPr>
      <w:sz w:val="20"/>
    </w:rPr>
  </w:style>
  <w:style w:type="paragraph" w:customStyle="1" w:styleId="OmniPage265">
    <w:name w:val="OmniPage #265"/>
    <w:basedOn w:val="Normal"/>
    <w:rsid w:val="004E7932"/>
    <w:pPr>
      <w:tabs>
        <w:tab w:val="right" w:pos="8670"/>
        <w:tab w:val="right" w:pos="8998"/>
      </w:tabs>
      <w:overflowPunct w:val="0"/>
      <w:autoSpaceDE w:val="0"/>
      <w:ind w:left="3504" w:right="5351"/>
      <w:jc w:val="left"/>
      <w:textAlignment w:val="baseline"/>
    </w:pPr>
    <w:rPr>
      <w:sz w:val="20"/>
    </w:rPr>
  </w:style>
  <w:style w:type="paragraph" w:customStyle="1" w:styleId="OmniPage267">
    <w:name w:val="OmniPage #267"/>
    <w:basedOn w:val="Normal"/>
    <w:rsid w:val="004E7932"/>
    <w:pPr>
      <w:overflowPunct w:val="0"/>
      <w:autoSpaceDE w:val="0"/>
      <w:ind w:left="6159" w:right="2726" w:firstLine="165"/>
      <w:textAlignment w:val="baseline"/>
    </w:pPr>
    <w:rPr>
      <w:sz w:val="20"/>
    </w:rPr>
  </w:style>
  <w:style w:type="paragraph" w:customStyle="1" w:styleId="indent2">
    <w:name w:val="indent2"/>
    <w:basedOn w:val="Normal"/>
    <w:rsid w:val="004E7932"/>
    <w:pPr>
      <w:spacing w:before="100" w:after="100"/>
      <w:jc w:val="left"/>
    </w:pPr>
    <w:rPr>
      <w:szCs w:val="24"/>
    </w:rPr>
  </w:style>
  <w:style w:type="paragraph" w:customStyle="1" w:styleId="Textecourant1erCar">
    <w:name w:val="Texte courant 1er § Car"/>
    <w:basedOn w:val="Normal"/>
    <w:rsid w:val="004E7932"/>
    <w:pPr>
      <w:overflowPunct w:val="0"/>
      <w:autoSpaceDE w:val="0"/>
      <w:spacing w:after="20" w:line="300" w:lineRule="exact"/>
      <w:textAlignment w:val="baseline"/>
    </w:pPr>
    <w:rPr>
      <w:rFonts w:ascii="New York" w:hAnsi="New York"/>
    </w:rPr>
  </w:style>
  <w:style w:type="paragraph" w:customStyle="1" w:styleId="TextecourantCar">
    <w:name w:val="Texte courant Car"/>
    <w:basedOn w:val="Normal"/>
    <w:rsid w:val="004E7932"/>
    <w:pPr>
      <w:overflowPunct w:val="0"/>
      <w:autoSpaceDE w:val="0"/>
      <w:spacing w:after="20" w:line="300" w:lineRule="exact"/>
      <w:ind w:firstLine="227"/>
      <w:textAlignment w:val="baseline"/>
    </w:pPr>
    <w:rPr>
      <w:rFonts w:ascii="New York" w:hAnsi="New York"/>
    </w:rPr>
  </w:style>
  <w:style w:type="paragraph" w:customStyle="1" w:styleId="StyleExempleVerdana9ptPremireligne04cmAvant6p">
    <w:name w:val="Style Exemple + Verdana 9 pt Première ligne : 04 cm Avant : 6 p..."/>
    <w:basedOn w:val="Exemple"/>
    <w:rsid w:val="004E7932"/>
    <w:pPr>
      <w:pBdr>
        <w:left w:val="none" w:sz="0" w:space="0" w:color="auto"/>
      </w:pBdr>
      <w:spacing w:before="120" w:after="0" w:line="240" w:lineRule="auto"/>
    </w:pPr>
    <w:rPr>
      <w:rFonts w:ascii="Verdana" w:hAnsi="Verdana"/>
      <w:sz w:val="18"/>
    </w:rPr>
  </w:style>
  <w:style w:type="paragraph" w:customStyle="1" w:styleId="StyleTextecourantVerdana9ptCar">
    <w:name w:val="Style Texte courant + Verdana 9 pt Car"/>
    <w:basedOn w:val="TextecourantCar"/>
    <w:rsid w:val="004E7932"/>
    <w:pPr>
      <w:spacing w:before="120" w:line="240" w:lineRule="auto"/>
      <w:ind w:firstLine="0"/>
    </w:pPr>
    <w:rPr>
      <w:rFonts w:ascii="Verdana" w:hAnsi="Verdana"/>
      <w:sz w:val="18"/>
    </w:rPr>
  </w:style>
  <w:style w:type="paragraph" w:customStyle="1" w:styleId="StyleTextecourant1erVerdana9ptCar">
    <w:name w:val="Style Texte courant 1er § + Verdana 9 pt Car"/>
    <w:basedOn w:val="Textecourant1erCar"/>
    <w:rsid w:val="004E7932"/>
    <w:pPr>
      <w:spacing w:before="120" w:line="240" w:lineRule="auto"/>
    </w:pPr>
    <w:rPr>
      <w:rFonts w:ascii="Verdana" w:hAnsi="Verdana"/>
      <w:sz w:val="18"/>
    </w:rPr>
  </w:style>
  <w:style w:type="paragraph" w:customStyle="1" w:styleId="StyleTextecourantVerdana9pt">
    <w:name w:val="Style Texte courant + Verdana 9 pt"/>
    <w:basedOn w:val="TextecourantCar"/>
    <w:rsid w:val="004E7932"/>
    <w:pPr>
      <w:spacing w:before="120" w:line="240" w:lineRule="auto"/>
      <w:ind w:firstLine="0"/>
    </w:pPr>
    <w:rPr>
      <w:rFonts w:ascii="Verdana" w:hAnsi="Verdana"/>
      <w:sz w:val="18"/>
    </w:rPr>
  </w:style>
  <w:style w:type="paragraph" w:customStyle="1" w:styleId="StyleTextecourant1erVerdana9pt">
    <w:name w:val="Style Texte courant 1er § + Verdana 9 pt"/>
    <w:basedOn w:val="Textecourant1er"/>
    <w:rsid w:val="004E7932"/>
    <w:pPr>
      <w:spacing w:before="120" w:line="240" w:lineRule="auto"/>
    </w:pPr>
    <w:rPr>
      <w:rFonts w:ascii="Verdana" w:hAnsi="Verdana"/>
      <w:sz w:val="18"/>
    </w:rPr>
  </w:style>
  <w:style w:type="paragraph" w:customStyle="1" w:styleId="lgende0">
    <w:name w:val="légende"/>
    <w:basedOn w:val="Normal"/>
    <w:rsid w:val="004E7932"/>
    <w:pPr>
      <w:spacing w:before="200" w:after="160"/>
      <w:jc w:val="center"/>
    </w:pPr>
    <w:rPr>
      <w:rFonts w:ascii="Arial" w:hAnsi="Arial"/>
      <w:b/>
      <w:sz w:val="20"/>
    </w:rPr>
  </w:style>
  <w:style w:type="paragraph" w:customStyle="1" w:styleId="spip1">
    <w:name w:val="spip1"/>
    <w:basedOn w:val="Normal"/>
    <w:rsid w:val="004E7932"/>
    <w:pPr>
      <w:spacing w:before="100" w:after="100"/>
    </w:pPr>
    <w:rPr>
      <w:rFonts w:ascii="Verdana" w:hAnsi="Verdana"/>
      <w:sz w:val="22"/>
      <w:szCs w:val="22"/>
    </w:rPr>
  </w:style>
  <w:style w:type="paragraph" w:customStyle="1" w:styleId="s">
    <w:name w:val="s"/>
    <w:basedOn w:val="Normal"/>
    <w:rsid w:val="004E7932"/>
    <w:pPr>
      <w:spacing w:before="100" w:after="100"/>
      <w:jc w:val="left"/>
    </w:pPr>
    <w:rPr>
      <w:rFonts w:ascii="Verdana" w:eastAsia="SimSun" w:hAnsi="Verdana"/>
      <w:sz w:val="14"/>
      <w:szCs w:val="14"/>
    </w:rPr>
  </w:style>
  <w:style w:type="paragraph" w:customStyle="1" w:styleId="t">
    <w:name w:val="t"/>
    <w:basedOn w:val="Normal"/>
    <w:rsid w:val="004E7932"/>
    <w:pPr>
      <w:spacing w:before="100" w:after="100"/>
      <w:jc w:val="left"/>
    </w:pPr>
    <w:rPr>
      <w:rFonts w:ascii="Verdana" w:eastAsia="SimSun" w:hAnsi="Verdana"/>
      <w:sz w:val="20"/>
    </w:rPr>
  </w:style>
  <w:style w:type="paragraph" w:customStyle="1" w:styleId="spip">
    <w:name w:val="spip"/>
    <w:basedOn w:val="Normal"/>
    <w:rsid w:val="004E7932"/>
    <w:pPr>
      <w:spacing w:before="100" w:after="100"/>
      <w:jc w:val="left"/>
    </w:pPr>
    <w:rPr>
      <w:szCs w:val="24"/>
    </w:rPr>
  </w:style>
  <w:style w:type="paragraph" w:customStyle="1" w:styleId="para8">
    <w:name w:val="para8"/>
    <w:basedOn w:val="Normal"/>
    <w:rsid w:val="004E7932"/>
    <w:pPr>
      <w:suppressAutoHyphens w:val="0"/>
      <w:spacing w:before="150" w:after="150"/>
      <w:ind w:left="150"/>
      <w:jc w:val="left"/>
    </w:pPr>
    <w:rPr>
      <w:color w:val="000000"/>
      <w:sz w:val="18"/>
      <w:szCs w:val="18"/>
      <w:lang w:eastAsia="fr-FR"/>
    </w:rPr>
  </w:style>
  <w:style w:type="paragraph" w:customStyle="1" w:styleId="western">
    <w:name w:val="western"/>
    <w:basedOn w:val="Normal"/>
    <w:rsid w:val="004E7932"/>
    <w:pPr>
      <w:suppressAutoHyphens w:val="0"/>
      <w:spacing w:before="100" w:beforeAutospacing="1" w:after="62"/>
      <w:jc w:val="left"/>
    </w:pPr>
    <w:rPr>
      <w:sz w:val="18"/>
      <w:szCs w:val="18"/>
      <w:lang w:eastAsia="fr-FR"/>
    </w:rPr>
  </w:style>
  <w:style w:type="paragraph" w:styleId="Retraitcorpsdetexte2">
    <w:name w:val="Body Text Indent 2"/>
    <w:basedOn w:val="Normal"/>
    <w:link w:val="Retraitcorpsdetexte2Car"/>
    <w:unhideWhenUsed/>
    <w:rsid w:val="004E7932"/>
    <w:pPr>
      <w:spacing w:after="120" w:line="480" w:lineRule="auto"/>
      <w:ind w:left="283"/>
    </w:pPr>
  </w:style>
  <w:style w:type="character" w:customStyle="1" w:styleId="Retraitcorpsdetexte2Car">
    <w:name w:val="Retrait corps de texte 2 Car"/>
    <w:link w:val="Retraitcorpsdetexte2"/>
    <w:rsid w:val="004E7932"/>
    <w:rPr>
      <w:rFonts w:ascii="Times New Roman" w:eastAsia="Times New Roman" w:hAnsi="Times New Roman" w:cs="Times New Roman"/>
      <w:sz w:val="24"/>
      <w:szCs w:val="20"/>
      <w:lang w:eastAsia="ar-SA"/>
    </w:rPr>
  </w:style>
  <w:style w:type="paragraph" w:styleId="Retraitcorpsdetexte3">
    <w:name w:val="Body Text Indent 3"/>
    <w:basedOn w:val="Normal"/>
    <w:link w:val="Retraitcorpsdetexte3Car"/>
    <w:unhideWhenUsed/>
    <w:rsid w:val="004E7932"/>
    <w:pPr>
      <w:spacing w:after="120"/>
      <w:ind w:left="283"/>
    </w:pPr>
    <w:rPr>
      <w:sz w:val="16"/>
      <w:szCs w:val="16"/>
    </w:rPr>
  </w:style>
  <w:style w:type="character" w:customStyle="1" w:styleId="Retraitcorpsdetexte3Car">
    <w:name w:val="Retrait corps de texte 3 Car"/>
    <w:link w:val="Retraitcorpsdetexte3"/>
    <w:rsid w:val="004E7932"/>
    <w:rPr>
      <w:rFonts w:ascii="Times New Roman" w:eastAsia="Times New Roman" w:hAnsi="Times New Roman" w:cs="Times New Roman"/>
      <w:sz w:val="16"/>
      <w:szCs w:val="16"/>
      <w:lang w:eastAsia="ar-SA"/>
    </w:rPr>
  </w:style>
  <w:style w:type="paragraph" w:customStyle="1" w:styleId="paralistitem2">
    <w:name w:val="paralistitem2"/>
    <w:basedOn w:val="Normal"/>
    <w:rsid w:val="004E7932"/>
    <w:pPr>
      <w:suppressAutoHyphens w:val="0"/>
      <w:spacing w:before="100" w:beforeAutospacing="1" w:after="100" w:afterAutospacing="1"/>
      <w:ind w:left="150"/>
    </w:pPr>
    <w:rPr>
      <w:color w:val="000000"/>
      <w:sz w:val="18"/>
      <w:szCs w:val="18"/>
      <w:lang w:eastAsia="fr-FR"/>
    </w:rPr>
  </w:style>
  <w:style w:type="numbering" w:customStyle="1" w:styleId="Aucuneliste2">
    <w:name w:val="Aucune liste2"/>
    <w:next w:val="Aucuneliste"/>
    <w:semiHidden/>
    <w:unhideWhenUsed/>
    <w:rsid w:val="004E7932"/>
  </w:style>
  <w:style w:type="paragraph" w:customStyle="1" w:styleId="chapitren">
    <w:name w:val="chapitre n°"/>
    <w:basedOn w:val="Normal"/>
    <w:rsid w:val="004E7932"/>
    <w:pPr>
      <w:suppressAutoHyphens w:val="0"/>
      <w:spacing w:before="1200" w:after="600"/>
      <w:jc w:val="center"/>
    </w:pPr>
    <w:rPr>
      <w:rFonts w:ascii="Arial" w:hAnsi="Arial"/>
      <w:b/>
      <w:smallCaps/>
      <w:sz w:val="44"/>
      <w:lang w:eastAsia="fr-FR"/>
    </w:rPr>
  </w:style>
  <w:style w:type="paragraph" w:customStyle="1" w:styleId="nonc">
    <w:name w:val="énoncé"/>
    <w:basedOn w:val="Normal"/>
    <w:rsid w:val="004E7932"/>
    <w:pPr>
      <w:suppressAutoHyphens w:val="0"/>
      <w:spacing w:before="360" w:after="240"/>
      <w:jc w:val="left"/>
    </w:pPr>
    <w:rPr>
      <w:rFonts w:ascii="Arial" w:hAnsi="Arial"/>
      <w:b/>
      <w:sz w:val="28"/>
      <w:lang w:eastAsia="fr-FR"/>
    </w:rPr>
  </w:style>
  <w:style w:type="paragraph" w:customStyle="1" w:styleId="titrechap">
    <w:name w:val="titre chap"/>
    <w:basedOn w:val="Normal"/>
    <w:rsid w:val="004E7932"/>
    <w:pPr>
      <w:suppressAutoHyphens w:val="0"/>
      <w:spacing w:before="120" w:after="1200"/>
      <w:jc w:val="center"/>
    </w:pPr>
    <w:rPr>
      <w:rFonts w:ascii="Arial" w:hAnsi="Arial"/>
      <w:b/>
      <w:spacing w:val="20"/>
      <w:sz w:val="52"/>
      <w:lang w:eastAsia="fr-FR"/>
    </w:rPr>
  </w:style>
  <w:style w:type="paragraph" w:styleId="Textebrut">
    <w:name w:val="Plain Text"/>
    <w:basedOn w:val="Normal"/>
    <w:link w:val="TextebrutCar"/>
    <w:rsid w:val="004E7932"/>
    <w:pPr>
      <w:suppressAutoHyphens w:val="0"/>
      <w:jc w:val="left"/>
    </w:pPr>
    <w:rPr>
      <w:rFonts w:ascii="Courier New" w:hAnsi="Courier New" w:cs="Courier New"/>
      <w:sz w:val="20"/>
      <w:lang w:eastAsia="fr-FR"/>
    </w:rPr>
  </w:style>
  <w:style w:type="character" w:customStyle="1" w:styleId="TextebrutCar">
    <w:name w:val="Texte brut Car"/>
    <w:link w:val="Textebrut"/>
    <w:rsid w:val="004E7932"/>
    <w:rPr>
      <w:rFonts w:ascii="Courier New" w:eastAsia="Times New Roman" w:hAnsi="Courier New" w:cs="Courier New"/>
      <w:sz w:val="20"/>
      <w:szCs w:val="20"/>
      <w:lang w:eastAsia="fr-FR"/>
    </w:rPr>
  </w:style>
  <w:style w:type="paragraph" w:customStyle="1" w:styleId="TitreAnnexes">
    <w:name w:val="Titre Annexes"/>
    <w:basedOn w:val="Normal"/>
    <w:rsid w:val="004E7932"/>
    <w:pPr>
      <w:keepNext/>
      <w:tabs>
        <w:tab w:val="left" w:pos="623"/>
      </w:tabs>
      <w:suppressAutoHyphens w:val="0"/>
      <w:overflowPunct w:val="0"/>
      <w:autoSpaceDE w:val="0"/>
      <w:autoSpaceDN w:val="0"/>
      <w:adjustRightInd w:val="0"/>
      <w:spacing w:before="439" w:after="160" w:line="319" w:lineRule="exact"/>
      <w:ind w:left="623" w:hanging="624"/>
      <w:jc w:val="center"/>
      <w:textAlignment w:val="baseline"/>
    </w:pPr>
    <w:rPr>
      <w:rFonts w:ascii="Helvetica" w:hAnsi="Helvetica"/>
      <w:b/>
      <w:caps/>
      <w:sz w:val="28"/>
      <w:lang w:eastAsia="fr-FR"/>
    </w:rPr>
  </w:style>
  <w:style w:type="paragraph" w:customStyle="1" w:styleId="Enoncexos1er">
    <w:name w:val="Enoncé exos 1er§"/>
    <w:basedOn w:val="Normal"/>
    <w:rsid w:val="004E7932"/>
    <w:pPr>
      <w:pBdr>
        <w:top w:val="single" w:sz="6" w:space="10" w:color="auto"/>
      </w:pBdr>
      <w:tabs>
        <w:tab w:val="left" w:pos="566"/>
      </w:tabs>
      <w:suppressAutoHyphens w:val="0"/>
      <w:overflowPunct w:val="0"/>
      <w:autoSpaceDE w:val="0"/>
      <w:autoSpaceDN w:val="0"/>
      <w:adjustRightInd w:val="0"/>
      <w:spacing w:before="320" w:after="40" w:line="280" w:lineRule="exact"/>
      <w:textAlignment w:val="baseline"/>
    </w:pPr>
    <w:rPr>
      <w:rFonts w:ascii="New York" w:hAnsi="New York"/>
      <w:lang w:eastAsia="fr-FR"/>
    </w:rPr>
  </w:style>
  <w:style w:type="character" w:customStyle="1" w:styleId="texte1">
    <w:name w:val="texte1"/>
    <w:rsid w:val="004E7932"/>
    <w:rPr>
      <w:rFonts w:ascii="Verdana" w:hAnsi="Verdana" w:hint="default"/>
      <w:color w:val="000000"/>
      <w:sz w:val="17"/>
      <w:szCs w:val="17"/>
    </w:rPr>
  </w:style>
  <w:style w:type="character" w:customStyle="1" w:styleId="nowrap">
    <w:name w:val="nowrap"/>
    <w:rsid w:val="004E7932"/>
  </w:style>
  <w:style w:type="paragraph" w:customStyle="1" w:styleId="TableContents">
    <w:name w:val="Table Contents"/>
    <w:basedOn w:val="Standard"/>
    <w:rsid w:val="004E7932"/>
    <w:pPr>
      <w:widowControl/>
      <w:suppressLineNumbers/>
    </w:pPr>
    <w:rPr>
      <w:rFonts w:ascii="Arial" w:eastAsia="Times New Roman" w:hAnsi="Arial" w:cs="Arial"/>
      <w:color w:val="000080"/>
      <w:sz w:val="20"/>
      <w:szCs w:val="20"/>
      <w:lang w:eastAsia="zh-CN"/>
    </w:rPr>
  </w:style>
  <w:style w:type="paragraph" w:customStyle="1" w:styleId="Footnote">
    <w:name w:val="Footnote"/>
    <w:basedOn w:val="Standard"/>
    <w:rsid w:val="004E7932"/>
    <w:pPr>
      <w:widowControl/>
      <w:suppressLineNumbers/>
      <w:ind w:left="339" w:hanging="339"/>
    </w:pPr>
    <w:rPr>
      <w:rFonts w:ascii="Arial" w:eastAsia="Times New Roman" w:hAnsi="Arial" w:cs="Arial"/>
      <w:color w:val="000080"/>
      <w:sz w:val="20"/>
      <w:szCs w:val="20"/>
      <w:lang w:eastAsia="zh-CN"/>
    </w:rPr>
  </w:style>
  <w:style w:type="character" w:styleId="Appelnotedebasdep">
    <w:name w:val="footnote reference"/>
    <w:uiPriority w:val="99"/>
    <w:semiHidden/>
    <w:unhideWhenUsed/>
    <w:rsid w:val="004E7932"/>
    <w:rPr>
      <w:vertAlign w:val="superscript"/>
    </w:rPr>
  </w:style>
  <w:style w:type="character" w:styleId="Accentuation">
    <w:name w:val="Emphasis"/>
    <w:uiPriority w:val="20"/>
    <w:qFormat/>
    <w:rsid w:val="004E7932"/>
    <w:rPr>
      <w:i/>
      <w:iCs/>
    </w:rPr>
  </w:style>
  <w:style w:type="table" w:styleId="Grilledetableauclaire">
    <w:name w:val="Grid Table Light"/>
    <w:basedOn w:val="TableauNormal"/>
    <w:uiPriority w:val="40"/>
    <w:rsid w:val="004E7932"/>
    <w:pPr>
      <w:spacing w:after="0" w:line="240" w:lineRule="auto"/>
    </w:pPr>
    <w:rPr>
      <w:rFonts w:ascii="Times New Roman" w:eastAsia="Times New Roman" w:hAnsi="Times New Roman" w:cs="Times New Roman"/>
      <w:sz w:val="20"/>
      <w:szCs w:val="20"/>
      <w:lang w:eastAsia="fr-F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ustify">
    <w:name w:val="justify"/>
    <w:basedOn w:val="Normal"/>
    <w:rsid w:val="004E7932"/>
    <w:pPr>
      <w:suppressAutoHyphens w:val="0"/>
      <w:spacing w:before="100" w:beforeAutospacing="1" w:after="100" w:afterAutospacing="1"/>
      <w:jc w:val="left"/>
    </w:pPr>
    <w:rPr>
      <w:szCs w:val="24"/>
      <w:lang w:eastAsia="fr-FR"/>
    </w:rPr>
  </w:style>
  <w:style w:type="character" w:styleId="Marquedecommentaire">
    <w:name w:val="annotation reference"/>
    <w:uiPriority w:val="99"/>
    <w:semiHidden/>
    <w:unhideWhenUsed/>
    <w:rsid w:val="004E7932"/>
    <w:rPr>
      <w:sz w:val="16"/>
      <w:szCs w:val="16"/>
    </w:rPr>
  </w:style>
  <w:style w:type="paragraph" w:styleId="Commentaire">
    <w:name w:val="annotation text"/>
    <w:basedOn w:val="Normal"/>
    <w:link w:val="CommentaireCar"/>
    <w:uiPriority w:val="99"/>
    <w:semiHidden/>
    <w:unhideWhenUsed/>
    <w:rsid w:val="004E7932"/>
    <w:rPr>
      <w:sz w:val="20"/>
    </w:rPr>
  </w:style>
  <w:style w:type="character" w:customStyle="1" w:styleId="CommentaireCar">
    <w:name w:val="Commentaire Car"/>
    <w:link w:val="Commentaire"/>
    <w:uiPriority w:val="99"/>
    <w:semiHidden/>
    <w:rsid w:val="004E7932"/>
    <w:rPr>
      <w:rFonts w:ascii="Times New Roman" w:eastAsia="Times New Roman" w:hAnsi="Times New Roman" w:cs="Times New Roman"/>
      <w:sz w:val="20"/>
      <w:szCs w:val="20"/>
      <w:lang w:eastAsia="ar-SA"/>
    </w:rPr>
  </w:style>
  <w:style w:type="paragraph" w:styleId="Objetducommentaire">
    <w:name w:val="annotation subject"/>
    <w:basedOn w:val="Commentaire"/>
    <w:next w:val="Commentaire"/>
    <w:link w:val="ObjetducommentaireCar"/>
    <w:uiPriority w:val="99"/>
    <w:semiHidden/>
    <w:unhideWhenUsed/>
    <w:rsid w:val="004E7932"/>
    <w:rPr>
      <w:b/>
      <w:bCs/>
    </w:rPr>
  </w:style>
  <w:style w:type="character" w:customStyle="1" w:styleId="ObjetducommentaireCar">
    <w:name w:val="Objet du commentaire Car"/>
    <w:link w:val="Objetducommentaire"/>
    <w:uiPriority w:val="99"/>
    <w:semiHidden/>
    <w:rsid w:val="004E7932"/>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Travail\btssio_nf\styles\SI2_01_sty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SI2_01_style.dotx</Template>
  <TotalTime>0</TotalTime>
  <Pages>1</Pages>
  <Words>1114</Words>
  <Characters>6129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drogue</dc:creator>
  <cp:keywords/>
  <dc:description/>
  <cp:lastModifiedBy>bruno drogue</cp:lastModifiedBy>
  <cp:revision>3</cp:revision>
  <dcterms:created xsi:type="dcterms:W3CDTF">2023-01-11T19:52:00Z</dcterms:created>
  <dcterms:modified xsi:type="dcterms:W3CDTF">2023-01-11T20:21:00Z</dcterms:modified>
</cp:coreProperties>
</file>